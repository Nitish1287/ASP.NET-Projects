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9ABAE64" w14:textId="77777777" w:rsidR="001E0B0A" w:rsidRDefault="001E0B0A">
      <w:pPr>
        <w:spacing w:before="7" w:line="120" w:lineRule="exact"/>
        <w:rPr>
          <w:sz w:val="12"/>
          <w:szCs w:val="12"/>
        </w:rPr>
      </w:pPr>
    </w:p>
    <w:p w14:paraId="0A4E02BB" w14:textId="77777777" w:rsidR="001E0B0A" w:rsidRDefault="001E0B0A">
      <w:pPr>
        <w:spacing w:line="200" w:lineRule="exact"/>
      </w:pPr>
    </w:p>
    <w:p w14:paraId="6DCB6F96" w14:textId="77777777" w:rsidR="001E0B0A" w:rsidRDefault="00280F5F">
      <w:pPr>
        <w:spacing w:line="520" w:lineRule="exact"/>
        <w:ind w:left="3388"/>
        <w:rPr>
          <w:sz w:val="48"/>
          <w:szCs w:val="48"/>
        </w:rPr>
      </w:pPr>
      <w:r>
        <w:rPr>
          <w:color w:val="7D4195"/>
          <w:spacing w:val="-5"/>
          <w:sz w:val="48"/>
          <w:szCs w:val="48"/>
        </w:rPr>
        <w:t>B</w:t>
      </w:r>
      <w:r>
        <w:rPr>
          <w:color w:val="7D4195"/>
          <w:sz w:val="48"/>
          <w:szCs w:val="48"/>
        </w:rPr>
        <w:t>y</w:t>
      </w:r>
      <w:r>
        <w:rPr>
          <w:color w:val="7D4195"/>
          <w:spacing w:val="-36"/>
          <w:sz w:val="48"/>
          <w:szCs w:val="48"/>
        </w:rPr>
        <w:t xml:space="preserve"> </w:t>
      </w:r>
      <w:r>
        <w:rPr>
          <w:color w:val="7D4195"/>
          <w:spacing w:val="-5"/>
          <w:sz w:val="48"/>
          <w:szCs w:val="48"/>
        </w:rPr>
        <w:t>Author'</w:t>
      </w:r>
      <w:r>
        <w:rPr>
          <w:color w:val="7D4195"/>
          <w:sz w:val="48"/>
          <w:szCs w:val="48"/>
        </w:rPr>
        <w:t>s</w:t>
      </w:r>
      <w:r>
        <w:rPr>
          <w:color w:val="7D4195"/>
          <w:spacing w:val="-10"/>
          <w:sz w:val="48"/>
          <w:szCs w:val="48"/>
        </w:rPr>
        <w:t xml:space="preserve"> </w:t>
      </w:r>
      <w:r>
        <w:rPr>
          <w:color w:val="7D4195"/>
          <w:spacing w:val="-5"/>
          <w:sz w:val="48"/>
          <w:szCs w:val="48"/>
        </w:rPr>
        <w:t>Name</w:t>
      </w:r>
    </w:p>
    <w:p w14:paraId="3084BB6A" w14:textId="77777777" w:rsidR="001E0B0A" w:rsidRDefault="001E0B0A">
      <w:pPr>
        <w:spacing w:line="200" w:lineRule="exact"/>
      </w:pPr>
    </w:p>
    <w:p w14:paraId="6F1696F7" w14:textId="77777777" w:rsidR="001E0B0A" w:rsidRDefault="001E0B0A">
      <w:pPr>
        <w:spacing w:line="200" w:lineRule="exact"/>
      </w:pPr>
    </w:p>
    <w:p w14:paraId="50AA6A2E" w14:textId="77777777" w:rsidR="001E0B0A" w:rsidRDefault="001E0B0A">
      <w:pPr>
        <w:spacing w:line="200" w:lineRule="exact"/>
      </w:pPr>
    </w:p>
    <w:p w14:paraId="34B848A5" w14:textId="77777777" w:rsidR="001E0B0A" w:rsidRDefault="001E0B0A">
      <w:pPr>
        <w:spacing w:line="200" w:lineRule="exact"/>
      </w:pPr>
    </w:p>
    <w:p w14:paraId="1CC7A4EE" w14:textId="77777777" w:rsidR="001E0B0A" w:rsidRDefault="001E0B0A">
      <w:pPr>
        <w:spacing w:line="200" w:lineRule="exact"/>
      </w:pPr>
    </w:p>
    <w:p w14:paraId="320F00C6" w14:textId="77777777" w:rsidR="001E0B0A" w:rsidRDefault="001E0B0A">
      <w:pPr>
        <w:spacing w:line="200" w:lineRule="exact"/>
      </w:pPr>
    </w:p>
    <w:p w14:paraId="049D7C42" w14:textId="77777777" w:rsidR="001E0B0A" w:rsidRDefault="001E0B0A">
      <w:pPr>
        <w:spacing w:line="200" w:lineRule="exact"/>
      </w:pPr>
    </w:p>
    <w:p w14:paraId="28B498AA" w14:textId="77777777" w:rsidR="001E0B0A" w:rsidRDefault="001E0B0A">
      <w:pPr>
        <w:spacing w:line="200" w:lineRule="exact"/>
      </w:pPr>
    </w:p>
    <w:p w14:paraId="33517D70" w14:textId="77777777" w:rsidR="001E0B0A" w:rsidRDefault="001E0B0A">
      <w:pPr>
        <w:spacing w:line="200" w:lineRule="exact"/>
      </w:pPr>
    </w:p>
    <w:p w14:paraId="5845F6B2" w14:textId="77777777" w:rsidR="001E0B0A" w:rsidRDefault="001E0B0A">
      <w:pPr>
        <w:spacing w:line="200" w:lineRule="exact"/>
      </w:pPr>
    </w:p>
    <w:p w14:paraId="0F15EFAC" w14:textId="77777777" w:rsidR="001E0B0A" w:rsidRDefault="001E0B0A">
      <w:pPr>
        <w:spacing w:line="200" w:lineRule="exact"/>
      </w:pPr>
    </w:p>
    <w:p w14:paraId="57984744" w14:textId="77777777" w:rsidR="001E0B0A" w:rsidRDefault="001E0B0A">
      <w:pPr>
        <w:spacing w:line="200" w:lineRule="exact"/>
      </w:pPr>
    </w:p>
    <w:p w14:paraId="07F2D4DF" w14:textId="77777777" w:rsidR="001E0B0A" w:rsidRDefault="001E0B0A">
      <w:pPr>
        <w:spacing w:line="200" w:lineRule="exact"/>
      </w:pPr>
    </w:p>
    <w:p w14:paraId="09DD2856" w14:textId="77777777" w:rsidR="001E0B0A" w:rsidRDefault="001E0B0A">
      <w:pPr>
        <w:spacing w:line="200" w:lineRule="exact"/>
      </w:pPr>
    </w:p>
    <w:p w14:paraId="04611D00" w14:textId="77777777" w:rsidR="001E0B0A" w:rsidRDefault="001E0B0A">
      <w:pPr>
        <w:spacing w:line="200" w:lineRule="exact"/>
      </w:pPr>
    </w:p>
    <w:p w14:paraId="1CA22D7E" w14:textId="77777777" w:rsidR="001E0B0A" w:rsidRDefault="001E0B0A">
      <w:pPr>
        <w:spacing w:line="200" w:lineRule="exact"/>
      </w:pPr>
    </w:p>
    <w:p w14:paraId="14B7FFDC" w14:textId="77777777" w:rsidR="001E0B0A" w:rsidRDefault="001E0B0A">
      <w:pPr>
        <w:spacing w:line="200" w:lineRule="exact"/>
      </w:pPr>
    </w:p>
    <w:p w14:paraId="71DF6087" w14:textId="77777777" w:rsidR="001E0B0A" w:rsidRDefault="001E0B0A">
      <w:pPr>
        <w:spacing w:line="200" w:lineRule="exact"/>
      </w:pPr>
    </w:p>
    <w:p w14:paraId="2187116F" w14:textId="77777777" w:rsidR="001E0B0A" w:rsidRDefault="001E0B0A">
      <w:pPr>
        <w:spacing w:line="200" w:lineRule="exact"/>
      </w:pPr>
    </w:p>
    <w:p w14:paraId="55B48280" w14:textId="77777777" w:rsidR="001E0B0A" w:rsidRDefault="001E0B0A">
      <w:pPr>
        <w:spacing w:line="200" w:lineRule="exact"/>
      </w:pPr>
    </w:p>
    <w:p w14:paraId="08FF44AA" w14:textId="77777777" w:rsidR="001E0B0A" w:rsidRDefault="001E0B0A">
      <w:pPr>
        <w:spacing w:line="200" w:lineRule="exact"/>
      </w:pPr>
    </w:p>
    <w:p w14:paraId="43F9F145" w14:textId="77777777" w:rsidR="001E0B0A" w:rsidRDefault="001E0B0A">
      <w:pPr>
        <w:spacing w:line="200" w:lineRule="exact"/>
      </w:pPr>
    </w:p>
    <w:p w14:paraId="66A9B0CA" w14:textId="77777777" w:rsidR="001E0B0A" w:rsidRDefault="001E0B0A">
      <w:pPr>
        <w:spacing w:line="200" w:lineRule="exact"/>
      </w:pPr>
    </w:p>
    <w:p w14:paraId="16F03597" w14:textId="77777777" w:rsidR="001E0B0A" w:rsidRDefault="001E0B0A">
      <w:pPr>
        <w:spacing w:line="200" w:lineRule="exact"/>
      </w:pPr>
    </w:p>
    <w:p w14:paraId="18448D2B" w14:textId="77777777" w:rsidR="001E0B0A" w:rsidRDefault="001E0B0A">
      <w:pPr>
        <w:spacing w:line="200" w:lineRule="exact"/>
      </w:pPr>
    </w:p>
    <w:p w14:paraId="18E85DA6" w14:textId="77777777" w:rsidR="001E0B0A" w:rsidRDefault="001E0B0A">
      <w:pPr>
        <w:spacing w:line="200" w:lineRule="exact"/>
      </w:pPr>
    </w:p>
    <w:p w14:paraId="255D7788" w14:textId="77777777" w:rsidR="001E0B0A" w:rsidRDefault="001E0B0A">
      <w:pPr>
        <w:spacing w:line="200" w:lineRule="exact"/>
      </w:pPr>
    </w:p>
    <w:p w14:paraId="0DBF682A" w14:textId="77777777" w:rsidR="001E0B0A" w:rsidRDefault="001E0B0A">
      <w:pPr>
        <w:spacing w:line="200" w:lineRule="exact"/>
      </w:pPr>
    </w:p>
    <w:p w14:paraId="030BB8E0" w14:textId="77777777" w:rsidR="001E0B0A" w:rsidRDefault="001E0B0A">
      <w:pPr>
        <w:spacing w:line="200" w:lineRule="exact"/>
      </w:pPr>
    </w:p>
    <w:p w14:paraId="73C023E4" w14:textId="77777777" w:rsidR="001E0B0A" w:rsidRDefault="001E0B0A">
      <w:pPr>
        <w:spacing w:line="200" w:lineRule="exact"/>
      </w:pPr>
    </w:p>
    <w:p w14:paraId="2D2DDCB7" w14:textId="77777777" w:rsidR="001E0B0A" w:rsidRDefault="001E0B0A">
      <w:pPr>
        <w:spacing w:line="200" w:lineRule="exact"/>
      </w:pPr>
    </w:p>
    <w:p w14:paraId="53791ED6" w14:textId="77777777" w:rsidR="001E0B0A" w:rsidRDefault="001E0B0A">
      <w:pPr>
        <w:spacing w:line="200" w:lineRule="exact"/>
      </w:pPr>
    </w:p>
    <w:p w14:paraId="68A0E715" w14:textId="77777777" w:rsidR="001E0B0A" w:rsidRDefault="001E0B0A">
      <w:pPr>
        <w:spacing w:line="200" w:lineRule="exact"/>
      </w:pPr>
    </w:p>
    <w:p w14:paraId="7FCE0DAE" w14:textId="77777777" w:rsidR="001E0B0A" w:rsidRDefault="001E0B0A">
      <w:pPr>
        <w:spacing w:line="200" w:lineRule="exact"/>
      </w:pPr>
    </w:p>
    <w:p w14:paraId="1EEFD27C" w14:textId="77777777" w:rsidR="001E0B0A" w:rsidRDefault="001E0B0A">
      <w:pPr>
        <w:spacing w:line="200" w:lineRule="exact"/>
      </w:pPr>
    </w:p>
    <w:p w14:paraId="716AA5B4" w14:textId="77777777" w:rsidR="001E0B0A" w:rsidRDefault="001E0B0A">
      <w:pPr>
        <w:spacing w:line="200" w:lineRule="exact"/>
      </w:pPr>
    </w:p>
    <w:p w14:paraId="2363CF3F" w14:textId="77777777" w:rsidR="001E0B0A" w:rsidRDefault="001E0B0A">
      <w:pPr>
        <w:spacing w:line="200" w:lineRule="exact"/>
      </w:pPr>
    </w:p>
    <w:p w14:paraId="47126A3F" w14:textId="77777777" w:rsidR="001E0B0A" w:rsidRDefault="001E0B0A">
      <w:pPr>
        <w:spacing w:line="200" w:lineRule="exact"/>
      </w:pPr>
    </w:p>
    <w:p w14:paraId="2882BBDE" w14:textId="77777777" w:rsidR="001E0B0A" w:rsidRDefault="001E0B0A">
      <w:pPr>
        <w:spacing w:line="200" w:lineRule="exact"/>
      </w:pPr>
    </w:p>
    <w:p w14:paraId="3A6E0A57" w14:textId="77777777" w:rsidR="001E0B0A" w:rsidRDefault="001E0B0A">
      <w:pPr>
        <w:spacing w:line="200" w:lineRule="exact"/>
      </w:pPr>
    </w:p>
    <w:p w14:paraId="2A8F8B84" w14:textId="77777777" w:rsidR="001E0B0A" w:rsidRDefault="001E0B0A">
      <w:pPr>
        <w:spacing w:line="200" w:lineRule="exact"/>
      </w:pPr>
    </w:p>
    <w:p w14:paraId="5FE80D9C" w14:textId="77777777" w:rsidR="001E0B0A" w:rsidRDefault="001E0B0A">
      <w:pPr>
        <w:spacing w:line="200" w:lineRule="exact"/>
      </w:pPr>
    </w:p>
    <w:p w14:paraId="645EFE86" w14:textId="77777777" w:rsidR="001E0B0A" w:rsidRDefault="001E0B0A">
      <w:pPr>
        <w:spacing w:before="4" w:line="260" w:lineRule="exact"/>
        <w:rPr>
          <w:sz w:val="26"/>
          <w:szCs w:val="26"/>
        </w:rPr>
      </w:pPr>
    </w:p>
    <w:p w14:paraId="2B574741" w14:textId="77777777" w:rsidR="001E0B0A" w:rsidRDefault="00280F5F">
      <w:pPr>
        <w:spacing w:line="520" w:lineRule="exact"/>
        <w:ind w:left="100"/>
        <w:rPr>
          <w:sz w:val="48"/>
          <w:szCs w:val="48"/>
        </w:rPr>
        <w:sectPr w:rsidR="001E0B0A">
          <w:headerReference w:type="default" r:id="rId7"/>
          <w:pgSz w:w="12240" w:h="15840"/>
          <w:pgMar w:top="4100" w:right="940" w:bottom="280" w:left="1340" w:header="720" w:footer="0" w:gutter="0"/>
          <w:cols w:space="720"/>
        </w:sectPr>
      </w:pPr>
      <w:r>
        <w:rPr>
          <w:color w:val="929292"/>
          <w:spacing w:val="-5"/>
          <w:sz w:val="48"/>
          <w:szCs w:val="48"/>
        </w:rPr>
        <w:t>Desig</w:t>
      </w:r>
      <w:r>
        <w:rPr>
          <w:color w:val="929292"/>
          <w:sz w:val="48"/>
          <w:szCs w:val="48"/>
        </w:rPr>
        <w:t>n</w:t>
      </w:r>
      <w:r>
        <w:rPr>
          <w:color w:val="929292"/>
          <w:spacing w:val="-10"/>
          <w:sz w:val="48"/>
          <w:szCs w:val="48"/>
        </w:rPr>
        <w:t xml:space="preserve"> </w:t>
      </w:r>
      <w:r>
        <w:rPr>
          <w:color w:val="929292"/>
          <w:spacing w:val="-5"/>
          <w:sz w:val="48"/>
          <w:szCs w:val="48"/>
        </w:rPr>
        <w:t>Persona</w:t>
      </w:r>
    </w:p>
    <w:p w14:paraId="4E5543A8" w14:textId="77777777" w:rsidR="001E0B0A" w:rsidRDefault="00280F5F">
      <w:pPr>
        <w:spacing w:line="200" w:lineRule="exact"/>
      </w:pPr>
      <w:r>
        <w:lastRenderedPageBreak/>
        <w:pict w14:anchorId="5A3887A5">
          <v:group id="_x0000_s1483" style="position:absolute;margin-left:77.25pt;margin-top:226.25pt;width:139.5pt;height:133.5pt;z-index:-251685888;mso-position-horizontal-relative:page;mso-position-vertical-relative:page" coordorigin="1545,4525" coordsize="2790,2670">
            <v:shape id="_x0000_s1485" style="position:absolute;left:1550;top:4530;width:2780;height:2660" coordorigin="1550,4530" coordsize="2780,2660" path="m1550,4530l1550,7190,4330,7190,4330,4530,1550,4530xe" fillcolor="#ebeaea" stroked="f">
              <v:path arrowok="t"/>
            </v:shape>
            <v:shape id="_x0000_s1484" style="position:absolute;left:1872;top:4904;width:2182;height:2276" coordorigin="1872,4904" coordsize="2182,2276" path="m3571,5787l3561,5759,3550,5731,3540,5703,3529,5675,3520,5647,3511,5620,3503,5593,3496,5567,3491,5543,3487,5519,3486,5497,3486,5476,3489,5458,3477,5407,3461,5359,3441,5312,3418,5267,3391,5224,3362,5183,3330,5144,3296,5108,3260,5075,3222,5044,3183,5016,3143,4990,3102,4968,3061,4949,3019,4933,2978,4920,2936,4911,2896,4905,2856,4904,2818,4906,2763,4912,2708,4932,2654,4964,2601,5007,2549,5062,2523,5093,2498,5127,2474,5164,2450,5203,2426,5244,2403,5288,2381,5334,2360,5382,2339,5432,2319,5484,2324,5537,2326,5584,2323,5627,2317,5665,2309,5699,2298,5730,2285,5758,2271,5783,2256,5805,2241,5826,2226,5845,2211,5863,2197,5880,2185,5896,2175,5913,2167,5930,2162,5948,2161,5967,2164,5988,2171,6010,2185,6027,2197,6041,2205,6053,2211,6063,2215,6073,2217,6081,2217,6089,2216,6097,2215,6106,2212,6115,2210,6125,2208,6136,2207,6150,2206,6165,2207,6183,2209,6204,2213,6229,2219,6257,2228,6289,2240,6325,2245,6357,2253,6387,2264,6415,2276,6439,2290,6461,2304,6480,2318,6496,2332,6509,2345,6520,2355,6528,2364,6533,2369,6536,2369,6536,2362,6539,2351,6543,2338,6550,2321,6558,2303,6567,2282,6577,2259,6588,2236,6599,2212,6611,2187,6623,2163,6635,2139,6646,2116,6657,2094,6667,2074,6676,2057,6683,2042,6689,2029,6693,2018,6702,1982,6760,1960,6816,1939,6882,1921,6952,1904,7020,1891,7082,1877,7153,1872,7180,4054,7178,4044,7096,4029,7035,4011,6973,3988,6910,3963,6850,3937,6795,3895,6725,3856,6677,3804,6645,3734,6615,3660,6590,3598,6571,3561,6561,3566,6560,3570,6554,3567,6547,3560,6538,3545,6524,3522,6506,3489,6483,3505,6483,3524,6480,3539,6475,3550,6468,3557,6459,3562,6448,3564,6436,3565,6423,3565,6408,3566,6393,3567,6376,3569,6360,3574,6343,3581,6325,3590,6300,3599,6275,3606,6251,3612,6228,3617,6206,3622,6185,3625,6164,3628,6145,3629,6126,3630,6108,3631,6090,3631,6073,3630,6056,3629,6039,3628,6023,3626,6007,3624,5990,3622,5974,3620,5957,3617,5937,3613,5915,3606,5891,3599,5866,3590,5840,3581,5814,3571,5787xe" fillcolor="#797979" stroked="f">
              <v:path arrowok="t"/>
            </v:shape>
            <w10:wrap anchorx="page" anchory="page"/>
          </v:group>
        </w:pict>
      </w:r>
    </w:p>
    <w:p w14:paraId="381162F7" w14:textId="77777777" w:rsidR="001E0B0A" w:rsidRDefault="001E0B0A">
      <w:pPr>
        <w:spacing w:before="5" w:line="220" w:lineRule="exact"/>
        <w:rPr>
          <w:sz w:val="22"/>
          <w:szCs w:val="22"/>
        </w:rPr>
      </w:pPr>
    </w:p>
    <w:p w14:paraId="0E0E7CE5" w14:textId="77777777" w:rsidR="001E0B0A" w:rsidRDefault="00280F5F">
      <w:pPr>
        <w:spacing w:line="400" w:lineRule="exact"/>
        <w:ind w:left="3060"/>
        <w:rPr>
          <w:sz w:val="36"/>
          <w:szCs w:val="36"/>
        </w:rPr>
      </w:pPr>
      <w:r>
        <w:rPr>
          <w:color w:val="7D4195"/>
          <w:spacing w:val="-14"/>
          <w:sz w:val="36"/>
          <w:szCs w:val="36"/>
        </w:rPr>
        <w:t>W</w:t>
      </w:r>
      <w:r>
        <w:rPr>
          <w:color w:val="7D4195"/>
          <w:sz w:val="36"/>
          <w:szCs w:val="36"/>
        </w:rPr>
        <w:t>rite an overview of the brand personalit</w:t>
      </w:r>
      <w:r>
        <w:rPr>
          <w:color w:val="7D4195"/>
          <w:spacing w:val="-23"/>
          <w:sz w:val="36"/>
          <w:szCs w:val="36"/>
        </w:rPr>
        <w:t>y</w:t>
      </w:r>
      <w:r>
        <w:rPr>
          <w:color w:val="7D4195"/>
          <w:sz w:val="36"/>
          <w:szCs w:val="36"/>
        </w:rPr>
        <w:t>.</w:t>
      </w:r>
    </w:p>
    <w:p w14:paraId="5CDA0487" w14:textId="77777777" w:rsidR="001E0B0A" w:rsidRDefault="00280F5F">
      <w:pPr>
        <w:spacing w:before="66" w:line="278" w:lineRule="auto"/>
        <w:ind w:left="3060" w:right="470"/>
        <w:rPr>
          <w:sz w:val="36"/>
          <w:szCs w:val="36"/>
        </w:rPr>
      </w:pPr>
      <w:r>
        <w:rPr>
          <w:color w:val="7D4195"/>
          <w:sz w:val="36"/>
          <w:szCs w:val="36"/>
        </w:rPr>
        <w:t>If your brand were a person,</w:t>
      </w:r>
      <w:r>
        <w:rPr>
          <w:color w:val="7D4195"/>
          <w:sz w:val="36"/>
          <w:szCs w:val="36"/>
        </w:rPr>
        <w:t xml:space="preserve"> who would it be?</w:t>
      </w:r>
    </w:p>
    <w:p w14:paraId="32EC96BF" w14:textId="77777777" w:rsidR="001E0B0A" w:rsidRDefault="001E0B0A">
      <w:pPr>
        <w:spacing w:before="6" w:line="100" w:lineRule="exact"/>
        <w:rPr>
          <w:sz w:val="11"/>
          <w:szCs w:val="11"/>
        </w:rPr>
      </w:pPr>
    </w:p>
    <w:p w14:paraId="395FDFD9" w14:textId="77777777" w:rsidR="001E0B0A" w:rsidRDefault="001E0B0A">
      <w:pPr>
        <w:spacing w:line="200" w:lineRule="exact"/>
      </w:pPr>
    </w:p>
    <w:p w14:paraId="2E1B6618" w14:textId="77777777" w:rsidR="001E0B0A" w:rsidRDefault="00280F5F">
      <w:pPr>
        <w:spacing w:line="256" w:lineRule="auto"/>
        <w:ind w:left="3060" w:right="67"/>
        <w:rPr>
          <w:sz w:val="26"/>
          <w:szCs w:val="26"/>
        </w:rPr>
        <w:sectPr w:rsidR="001E0B0A">
          <w:headerReference w:type="default" r:id="rId8"/>
          <w:pgSz w:w="12240" w:h="15840"/>
          <w:pgMar w:top="4100" w:right="860" w:bottom="280" w:left="1720" w:header="720" w:footer="0" w:gutter="0"/>
          <w:cols w:space="720"/>
        </w:sectPr>
      </w:pPr>
      <w:r>
        <w:rPr>
          <w:color w:val="505151"/>
          <w:sz w:val="26"/>
          <w:szCs w:val="26"/>
        </w:rPr>
        <w:t>Maybe you have a mascot which already is the visual representation of the brand personalit</w:t>
      </w:r>
      <w:r>
        <w:rPr>
          <w:color w:val="505151"/>
          <w:spacing w:val="-17"/>
          <w:sz w:val="26"/>
          <w:szCs w:val="26"/>
        </w:rPr>
        <w:t>y</w:t>
      </w:r>
      <w:r>
        <w:rPr>
          <w:color w:val="505151"/>
          <w:sz w:val="26"/>
          <w:szCs w:val="26"/>
        </w:rPr>
        <w:t xml:space="preserve">. If so, describe its traits and how that relates to the personality you want to </w:t>
      </w:r>
      <w:proofErr w:type="spellStart"/>
      <w:r>
        <w:rPr>
          <w:color w:val="505151"/>
          <w:sz w:val="26"/>
          <w:szCs w:val="26"/>
        </w:rPr>
        <w:t>conve</w:t>
      </w:r>
      <w:proofErr w:type="spellEnd"/>
    </w:p>
    <w:p w14:paraId="6C286D86" w14:textId="77777777" w:rsidR="001E0B0A" w:rsidRDefault="001E0B0A" w:rsidP="006F4ABA">
      <w:pPr>
        <w:tabs>
          <w:tab w:val="left" w:pos="8200"/>
        </w:tabs>
        <w:spacing w:before="2" w:line="180" w:lineRule="exact"/>
        <w:rPr>
          <w:sz w:val="19"/>
          <w:szCs w:val="19"/>
        </w:rPr>
      </w:pPr>
    </w:p>
    <w:p w14:paraId="65FEA078" w14:textId="77777777" w:rsidR="001E0B0A" w:rsidRDefault="001E0B0A">
      <w:pPr>
        <w:spacing w:line="200" w:lineRule="exact"/>
      </w:pPr>
    </w:p>
    <w:p w14:paraId="745EFFEB" w14:textId="77777777" w:rsidR="001E0B0A" w:rsidRDefault="001E0B0A">
      <w:pPr>
        <w:spacing w:before="1" w:line="120" w:lineRule="exact"/>
        <w:rPr>
          <w:sz w:val="12"/>
          <w:szCs w:val="12"/>
        </w:rPr>
      </w:pPr>
    </w:p>
    <w:p w14:paraId="7B8CE2E3" w14:textId="77777777" w:rsidR="001E0B0A" w:rsidRDefault="001E0B0A">
      <w:pPr>
        <w:spacing w:line="200" w:lineRule="exact"/>
      </w:pPr>
    </w:p>
    <w:p w14:paraId="66E91CDE" w14:textId="77777777" w:rsidR="001E0B0A" w:rsidRDefault="00280F5F">
      <w:pPr>
        <w:ind w:left="3024"/>
        <w:rPr>
          <w:sz w:val="26"/>
          <w:szCs w:val="26"/>
        </w:rPr>
      </w:pPr>
      <w:r>
        <w:pict w14:anchorId="45B8AD51">
          <v:group id="_x0000_s1481" style="position:absolute;left:0;text-align:left;margin-left:238pt;margin-top:43.5pt;width:319pt;height:0;z-index:-251684864;mso-position-horizontal-relative:page" coordorigin="4760,871" coordsize="6380,0">
            <v:polyline id="_x0000_s1482" style="position:absolute" points="9520,1742,15900,1742" coordorigin="4760,871" coordsize="6380,0" filled="f" strokeweight=".5pt">
              <v:path arrowok="t"/>
            </v:polyline>
            <w10:wrap anchorx="page"/>
          </v:group>
        </w:pict>
      </w:r>
    </w:p>
    <w:p w14:paraId="18055AF9" w14:textId="77777777" w:rsidR="001E0B0A" w:rsidRDefault="001E0B0A">
      <w:pPr>
        <w:spacing w:line="200" w:lineRule="exact"/>
      </w:pPr>
    </w:p>
    <w:p w14:paraId="207FD2A2" w14:textId="77777777" w:rsidR="001E0B0A" w:rsidRDefault="001E0B0A">
      <w:pPr>
        <w:spacing w:line="200" w:lineRule="exact"/>
      </w:pPr>
    </w:p>
    <w:p w14:paraId="62C051F6" w14:textId="77777777" w:rsidR="001E0B0A" w:rsidRDefault="001E0B0A">
      <w:pPr>
        <w:spacing w:line="200" w:lineRule="exact"/>
      </w:pPr>
    </w:p>
    <w:p w14:paraId="071544A7" w14:textId="77777777" w:rsidR="001E0B0A" w:rsidRDefault="001E0B0A">
      <w:pPr>
        <w:spacing w:before="14" w:line="220" w:lineRule="exact"/>
        <w:rPr>
          <w:sz w:val="22"/>
          <w:szCs w:val="22"/>
        </w:rPr>
      </w:pPr>
    </w:p>
    <w:p w14:paraId="55F77EED" w14:textId="77777777" w:rsidR="001E0B0A" w:rsidRDefault="00280F5F" w:rsidP="006F4ABA">
      <w:pPr>
        <w:spacing w:line="400" w:lineRule="exact"/>
        <w:ind w:left="4050"/>
        <w:rPr>
          <w:sz w:val="36"/>
          <w:szCs w:val="36"/>
        </w:rPr>
      </w:pPr>
      <w:r>
        <w:pict w14:anchorId="58DDD73D">
          <v:group id="_x0000_s1479" style="position:absolute;left:0;text-align:left;margin-left:238pt;margin-top:30.2pt;width:319pt;height:0;z-index:-251683840;mso-position-horizontal-relative:page" coordorigin="4760,604" coordsize="6380,0">
            <v:polyline id="_x0000_s1480" style="position:absolute" points="9520,1208,15900,1208" coordorigin="4760,604" coordsize="6380,0" filled="f" strokeweight=".5pt">
              <v:path arrowok="t"/>
            </v:polyline>
            <w10:wrap anchorx="page"/>
          </v:group>
        </w:pict>
      </w:r>
      <w:r w:rsidR="00DF7978">
        <w:rPr>
          <w:color w:val="7D4195"/>
          <w:spacing w:val="40"/>
          <w:sz w:val="36"/>
          <w:szCs w:val="36"/>
        </w:rPr>
        <w:t xml:space="preserve">    </w:t>
      </w:r>
      <w:r w:rsidR="006F4ABA">
        <w:rPr>
          <w:color w:val="7D4195"/>
          <w:spacing w:val="40"/>
          <w:sz w:val="36"/>
          <w:szCs w:val="36"/>
        </w:rPr>
        <w:t>FRIENDLY</w:t>
      </w:r>
      <w:r w:rsidR="00DF7978">
        <w:rPr>
          <w:color w:val="7D4195"/>
          <w:spacing w:val="40"/>
          <w:sz w:val="36"/>
          <w:szCs w:val="36"/>
        </w:rPr>
        <w:t xml:space="preserve"> </w:t>
      </w:r>
      <w:r w:rsidR="006F4ABA" w:rsidRPr="006F4ABA">
        <w:rPr>
          <w:i/>
          <w:color w:val="505151"/>
          <w:sz w:val="36"/>
          <w:szCs w:val="36"/>
        </w:rPr>
        <w:t>but</w:t>
      </w:r>
      <w:r w:rsidR="006F4ABA">
        <w:rPr>
          <w:i/>
          <w:color w:val="505151"/>
          <w:sz w:val="36"/>
          <w:szCs w:val="36"/>
        </w:rPr>
        <w:t xml:space="preserve"> not annoying</w:t>
      </w:r>
    </w:p>
    <w:p w14:paraId="12CD3626" w14:textId="77777777" w:rsidR="001E0B0A" w:rsidRDefault="001E0B0A">
      <w:pPr>
        <w:spacing w:line="200" w:lineRule="exact"/>
      </w:pPr>
    </w:p>
    <w:p w14:paraId="65A3006E" w14:textId="77777777" w:rsidR="001E0B0A" w:rsidRDefault="001E0B0A">
      <w:pPr>
        <w:spacing w:before="4" w:line="240" w:lineRule="exact"/>
        <w:rPr>
          <w:sz w:val="24"/>
          <w:szCs w:val="24"/>
        </w:rPr>
      </w:pPr>
    </w:p>
    <w:p w14:paraId="395477BE" w14:textId="77777777" w:rsidR="001E0B0A" w:rsidRDefault="00280F5F" w:rsidP="00DF7978">
      <w:pPr>
        <w:ind w:left="4770" w:right="400"/>
        <w:jc w:val="center"/>
        <w:rPr>
          <w:sz w:val="36"/>
          <w:szCs w:val="36"/>
        </w:rPr>
      </w:pPr>
      <w:r>
        <w:pict w14:anchorId="51971EB1">
          <v:group id="_x0000_s1477" style="position:absolute;left:0;text-align:left;margin-left:238pt;margin-top:30.9pt;width:319pt;height:0;z-index:-251682816;mso-position-horizontal-relative:page" coordorigin="4760,618" coordsize="6380,0">
            <v:polyline id="_x0000_s1478" style="position:absolute" points="9520,1236,15900,1236" coordorigin="4760,618" coordsize="6380,0" filled="f" strokeweight=".5pt">
              <v:path arrowok="t"/>
            </v:polyline>
            <w10:wrap anchorx="page"/>
          </v:group>
        </w:pict>
      </w:r>
      <w:r w:rsidR="00DF7978">
        <w:rPr>
          <w:color w:val="7D4195"/>
          <w:spacing w:val="40"/>
          <w:sz w:val="36"/>
          <w:szCs w:val="36"/>
        </w:rPr>
        <w:t xml:space="preserve"> </w:t>
      </w:r>
      <w:r>
        <w:rPr>
          <w:color w:val="7D4195"/>
          <w:spacing w:val="40"/>
          <w:sz w:val="36"/>
          <w:szCs w:val="36"/>
        </w:rPr>
        <w:t>F</w:t>
      </w:r>
      <w:r>
        <w:rPr>
          <w:color w:val="7D4195"/>
          <w:sz w:val="36"/>
          <w:szCs w:val="36"/>
        </w:rPr>
        <w:t>U</w:t>
      </w:r>
      <w:r>
        <w:rPr>
          <w:color w:val="7D4195"/>
          <w:spacing w:val="-50"/>
          <w:sz w:val="36"/>
          <w:szCs w:val="36"/>
        </w:rPr>
        <w:t xml:space="preserve"> </w:t>
      </w:r>
      <w:r>
        <w:rPr>
          <w:color w:val="7D4195"/>
          <w:sz w:val="36"/>
          <w:szCs w:val="36"/>
        </w:rPr>
        <w:t>NNY</w:t>
      </w:r>
      <w:r w:rsidR="00DF7978">
        <w:rPr>
          <w:color w:val="7D4195"/>
          <w:sz w:val="36"/>
          <w:szCs w:val="36"/>
        </w:rPr>
        <w:t xml:space="preserve"> </w:t>
      </w:r>
      <w:r>
        <w:rPr>
          <w:i/>
          <w:color w:val="505151"/>
          <w:sz w:val="36"/>
          <w:szCs w:val="36"/>
        </w:rPr>
        <w:t>but not goofy</w:t>
      </w:r>
    </w:p>
    <w:p w14:paraId="7882908F" w14:textId="77777777" w:rsidR="001E0B0A" w:rsidRDefault="001E0B0A">
      <w:pPr>
        <w:spacing w:line="200" w:lineRule="exact"/>
      </w:pPr>
    </w:p>
    <w:p w14:paraId="43F0A44D" w14:textId="77777777" w:rsidR="001E0B0A" w:rsidRDefault="001E0B0A">
      <w:pPr>
        <w:spacing w:before="12" w:line="240" w:lineRule="exact"/>
        <w:rPr>
          <w:sz w:val="24"/>
          <w:szCs w:val="24"/>
        </w:rPr>
      </w:pPr>
    </w:p>
    <w:p w14:paraId="01DBFC9C" w14:textId="77777777" w:rsidR="001E0B0A" w:rsidRDefault="00280F5F" w:rsidP="006F4ABA">
      <w:pPr>
        <w:ind w:left="3060" w:right="203"/>
        <w:jc w:val="center"/>
        <w:rPr>
          <w:sz w:val="36"/>
          <w:szCs w:val="36"/>
        </w:rPr>
      </w:pPr>
      <w:r>
        <w:pict w14:anchorId="2D815CD8">
          <v:group id="_x0000_s1475" style="position:absolute;left:0;text-align:left;margin-left:239pt;margin-top:32pt;width:319pt;height:0;z-index:-251681792;mso-position-horizontal-relative:page" coordorigin="4780,640" coordsize="6380,0">
            <v:polyline id="_x0000_s1476" style="position:absolute" points="9560,1280,15940,1280" coordorigin="4780,640" coordsize="6380,0" filled="f" strokeweight=".5pt">
              <v:path arrowok="t"/>
            </v:polyline>
            <w10:wrap anchorx="page"/>
          </v:group>
        </w:pict>
      </w:r>
      <w:r w:rsidR="006F4ABA">
        <w:rPr>
          <w:color w:val="7D4195"/>
          <w:spacing w:val="40"/>
          <w:sz w:val="36"/>
          <w:szCs w:val="36"/>
        </w:rPr>
        <w:t>TRUSTWORTHY</w:t>
      </w:r>
      <w:r w:rsidR="00DF7978">
        <w:rPr>
          <w:color w:val="7D4195"/>
          <w:spacing w:val="40"/>
          <w:sz w:val="36"/>
          <w:szCs w:val="36"/>
        </w:rPr>
        <w:t xml:space="preserve"> </w:t>
      </w:r>
      <w:r>
        <w:rPr>
          <w:i/>
          <w:color w:val="505151"/>
          <w:sz w:val="36"/>
          <w:szCs w:val="36"/>
        </w:rPr>
        <w:t xml:space="preserve">but not </w:t>
      </w:r>
      <w:r w:rsidR="006F4ABA">
        <w:rPr>
          <w:i/>
          <w:color w:val="505151"/>
          <w:sz w:val="36"/>
          <w:szCs w:val="36"/>
        </w:rPr>
        <w:t>prosaic</w:t>
      </w:r>
    </w:p>
    <w:p w14:paraId="6F76AFF4" w14:textId="77777777" w:rsidR="001E0B0A" w:rsidRDefault="001E0B0A">
      <w:pPr>
        <w:spacing w:line="200" w:lineRule="exact"/>
      </w:pPr>
    </w:p>
    <w:p w14:paraId="37492831" w14:textId="77777777" w:rsidR="001E0B0A" w:rsidRDefault="001E0B0A">
      <w:pPr>
        <w:spacing w:before="14" w:line="260" w:lineRule="exact"/>
        <w:rPr>
          <w:sz w:val="26"/>
          <w:szCs w:val="26"/>
        </w:rPr>
      </w:pPr>
    </w:p>
    <w:p w14:paraId="0C97B6A5" w14:textId="77777777" w:rsidR="001E0B0A" w:rsidRDefault="00280F5F" w:rsidP="006F4ABA">
      <w:pPr>
        <w:ind w:left="3690"/>
        <w:rPr>
          <w:i/>
          <w:color w:val="505151"/>
          <w:sz w:val="36"/>
          <w:szCs w:val="36"/>
        </w:rPr>
      </w:pPr>
      <w:r>
        <w:pict w14:anchorId="56D39D90">
          <v:group id="_x0000_s1473" style="position:absolute;left:0;text-align:left;margin-left:239pt;margin-top:30.9pt;width:319pt;height:0;z-index:-251680768;mso-position-horizontal-relative:page" coordorigin="4780,618" coordsize="6380,0">
            <v:polyline id="_x0000_s1474" style="position:absolute" points="9560,1236,15940,1236" coordorigin="4780,618" coordsize="6380,0" filled="f" strokeweight=".5pt">
              <v:path arrowok="t"/>
            </v:polyline>
            <w10:wrap anchorx="page"/>
          </v:group>
        </w:pict>
      </w:r>
      <w:r w:rsidR="00DF7978">
        <w:rPr>
          <w:color w:val="7D4195"/>
          <w:spacing w:val="40"/>
          <w:sz w:val="36"/>
          <w:szCs w:val="36"/>
        </w:rPr>
        <w:t xml:space="preserve">   </w:t>
      </w:r>
      <w:r w:rsidR="00BB7120">
        <w:rPr>
          <w:color w:val="7D4195"/>
          <w:spacing w:val="40"/>
          <w:sz w:val="36"/>
          <w:szCs w:val="36"/>
        </w:rPr>
        <w:t>SURPRI</w:t>
      </w:r>
      <w:r w:rsidR="006F4ABA">
        <w:rPr>
          <w:color w:val="7D4195"/>
          <w:spacing w:val="40"/>
          <w:sz w:val="36"/>
          <w:szCs w:val="36"/>
        </w:rPr>
        <w:t>SING</w:t>
      </w:r>
      <w:r w:rsidR="00DF7978">
        <w:rPr>
          <w:color w:val="7D4195"/>
          <w:spacing w:val="40"/>
          <w:sz w:val="36"/>
          <w:szCs w:val="36"/>
        </w:rPr>
        <w:t xml:space="preserve"> </w:t>
      </w:r>
      <w:r>
        <w:rPr>
          <w:i/>
          <w:color w:val="505151"/>
          <w:sz w:val="36"/>
          <w:szCs w:val="36"/>
        </w:rPr>
        <w:t xml:space="preserve">but not </w:t>
      </w:r>
      <w:r w:rsidR="006F4ABA">
        <w:rPr>
          <w:i/>
          <w:color w:val="505151"/>
          <w:sz w:val="36"/>
          <w:szCs w:val="36"/>
        </w:rPr>
        <w:t>shocking</w:t>
      </w:r>
    </w:p>
    <w:p w14:paraId="33469F6D" w14:textId="77777777" w:rsidR="006F4ABA" w:rsidRDefault="006F4ABA" w:rsidP="006F4ABA">
      <w:pPr>
        <w:rPr>
          <w:sz w:val="36"/>
          <w:szCs w:val="36"/>
        </w:rPr>
      </w:pPr>
    </w:p>
    <w:p w14:paraId="375ED704" w14:textId="77777777" w:rsidR="00BB7120" w:rsidRDefault="006F4ABA" w:rsidP="00BB7120">
      <w:pPr>
        <w:ind w:left="3690"/>
        <w:rPr>
          <w:i/>
          <w:color w:val="505151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0C84A17" wp14:editId="2ECF30F8">
                <wp:simplePos x="0" y="0"/>
                <wp:positionH relativeFrom="page">
                  <wp:posOffset>3035300</wp:posOffset>
                </wp:positionH>
                <wp:positionV relativeFrom="paragraph">
                  <wp:posOffset>392430</wp:posOffset>
                </wp:positionV>
                <wp:extent cx="4051300" cy="0"/>
                <wp:effectExtent l="0" t="0" r="12700" b="139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1300" cy="0"/>
                          <a:chOff x="4780" y="618"/>
                          <a:chExt cx="6380" cy="0"/>
                        </a:xfrm>
                      </wpg:grpSpPr>
                      <wps:wsp>
                        <wps:cNvPr id="2" name="Freeform 464"/>
                        <wps:cNvSpPr>
                          <a:spLocks/>
                        </wps:cNvSpPr>
                        <wps:spPr bwMode="auto">
                          <a:xfrm>
                            <a:off x="4780" y="618"/>
                            <a:ext cx="6380" cy="0"/>
                          </a:xfrm>
                          <a:custGeom>
                            <a:avLst/>
                            <a:gdLst>
                              <a:gd name="T0" fmla="+- 0 4780 4780"/>
                              <a:gd name="T1" fmla="*/ T0 w 6380"/>
                              <a:gd name="T2" fmla="+- 0 11160 4780"/>
                              <a:gd name="T3" fmla="*/ T2 w 6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80">
                                <a:moveTo>
                                  <a:pt x="0" y="0"/>
                                </a:moveTo>
                                <a:lnTo>
                                  <a:pt x="638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F7C19" id="Group_x0020_1" o:spid="_x0000_s1026" style="position:absolute;margin-left:239pt;margin-top:30.9pt;width:319pt;height:0;z-index:-251629568;mso-position-horizontal-relative:page" coordorigin="4780,618" coordsize="638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">
                <v:polyline id="Freeform_x0020_464" o:spid="_x0000_s1027" style="position:absolute;visibility:visible;mso-wrap-style:square;v-text-anchor:top" points="4780,618,11160,618" coordsize="63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t6HnvwAA&#10;ANoAAAAPAAAAZHJzL2Rvd25yZXYueG1sRI9Bi8IwFITvC/6H8IS9rYk9iFRjsYLiVVfY66N5NtXm&#10;pTSxdv/9ZkHwOMzMN8y6GF0rBupD41nDfKZAEFfeNFxruHzvv5YgQkQ22HomDb8UoNhMPtaYG//k&#10;Ew3nWIsE4ZCjBhtjl0sZKksOw8x3xMm7+t5hTLKvpenxmeCulZlSC+mw4bRgsaOdpep+fjgNtTsE&#10;VdqLumUPHlR5kLuf5VXrz+m4XYGINMZ3+NU+Gg0Z/F9JN0Bu/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S3oee/AAAA2gAAAA8AAAAAAAAAAAAAAAAAlwIAAGRycy9kb3ducmV2&#10;LnhtbFBLBQYAAAAABAAEAPUAAACDAwAAAAA=&#10;" filled="f" strokeweight=".5pt">
                  <v:path arrowok="t" o:connecttype="custom" o:connectlocs="0,0;6380,0" o:connectangles="0,0"/>
                </v:polyline>
                <w10:wrap anchorx="page"/>
              </v:group>
            </w:pict>
          </mc:Fallback>
        </mc:AlternateContent>
      </w:r>
      <w:r>
        <w:rPr>
          <w:color w:val="7D4195"/>
          <w:spacing w:val="40"/>
          <w:sz w:val="36"/>
          <w:szCs w:val="36"/>
        </w:rPr>
        <w:t xml:space="preserve">             </w:t>
      </w:r>
      <w:r w:rsidR="00DF7978">
        <w:rPr>
          <w:color w:val="7D4195"/>
          <w:spacing w:val="40"/>
          <w:sz w:val="36"/>
          <w:szCs w:val="36"/>
        </w:rPr>
        <w:t xml:space="preserve"> </w:t>
      </w:r>
      <w:r>
        <w:rPr>
          <w:color w:val="7D4195"/>
          <w:spacing w:val="40"/>
          <w:sz w:val="36"/>
          <w:szCs w:val="36"/>
        </w:rPr>
        <w:t>EASY</w:t>
      </w:r>
      <w:r>
        <w:rPr>
          <w:color w:val="7D4195"/>
          <w:spacing w:val="27"/>
          <w:sz w:val="36"/>
          <w:szCs w:val="36"/>
        </w:rPr>
        <w:t xml:space="preserve"> </w:t>
      </w:r>
      <w:r>
        <w:rPr>
          <w:i/>
          <w:color w:val="505151"/>
          <w:sz w:val="36"/>
          <w:szCs w:val="36"/>
        </w:rPr>
        <w:t>but not</w:t>
      </w:r>
      <w:r w:rsidR="00BB7120">
        <w:rPr>
          <w:i/>
          <w:color w:val="505151"/>
          <w:sz w:val="36"/>
          <w:szCs w:val="36"/>
        </w:rPr>
        <w:t xml:space="preserve"> simplistic</w:t>
      </w:r>
    </w:p>
    <w:p w14:paraId="4C6B73B1" w14:textId="77777777" w:rsidR="00BB7120" w:rsidRDefault="00BB7120" w:rsidP="00BB7120">
      <w:pPr>
        <w:rPr>
          <w:sz w:val="36"/>
          <w:szCs w:val="36"/>
        </w:rPr>
      </w:pPr>
    </w:p>
    <w:p w14:paraId="514232D4" w14:textId="77777777" w:rsidR="00BB7120" w:rsidRDefault="00BB7120" w:rsidP="00BB7120">
      <w:pPr>
        <w:spacing w:line="720" w:lineRule="auto"/>
        <w:ind w:left="3690"/>
        <w:rPr>
          <w:i/>
          <w:color w:val="505151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58F5F6E5" wp14:editId="6F0D84FB">
                <wp:simplePos x="0" y="0"/>
                <wp:positionH relativeFrom="page">
                  <wp:posOffset>3035300</wp:posOffset>
                </wp:positionH>
                <wp:positionV relativeFrom="paragraph">
                  <wp:posOffset>392430</wp:posOffset>
                </wp:positionV>
                <wp:extent cx="4051300" cy="0"/>
                <wp:effectExtent l="0" t="0" r="12700" b="139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1300" cy="0"/>
                          <a:chOff x="4780" y="618"/>
                          <a:chExt cx="6380" cy="0"/>
                        </a:xfrm>
                      </wpg:grpSpPr>
                      <wps:wsp>
                        <wps:cNvPr id="6" name="Freeform 464"/>
                        <wps:cNvSpPr>
                          <a:spLocks/>
                        </wps:cNvSpPr>
                        <wps:spPr bwMode="auto">
                          <a:xfrm>
                            <a:off x="4780" y="618"/>
                            <a:ext cx="6380" cy="0"/>
                          </a:xfrm>
                          <a:custGeom>
                            <a:avLst/>
                            <a:gdLst>
                              <a:gd name="T0" fmla="+- 0 4780 4780"/>
                              <a:gd name="T1" fmla="*/ T0 w 6380"/>
                              <a:gd name="T2" fmla="+- 0 11160 4780"/>
                              <a:gd name="T3" fmla="*/ T2 w 6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80">
                                <a:moveTo>
                                  <a:pt x="0" y="0"/>
                                </a:moveTo>
                                <a:lnTo>
                                  <a:pt x="638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65F25" id="Group_x0020_5" o:spid="_x0000_s1026" style="position:absolute;margin-left:239pt;margin-top:30.9pt;width:319pt;height:0;z-index:-251627520;mso-position-horizontal-relative:page" coordorigin="4780,618" coordsize="638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">
                <v:polyline id="Freeform_x0020_464" o:spid="_x0000_s1027" style="position:absolute;visibility:visible;mso-wrap-style:square;v-text-anchor:top" points="4780,618,11160,618" coordsize="63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KfkwAAA&#10;ANoAAAAPAAAAZHJzL2Rvd25yZXYueG1sRI/BasMwEETvgf6D2EJvsVQfTHCihCTQ0GudQK6LtbGc&#10;WCtjyY7791Wh0OMwM2+YzW52nZhoCK1nDe+ZAkFce9Nyo+Fy/liuQISIbLDzTBq+KcBu+7LYYGn8&#10;k79oqmIjEoRDiRpsjH0pZagtOQyZ74mTd/ODw5jk0Egz4DPBXSdzpQrpsOW0YLGno6X6UY1OQ+NO&#10;QR3sRd3zkSd1OMnjdXXT+u113q9BRJrjf/iv/Wk0FPB7Jd0Auf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7jKfkwAAAANoAAAAPAAAAAAAAAAAAAAAAAJcCAABkcnMvZG93bnJl&#10;di54bWxQSwUGAAAAAAQABAD1AAAAhAMAAAAA&#10;" filled="f" strokeweight=".5pt">
                  <v:path arrowok="t" o:connecttype="custom" o:connectlocs="0,0;6380,0" o:connectangles="0,0"/>
                </v:polyline>
                <w10:wrap anchorx="page"/>
              </v:group>
            </w:pict>
          </mc:Fallback>
        </mc:AlternateContent>
      </w:r>
      <w:r>
        <w:rPr>
          <w:color w:val="7D4195"/>
          <w:spacing w:val="40"/>
          <w:sz w:val="36"/>
          <w:szCs w:val="36"/>
        </w:rPr>
        <w:t xml:space="preserve"> </w:t>
      </w:r>
      <w:r w:rsidR="00DF7978">
        <w:rPr>
          <w:color w:val="7D4195"/>
          <w:spacing w:val="40"/>
          <w:sz w:val="36"/>
          <w:szCs w:val="36"/>
        </w:rPr>
        <w:t xml:space="preserve">    INFORMAL </w:t>
      </w:r>
      <w:r>
        <w:rPr>
          <w:i/>
          <w:color w:val="505151"/>
          <w:sz w:val="36"/>
          <w:szCs w:val="36"/>
        </w:rPr>
        <w:t>but not</w:t>
      </w:r>
      <w:r w:rsidR="00DF7978">
        <w:rPr>
          <w:i/>
          <w:color w:val="505151"/>
          <w:sz w:val="36"/>
          <w:szCs w:val="36"/>
        </w:rPr>
        <w:t xml:space="preserve"> clumsy</w:t>
      </w:r>
      <w:r>
        <w:rPr>
          <w:i/>
          <w:color w:val="505151"/>
          <w:sz w:val="36"/>
          <w:szCs w:val="36"/>
        </w:rPr>
        <w:t xml:space="preserve"> </w:t>
      </w:r>
    </w:p>
    <w:p w14:paraId="73A4CD93" w14:textId="77777777" w:rsidR="00BB7120" w:rsidRDefault="00BB7120" w:rsidP="00BB7120">
      <w:pPr>
        <w:ind w:left="3690"/>
        <w:rPr>
          <w:i/>
          <w:color w:val="505151"/>
          <w:sz w:val="36"/>
          <w:szCs w:val="36"/>
        </w:rPr>
      </w:pPr>
      <w:bookmarkStart w:id="0" w:name="_GoBack"/>
      <w:bookmarkEnd w:id="0"/>
    </w:p>
    <w:p w14:paraId="146F6316" w14:textId="77777777" w:rsidR="006F4ABA" w:rsidRDefault="00BB7120" w:rsidP="006F4ABA">
      <w:pPr>
        <w:spacing w:line="720" w:lineRule="auto"/>
        <w:ind w:left="3690"/>
        <w:rPr>
          <w:i/>
          <w:color w:val="505151"/>
          <w:sz w:val="36"/>
          <w:szCs w:val="36"/>
        </w:rPr>
      </w:pPr>
      <w:r>
        <w:rPr>
          <w:i/>
          <w:color w:val="505151"/>
          <w:sz w:val="36"/>
          <w:szCs w:val="36"/>
        </w:rPr>
        <w:t xml:space="preserve">  </w:t>
      </w:r>
      <w:r w:rsidR="006F4ABA">
        <w:rPr>
          <w:i/>
          <w:color w:val="505151"/>
          <w:sz w:val="36"/>
          <w:szCs w:val="36"/>
        </w:rPr>
        <w:t xml:space="preserve"> </w:t>
      </w:r>
    </w:p>
    <w:p w14:paraId="1038FF03" w14:textId="77777777" w:rsidR="006F4ABA" w:rsidRDefault="006F4ABA" w:rsidP="006F4ABA">
      <w:pPr>
        <w:ind w:left="3690"/>
        <w:rPr>
          <w:sz w:val="36"/>
          <w:szCs w:val="36"/>
        </w:rPr>
        <w:sectPr w:rsidR="006F4ABA">
          <w:headerReference w:type="default" r:id="rId9"/>
          <w:pgSz w:w="12240" w:h="15840"/>
          <w:pgMar w:top="4100" w:right="940" w:bottom="280" w:left="1720" w:header="720" w:footer="0" w:gutter="0"/>
          <w:cols w:space="720"/>
        </w:sectPr>
      </w:pPr>
    </w:p>
    <w:p w14:paraId="759BDC85" w14:textId="77777777" w:rsidR="001E0B0A" w:rsidRDefault="001E0B0A">
      <w:pPr>
        <w:spacing w:before="4" w:line="140" w:lineRule="exact"/>
        <w:rPr>
          <w:sz w:val="14"/>
          <w:szCs w:val="14"/>
        </w:rPr>
      </w:pPr>
    </w:p>
    <w:p w14:paraId="7767D0A0" w14:textId="77777777" w:rsidR="001E0B0A" w:rsidRDefault="001E0B0A">
      <w:pPr>
        <w:spacing w:line="200" w:lineRule="exact"/>
      </w:pPr>
    </w:p>
    <w:p w14:paraId="64BB8322" w14:textId="77777777" w:rsidR="001E0B0A" w:rsidRDefault="001E0B0A">
      <w:pPr>
        <w:spacing w:line="200" w:lineRule="exact"/>
      </w:pPr>
    </w:p>
    <w:p w14:paraId="08A296AE" w14:textId="77777777" w:rsidR="001E0B0A" w:rsidRDefault="001E0B0A">
      <w:pPr>
        <w:spacing w:line="200" w:lineRule="exact"/>
      </w:pPr>
    </w:p>
    <w:p w14:paraId="607B5731" w14:textId="77777777" w:rsidR="001E0B0A" w:rsidRDefault="00280F5F">
      <w:pPr>
        <w:spacing w:before="31"/>
        <w:ind w:left="5661"/>
        <w:rPr>
          <w:rFonts w:ascii="Arial" w:eastAsia="Arial" w:hAnsi="Arial" w:cs="Arial"/>
        </w:rPr>
      </w:pPr>
      <w:r>
        <w:pict w14:anchorId="74B3908F">
          <v:group id="_x0000_s1453" style="position:absolute;left:0;text-align:left;margin-left:259.1pt;margin-top:23pt;width:124.45pt;height:131.2pt;z-index:-251679744;mso-position-horizontal-relative:page" coordorigin="5183,461" coordsize="2490,2624">
            <v:shape id="_x0000_s1472" style="position:absolute;left:7515;top:466;width:152;height:149" coordorigin="7515,466" coordsize="152,149" path="m7518,564l7527,583,7541,598,7558,609,7578,615,7599,615,7604,614,7618,611,7636,602,7651,588,7662,571,7668,551,7668,530,7662,510,7651,492,7635,478,7615,469,7594,466,7587,466,7580,467,7566,470,7548,479,7532,492,7522,509,7516,529,7515,551,7518,564xe" fillcolor="#e5e6e7" stroked="f">
              <v:path arrowok="t"/>
            </v:shape>
            <v:shape id="_x0000_s1471" style="position:absolute;left:7314;top:500;width:153;height:150" coordorigin="7314,500" coordsize="153,150" path="m7314,570l7316,591,7321,607,7332,624,7347,637,7364,646,7384,650,7404,648,7423,643,7440,632,7454,617,7463,600,7467,580,7466,559,7461,544,7450,526,7434,512,7414,503,7393,500,7388,500,7378,501,7357,507,7340,518,7327,533,7318,551,7314,570xe" fillcolor="#e5e6e7" stroked="f">
              <v:path arrowok="t"/>
            </v:shape>
            <v:shape id="_x0000_s1470" style="position:absolute;left:7116;top:549;width:154;height:151" coordorigin="7116,549" coordsize="154,151" path="m7188,549l7181,550,7174,552,7170,553,7153,561,7137,573,7126,588,7119,606,7116,626,7119,646,7127,663,7139,679,7155,690,7173,697,7192,700,7212,697,7234,688,7249,676,7260,660,7268,642,7270,623,7267,603,7263,592,7251,574,7235,561,7216,552,7195,549,7188,549xe" fillcolor="#e5e6e7" stroked="f">
              <v:path arrowok="t"/>
            </v:shape>
            <v:shape id="_x0000_s1469" style="position:absolute;left:6924;top:613;width:153;height:151" coordorigin="6924,613" coordsize="153,151" path="m6924,677l6924,696,6928,715,6938,734,6951,747,6967,757,6986,763,7005,764,7024,759,7046,748,7060,735,7070,718,7076,700,7076,681,7072,661,7070,656,7058,638,7042,624,7023,616,7002,613,6993,613,6984,614,6976,618,6954,629,6940,642,6930,659,6924,677xe" fillcolor="#e5e6e7" stroked="f">
              <v:path arrowok="t"/>
            </v:shape>
            <v:shape id="_x0000_s1468" style="position:absolute;left:6736;top:692;width:153;height:151" coordorigin="6736,692" coordsize="153,151" path="m6743,800l6755,818,6769,830,6786,839,6804,843,6823,842,6842,836,6848,833,6864,822,6877,808,6885,791,6889,773,6888,753,6882,735,6870,716,6854,703,6835,694,6814,692,6804,692,6793,694,6783,699,6777,701,6761,712,6748,727,6740,744,6736,762,6737,781,6743,800xe" fillcolor="#e5e6e7" stroked="f">
              <v:path arrowok="t"/>
            </v:shape>
            <v:shape id="_x0000_s1467" style="position:absolute;left:6555;top:784;width:153;height:152" coordorigin="6555,784" coordsize="153,152" path="m6564,825l6557,842,6555,861,6557,880,6564,898,6578,916,6594,927,6611,933,6629,936,6648,933,6666,926,6672,923,6687,911,6698,896,6705,878,6708,860,6706,841,6699,823,6688,809,6672,795,6653,787,6633,784,6621,784,6608,787,6597,793,6593,796,6575,810,6564,825xe" fillcolor="#e5e6e7" stroked="f">
              <v:path arrowok="t"/>
            </v:shape>
            <v:shape id="_x0000_s1466" style="position:absolute;left:6381;top:890;width:153;height:152" coordorigin="6381,890" coordsize="153,152" path="m6385,991l6394,1009,6409,1025,6425,1035,6442,1041,6461,1042,6480,1038,6497,1030,6501,1027,6518,1012,6528,995,6533,978,6534,959,6530,940,6521,923,6514,915,6498,901,6479,893,6459,890,6455,890,6436,894,6417,903,6412,907,6398,920,6388,936,6382,954,6381,973,6385,991xe" fillcolor="#e5e6e7" stroked="f">
              <v:path arrowok="t"/>
            </v:shape>
            <v:shape id="_x0000_s1465" style="position:absolute;left:6217;top:1009;width:152;height:152" coordorigin="6217,1009" coordsize="152,152" path="m6232,1132l6234,1135,6248,1148,6265,1157,6283,1161,6302,1161,6320,1156,6337,1146,6343,1141,6356,1127,6364,1110,6369,1092,6368,1073,6363,1055,6353,1038,6349,1033,6333,1020,6314,1012,6294,1009,6285,1010,6266,1015,6248,1025,6243,1029,6230,1044,6221,1060,6217,1079,6217,1097,6222,1115,6232,1132xe" fillcolor="#e5e6e7" stroked="f">
              <v:path arrowok="t"/>
            </v:shape>
            <v:shape id="_x0000_s1464" style="position:absolute;left:6061;top:1140;width:153;height:152" coordorigin="6061,1140" coordsize="153,152" path="m6084,1164l6071,1179,6064,1196,6061,1215,6062,1234,6069,1252,6080,1268,6096,1282,6114,1290,6132,1293,6151,1291,6169,1285,6185,1273,6190,1269,6202,1254,6210,1236,6213,1218,6211,1199,6205,1181,6194,1165,6177,1151,6158,1143,6138,1140,6124,1142,6105,1148,6088,1160,6084,1164xe" fillcolor="#e5e6e7" stroked="f">
              <v:path arrowok="t"/>
            </v:shape>
            <v:shape id="_x0000_s1463" style="position:absolute;left:5915;top:1283;width:152;height:153" coordorigin="5915,1283" coordsize="152,153" path="m5918,1382l5926,1399,5939,1415,5956,1427,5974,1434,5993,1435,6011,1432,6029,1424,6044,1412,6048,1408,6059,1392,6066,1374,6068,1355,6064,1336,6057,1319,6044,1303,6031,1293,6013,1285,5993,1283,5974,1285,5955,1293,5939,1306,5935,1310,5923,1326,5917,1345,5915,1363,5918,1382xe" fillcolor="#e5e6e7" stroked="f">
              <v:path arrowok="t"/>
            </v:shape>
            <v:shape id="_x0000_s1462" style="position:absolute;left:5781;top:1436;width:151;height:152" coordorigin="5781,1436" coordsize="151,152" path="m5808,1572l5810,1573,5827,1583,5846,1588,5864,1588,5882,1584,5899,1574,5914,1561,5918,1555,5928,1538,5933,1520,5932,1501,5928,1483,5919,1466,5905,1452,5897,1446,5878,1438,5858,1436,5853,1436,5834,1440,5815,1449,5800,1464,5796,1468,5786,1485,5782,1504,5781,1522,5786,1541,5795,1557,5808,1572xe" fillcolor="#e5e6e7" stroked="f">
              <v:path arrowok="t"/>
            </v:shape>
            <v:shape id="_x0000_s1461" style="position:absolute;left:5659;top:1598;width:152;height:152" coordorigin="5659,1598" coordsize="152,152" path="m5659,1672l5660,1691,5666,1709,5676,1724,5691,1738,5712,1748,5730,1751,5749,1749,5766,1743,5782,1733,5795,1718,5799,1713,5807,1695,5810,1676,5809,1658,5803,1640,5792,1624,5778,1611,5755,1601,5736,1598,5726,1599,5706,1604,5688,1615,5674,1631,5670,1636,5662,1654,5659,1672xe" fillcolor="#e5e6e7" stroked="f">
              <v:path arrowok="t"/>
            </v:shape>
            <v:shape id="_x0000_s1460" style="position:absolute;left:5549;top:1770;width:152;height:153" coordorigin="5549,1770" coordsize="152,153" path="m5551,1831l5549,1850,5552,1868,5559,1886,5570,1901,5586,1913,5607,1921,5625,1923,5644,1920,5661,1913,5676,1902,5688,1886,5692,1880,5699,1862,5700,1843,5698,1825,5690,1807,5679,1792,5664,1780,5652,1773,5639,1770,5626,1770,5611,1771,5592,1778,5575,1790,5561,1807,5558,1813,5551,1831xe" fillcolor="#e5e6e7" stroked="f">
              <v:path arrowok="t"/>
            </v:shape>
            <v:shape id="_x0000_s1459" style="position:absolute;left:5453;top:1949;width:151;height:153" coordorigin="5453,1949" coordsize="151,153" path="m5462,1991l5460,1995,5459,1997,5453,2016,5453,2035,5457,2053,5465,2070,5478,2084,5494,2095,5515,2102,5534,2102,5553,2098,5569,2090,5584,2077,5594,2061,5597,2055,5603,2036,5603,2017,5599,1999,5591,1982,5578,1968,5562,1957,5551,1952,5540,1949,5529,1949,5510,1952,5490,1960,5474,1973,5462,1991xe" fillcolor="#e5e6e7" stroked="f">
              <v:path arrowok="t"/>
            </v:shape>
            <v:shape id="_x0000_s1458" style="position:absolute;left:5370;top:2136;width:150;height:153" coordorigin="5370,2136" coordsize="150,153" path="m5370,2207l5371,2226,5376,2245,5386,2261,5400,2274,5417,2284,5438,2289,5457,2288,5475,2283,5491,2273,5505,2259,5514,2242,5521,2218,5520,2199,5515,2181,5505,2164,5491,2151,5474,2141,5465,2138,5455,2136,5442,2136,5421,2140,5403,2150,5387,2164,5376,2183,5370,2207xe" fillcolor="#e5e6e7" stroked="f">
              <v:path arrowok="t"/>
            </v:shape>
            <v:shape id="_x0000_s1457" style="position:absolute;left:5302;top:2328;width:151;height:154" coordorigin="5302,2328" coordsize="151,154" path="m5305,2384l5302,2403,5304,2423,5310,2441,5321,2457,5336,2469,5354,2478,5373,2481,5393,2479,5411,2473,5427,2462,5439,2447,5448,2429,5452,2406,5451,2386,5444,2368,5433,2352,5418,2340,5400,2331,5393,2329,5385,2328,5378,2328,5369,2328,5348,2334,5330,2345,5316,2360,5306,2380,5305,2384xe" fillcolor="#e5e6e7" stroked="f">
              <v:path arrowok="t"/>
            </v:shape>
            <v:shape id="_x0000_s1456" style="position:absolute;left:5249;top:2524;width:151;height:154" coordorigin="5249,2524" coordsize="151,154" path="m5335,2525l5330,2524,5324,2524,5310,2525,5290,2532,5273,2545,5260,2561,5251,2582,5249,2603,5251,2623,5259,2641,5271,2657,5287,2669,5307,2676,5324,2678,5344,2675,5362,2667,5377,2655,5389,2639,5396,2620,5399,2599,5396,2579,5389,2561,5376,2545,5360,2533,5341,2526,5335,2525xe" fillcolor="#e5e6e7" stroked="f">
              <v:path arrowok="t"/>
            </v:shape>
            <v:shape id="_x0000_s1455" style="position:absolute;left:5211;top:2724;width:150;height:154" coordorigin="5211,2724" coordsize="150,154" path="m5214,2826l5223,2845,5236,2860,5254,2871,5274,2877,5289,2878,5309,2874,5327,2865,5342,2852,5353,2835,5359,2814,5361,2796,5357,2775,5348,2757,5334,2742,5317,2731,5297,2725,5286,2724,5267,2727,5247,2735,5230,2749,5218,2767,5212,2788,5211,2806,5214,2826xe" fillcolor="#e5e6e7" stroked="f">
              <v:path arrowok="t"/>
            </v:shape>
            <v:shape id="_x0000_s1454" style="position:absolute;left:5188;top:2926;width:149;height:154" coordorigin="5188,2926" coordsize="149,154" path="m5337,3007l5337,2996,5333,2975,5323,2957,5308,2942,5290,2932,5269,2927,5263,2926,5261,2926,5239,2930,5220,2940,5204,2954,5193,2973,5188,2995,5188,3000,5188,3011,5192,3032,5203,3050,5217,3065,5236,3075,5257,3080,5268,3080,5289,3075,5307,3065,5322,3050,5332,3032,5337,3011,5337,3007xe" fillcolor="#e5e6e7" stroked="f">
              <v:path arrowok="t"/>
            </v:shape>
            <w10:wrap anchorx="page"/>
          </v:group>
        </w:pict>
      </w:r>
      <w:r>
        <w:pict w14:anchorId="27BDB610">
          <v:group id="_x0000_s1435" style="position:absolute;left:0;text-align:left;margin-left:272.1pt;margin-top:36.1pt;width:111.5pt;height:118.1pt;z-index:-251678720;mso-position-horizontal-relative:page" coordorigin="5443,722" coordsize="2230,2363">
            <v:shape id="_x0000_s1452" style="position:absolute;left:7516;top:727;width:152;height:149" coordorigin="7516,727" coordsize="152,149" path="m7516,792l7516,813,7519,827,7528,845,7542,860,7559,871,7579,877,7600,877,7605,876,7619,872,7638,863,7652,849,7663,831,7668,812,7668,791,7662,772,7651,754,7635,739,7616,730,7594,727,7586,727,7579,729,7566,732,7547,741,7532,755,7522,772,7516,792xe" fillcolor="#e5e6e7" stroked="f">
              <v:path arrowok="t"/>
            </v:shape>
            <v:shape id="_x0000_s1451" style="position:absolute;left:7315;top:765;width:154;height:150" coordorigin="7315,765" coordsize="154,150" path="m7315,837l7317,857,7323,874,7334,890,7349,903,7366,912,7386,915,7407,913,7428,906,7444,895,7457,880,7465,862,7469,843,7467,822,7462,809,7450,791,7434,777,7415,768,7394,765,7388,765,7382,765,7376,767,7373,768,7357,773,7340,785,7327,799,7319,817,7315,837xe" fillcolor="#e5e6e7" stroked="f">
              <v:path arrowok="t"/>
            </v:shape>
            <v:shape id="_x0000_s1450" style="position:absolute;left:7119;top:819;width:153;height:151" coordorigin="7119,819" coordsize="153,151" path="m7122,918l7131,936,7143,951,7159,962,7177,968,7197,970,7216,967,7239,956,7254,944,7264,928,7271,910,7272,890,7269,870,7265,863,7254,845,7238,831,7219,822,7198,819,7190,819,7182,820,7174,823,7171,824,7153,832,7138,845,7127,861,7121,879,7119,898,7122,918xe" fillcolor="#e5e6e7" stroked="f">
              <v:path arrowok="t"/>
            </v:shape>
            <v:shape id="_x0000_s1449" style="position:absolute;left:6929;top:890;width:152;height:151" coordorigin="6929,890" coordsize="152,151" path="m6934,995l6945,1014,6959,1027,6975,1036,6994,1041,7013,1040,7032,1035,7037,1033,7054,1023,7067,1009,7076,992,7081,974,7081,955,7076,936,7063,915,7046,901,7027,893,7007,890,6997,890,6987,892,6978,896,6973,898,6956,908,6943,922,6933,939,6929,957,6929,976,6934,995xe" fillcolor="#e5e6e7" stroked="f">
              <v:path arrowok="t"/>
            </v:shape>
            <v:shape id="_x0000_s1448" style="position:absolute;left:6745;top:976;width:153;height:151" coordorigin="6745,976" coordsize="153,151" path="m6745,1050l6747,1069,6753,1088,6767,1106,6782,1117,6799,1124,6818,1127,6837,1125,6855,1118,6860,1116,6876,1104,6887,1089,6894,1072,6897,1053,6895,1034,6889,1016,6878,1001,6862,988,6843,979,6822,976,6811,976,6799,979,6787,985,6782,988,6766,1000,6755,1015,6747,1032,6745,1050xe" fillcolor="#e5e6e7" stroked="f">
              <v:path arrowok="t"/>
            </v:shape>
            <v:shape id="_x0000_s1447" style="position:absolute;left:6568;top:1078;width:153;height:152" coordorigin="6568,1078" coordsize="153,152" path="m6571,1178l6580,1195,6595,1212,6610,1223,6628,1228,6647,1230,6665,1226,6683,1218,6689,1214,6703,1201,6713,1186,6719,1168,6721,1149,6718,1131,6709,1113,6701,1102,6685,1089,6666,1081,6646,1078,6645,1078,6625,1081,6606,1090,6600,1094,6585,1107,6575,1123,6569,1141,6568,1159,6571,1178xe" fillcolor="#e5e6e7" stroked="f">
              <v:path arrowok="t"/>
            </v:shape>
            <v:shape id="_x0000_s1446" style="position:absolute;left:6401;top:1194;width:152;height:152" coordorigin="6401,1194" coordsize="152,152" path="m6416,1317l6418,1319,6432,1332,6449,1341,6467,1346,6486,1346,6504,1341,6521,1331,6526,1327,6540,1313,6549,1296,6553,1278,6553,1259,6548,1241,6539,1224,6534,1218,6518,1205,6499,1197,6479,1194,6471,1195,6452,1199,6434,1209,6428,1214,6415,1228,6406,1245,6401,1263,6401,1282,6406,1300,6416,1317xe" fillcolor="#e5e6e7" stroked="f">
              <v:path arrowok="t"/>
            </v:shape>
            <v:shape id="_x0000_s1445" style="position:absolute;left:6244;top:1324;width:153;height:152" coordorigin="6244,1324" coordsize="153,152" path="m6267,1347l6255,1362,6247,1380,6244,1398,6246,1417,6252,1435,6263,1451,6280,1465,6297,1473,6316,1476,6334,1475,6352,1468,6369,1457,6373,1453,6386,1437,6393,1420,6397,1401,6395,1383,6388,1365,6377,1348,6360,1335,6342,1327,6322,1324,6308,1325,6289,1331,6272,1343,6267,1347xe" fillcolor="#e5e6e7" stroked="f">
              <v:path arrowok="t"/>
            </v:shape>
            <v:shape id="_x0000_s1444" style="position:absolute;left:6098;top:1466;width:152;height:153" coordorigin="6098,1466" coordsize="152,153" path="m6122,1598l6123,1599,6139,1611,6157,1617,6176,1619,6195,1616,6212,1608,6228,1595,6232,1591,6243,1574,6249,1556,6251,1537,6247,1519,6240,1501,6227,1486,6215,1477,6196,1469,6176,1466,6156,1469,6138,1477,6121,1490,6107,1510,6100,1528,6098,1547,6102,1565,6109,1583,6122,1598xe" fillcolor="#e5e6e7" stroked="f">
              <v:path arrowok="t"/>
            </v:shape>
            <v:shape id="_x0000_s1443" style="position:absolute;left:5966;top:1620;width:151;height:152" coordorigin="5966,1620" coordsize="151,152" path="m5994,1757l5996,1758,6013,1768,6031,1772,6050,1772,6068,1767,6085,1758,6099,1744,6103,1739,6112,1722,6117,1704,6117,1685,6112,1667,6103,1651,6089,1636,6081,1631,6062,1623,6043,1620,6038,1620,6018,1624,6000,1634,5984,1648,5980,1654,5970,1671,5966,1689,5966,1708,5971,1726,5980,1743,5994,1757xe" fillcolor="#e5e6e7" stroked="f">
              <v:path arrowok="t"/>
            </v:shape>
            <v:shape id="_x0000_s1442" style="position:absolute;left:5845;top:1785;width:152;height:153" coordorigin="5845,1785" coordsize="152,153" path="m5845,1860l5847,1879,5853,1896,5864,1912,5879,1925,5899,1935,5918,1938,5936,1936,5954,1930,5969,1919,5982,1904,5987,1897,5994,1880,5997,1861,5995,1842,5989,1825,5978,1809,5963,1797,5942,1787,5923,1785,5911,1785,5891,1791,5874,1802,5860,1818,5856,1824,5848,1842,5845,1860xe" fillcolor="#e5e6e7" stroked="f">
              <v:path arrowok="t"/>
            </v:shape>
            <v:shape id="_x0000_s1441" style="position:absolute;left:5740;top:1959;width:151;height:153" coordorigin="5740,1959" coordsize="151,153" path="m5781,2104l5799,2110,5818,2112,5836,2109,5853,2101,5868,2089,5880,2073,5883,2067,5890,2048,5891,2029,5888,2011,5880,1994,5868,1979,5852,1968,5841,1962,5829,1959,5817,1959,5800,1961,5781,1968,5764,1980,5751,1998,5748,2003,5741,2022,5740,2041,5743,2059,5751,2076,5762,2091,5778,2102,5781,2104xe" fillcolor="#e5e6e7" stroked="f">
              <v:path arrowok="t"/>
            </v:shape>
            <v:shape id="_x0000_s1440" style="position:absolute;left:5650;top:2141;width:150;height:153" coordorigin="5650,2141" coordsize="150,153" path="m5693,2288l5695,2289,5714,2294,5733,2294,5751,2289,5768,2280,5782,2267,5792,2250,5795,2244,5800,2225,5800,2206,5795,2188,5786,2171,5772,2157,5755,2147,5746,2143,5735,2141,5723,2141,5703,2144,5684,2153,5668,2167,5657,2186,5655,2191,5650,2210,5650,2229,5654,2247,5663,2263,5676,2277,5693,2288xe" fillcolor="#e5e6e7" stroked="f">
              <v:path arrowok="t"/>
            </v:shape>
            <v:shape id="_x0000_s1439" style="position:absolute;left:5574;top:2330;width:151;height:153" coordorigin="5574,2330" coordsize="151,153" path="m5579,2381l5578,2385,5574,2404,5575,2424,5581,2442,5592,2458,5606,2471,5624,2480,5644,2484,5663,2482,5681,2476,5697,2466,5710,2451,5719,2433,5725,2410,5723,2391,5717,2372,5707,2356,5692,2343,5674,2334,5666,2332,5658,2330,5650,2330,5643,2331,5622,2336,5604,2346,5589,2361,5579,2381xe" fillcolor="#e5e6e7" stroked="f">
              <v:path arrowok="t"/>
            </v:shape>
            <v:shape id="_x0000_s1438" style="position:absolute;left:5515;top:2525;width:151;height:154" coordorigin="5515,2525" coordsize="151,154" path="m5604,2526l5597,2525,5591,2525,5579,2526,5559,2533,5541,2544,5527,2561,5519,2581,5515,2603,5518,2623,5525,2641,5537,2657,5553,2669,5572,2676,5589,2679,5609,2676,5627,2669,5643,2657,5655,2641,5662,2622,5666,2601,5663,2581,5656,2563,5644,2548,5629,2535,5610,2528,5604,2526xe" fillcolor="#e5e6e7" stroked="f">
              <v:path arrowok="t"/>
            </v:shape>
            <v:shape id="_x0000_s1437" style="position:absolute;left:5473;top:2724;width:150;height:154" coordorigin="5473,2724" coordsize="150,154" path="m5474,2791l5473,2806,5477,2826,5485,2844,5498,2859,5515,2871,5535,2877,5550,2878,5571,2874,5589,2866,5604,2853,5615,2836,5622,2816,5623,2797,5620,2776,5611,2758,5598,2743,5581,2732,5561,2725,5553,2724,5548,2724,5531,2727,5511,2735,5494,2748,5482,2765,5475,2787,5474,2791xe" fillcolor="#e5e6e7" stroked="f">
              <v:path arrowok="t"/>
            </v:shape>
            <v:shape id="_x0000_s1436" style="position:absolute;left:5448;top:2926;width:150;height:153" coordorigin="5448,2926" coordsize="150,153" path="m5448,2999l5448,3011,5452,3031,5462,3050,5477,3065,5495,3075,5516,3080,5528,3080,5549,3075,5567,3066,5582,3051,5592,3033,5597,3011,5597,2996,5593,2975,5583,2957,5568,2942,5550,2932,5529,2927,5521,2926,5499,2930,5480,2940,5464,2954,5453,2973,5448,2995,5448,2999xe" fillcolor="#e5e6e7" stroked="f">
              <v:path arrowok="t"/>
            </v:shape>
            <w10:wrap anchorx="page"/>
          </v:group>
        </w:pict>
      </w:r>
      <w:r>
        <w:pict w14:anchorId="33FE3DE2">
          <v:group id="_x0000_s1419" style="position:absolute;left:0;text-align:left;margin-left:285.15pt;margin-top:49.2pt;width:98.5pt;height:105pt;z-index:-251677696;mso-position-horizontal-relative:page" coordorigin="5703,984" coordsize="1971,2101">
            <v:shape id="_x0000_s1434" style="position:absolute;left:7516;top:989;width:153;height:150" coordorigin="7516,989" coordsize="153,150" path="m7517,1077l7521,1091,7531,1109,7545,1124,7562,1134,7582,1139,7603,1139,7622,1134,7639,1124,7654,1110,7664,1093,7669,1073,7669,1052,7663,1034,7652,1016,7636,1002,7616,993,7595,989,7591,989,7587,990,7582,990,7578,991,7564,995,7546,1005,7532,1019,7522,1036,7516,1056,7517,1077xe" fillcolor="#e5e6e7" stroked="f">
              <v:path arrowok="t"/>
            </v:shape>
            <v:shape id="_x0000_s1433" style="position:absolute;left:7317;top:1031;width:154;height:151" coordorigin="7317,1031" coordsize="154,151" path="m7390,1182l7411,1180,7431,1172,7447,1161,7459,1146,7467,1128,7470,1108,7468,1088,7464,1075,7452,1057,7436,1043,7417,1035,7396,1031,7389,1031,7383,1032,7377,1034,7372,1035,7355,1042,7339,1054,7327,1069,7319,1087,7317,1106,7319,1127,7326,1144,7338,1159,7353,1171,7371,1179,7390,1182xe" fillcolor="#e5e6e7" stroked="f">
              <v:path arrowok="t"/>
            </v:shape>
            <v:shape id="_x0000_s1432" style="position:absolute;left:7123;top:1092;width:153;height:151" coordorigin="7123,1092" coordsize="153,151" path="m7124,1155l7123,1174,7127,1194,7136,1212,7149,1226,7166,1236,7184,1242,7203,1243,7223,1239,7228,1237,7245,1227,7259,1214,7269,1198,7275,1180,7276,1160,7271,1141,7269,1135,7257,1117,7241,1104,7222,1095,7201,1092,7192,1092,7184,1094,7175,1097,7171,1098,7154,1108,7139,1121,7129,1137,7124,1155xe" fillcolor="#e5e6e7" stroked="f">
              <v:path arrowok="t"/>
            </v:shape>
            <v:shape id="_x0000_s1431" style="position:absolute;left:6935;top:1171;width:153;height:151" coordorigin="6935,1171" coordsize="153,151" path="m6939,1224l6935,1242,6936,1261,6942,1280,6955,1298,6969,1310,6986,1319,7004,1322,7023,1321,7042,1315,7047,1312,7063,1301,7076,1287,7084,1270,7088,1252,7087,1233,7081,1214,7069,1196,7053,1182,7034,1174,7013,1171,7003,1171,6992,1173,6981,1178,6975,1181,6959,1193,6947,1207,6939,1224xe" fillcolor="#e5e6e7" stroked="f">
              <v:path arrowok="t"/>
            </v:shape>
            <v:shape id="_x0000_s1430" style="position:absolute;left:6755;top:1267;width:153;height:152" coordorigin="6755,1267" coordsize="153,152" path="m6764,1310l6757,1327,6755,1346,6758,1365,6766,1383,6780,1400,6796,1411,6814,1417,6832,1419,6851,1416,6869,1408,6874,1405,6889,1392,6900,1377,6906,1359,6908,1341,6906,1322,6898,1304,6889,1291,6873,1278,6854,1270,6834,1267,6821,1267,6808,1270,6796,1277,6789,1282,6774,1294,6764,1310xe" fillcolor="#e5e6e7" stroked="f">
              <v:path arrowok="t"/>
            </v:shape>
            <v:shape id="_x0000_s1429" style="position:absolute;left:6587;top:1380;width:151;height:150" coordorigin="6587,1380" coordsize="151,150" path="m6601,1501l6603,1504,6617,1517,6634,1526,6652,1530,6671,1530,6689,1525,6707,1516,6724,1499,6733,1482,6738,1464,6738,1446,6733,1427,6723,1410,6718,1404,6702,1391,6683,1383,6663,1380,6656,1381,6636,1385,6618,1395,6601,1412,6591,1429,6587,1447,6587,1465,6592,1484,6601,1501xe" fillcolor="#e5e6e7" stroked="f">
              <v:path arrowok="t"/>
            </v:shape>
            <v:shape id="_x0000_s1428" style="position:absolute;left:6428;top:1507;width:152;height:152" coordorigin="6428,1507" coordsize="152,152" path="m6451,1530l6439,1546,6431,1563,6428,1582,6429,1600,6435,1618,6446,1635,6463,1649,6480,1657,6499,1660,6518,1658,6536,1652,6552,1641,6556,1637,6569,1622,6577,1604,6580,1586,6579,1567,6572,1549,6561,1533,6544,1518,6525,1510,6505,1507,6493,1509,6473,1515,6456,1526,6451,1530xe" fillcolor="#e5e6e7" stroked="f">
              <v:path arrowok="t"/>
            </v:shape>
            <v:shape id="_x0000_s1427" style="position:absolute;left:6282;top:1650;width:152;height:153" coordorigin="6282,1650" coordsize="152,153" path="m6305,1782l6306,1783,6323,1794,6341,1800,6359,1802,6378,1799,6396,1791,6411,1779,6416,1774,6426,1757,6433,1739,6434,1721,6431,1702,6423,1685,6410,1669,6398,1660,6379,1652,6359,1650,6339,1652,6321,1660,6304,1674,6290,1693,6283,1711,6282,1730,6285,1749,6293,1766,6305,1782xe" fillcolor="#e5e6e7" stroked="f">
              <v:path arrowok="t"/>
            </v:shape>
            <v:shape id="_x0000_s1426" style="position:absolute;left:6150;top:1805;width:151;height:153" coordorigin="6150,1805" coordsize="151,153" path="m6150,1875l6151,1894,6156,1912,6165,1928,6179,1942,6199,1953,6217,1957,6236,1957,6254,1952,6270,1942,6284,1928,6288,1923,6297,1906,6302,1887,6301,1869,6296,1851,6287,1834,6273,1820,6266,1815,6247,1807,6227,1805,6221,1805,6202,1809,6183,1819,6168,1834,6164,1840,6155,1857,6150,1875xe" fillcolor="#e5e6e7" stroked="f">
              <v:path arrowok="t"/>
            </v:shape>
            <v:shape id="_x0000_s1425" style="position:absolute;left:6033;top:1971;width:152;height:152" coordorigin="6033,1971" coordsize="152,152" path="m6033,2049l6035,2067,6042,2084,6053,2100,6068,2112,6089,2121,6108,2124,6127,2121,6144,2115,6159,2104,6172,2089,6175,2083,6183,2065,6185,2046,6183,2028,6176,2010,6165,1995,6150,1983,6130,1974,6110,1971,6097,1972,6078,1979,6061,1990,6047,2007,6043,2012,6036,2030,6033,2049xe" fillcolor="#e5e6e7" stroked="f">
              <v:path arrowok="t"/>
            </v:shape>
            <v:shape id="_x0000_s1424" style="position:absolute;left:5933;top:2148;width:151;height:153" coordorigin="5933,2148" coordsize="151,153" path="m5940,2195l5934,2214,5933,2233,5937,2251,5945,2268,5957,2282,5973,2293,5994,2300,6013,2301,6031,2298,6048,2289,6063,2277,6074,2261,6077,2254,6083,2236,6084,2217,6080,2198,6071,2182,6059,2167,6043,2156,6032,2151,6021,2148,6009,2148,5990,2151,5971,2159,5955,2172,5942,2190,5940,2195xe" fillcolor="#e5e6e7" stroked="f">
              <v:path arrowok="t"/>
            </v:shape>
            <v:shape id="_x0000_s1423" style="position:absolute;left:5849;top:2334;width:150;height:153" coordorigin="5849,2334" coordsize="150,153" path="m5854,2386l5849,2406,5850,2425,5855,2443,5865,2459,5879,2473,5896,2482,5917,2487,5936,2486,5954,2481,5970,2471,5984,2457,5993,2440,6000,2416,5999,2397,5994,2379,5984,2363,5970,2349,5953,2339,5944,2336,5935,2334,5921,2334,5901,2338,5882,2348,5867,2362,5856,2381,5854,2386xe" fillcolor="#e5e6e7" stroked="f">
              <v:path arrowok="t"/>
            </v:shape>
            <v:shape id="_x0000_s1422" style="position:absolute;left:5783;top:2527;width:151;height:154" coordorigin="5783,2527" coordsize="151,154" path="m5786,2585l5783,2604,5785,2623,5792,2641,5804,2657,5819,2669,5838,2677,5856,2680,5876,2678,5894,2671,5909,2660,5922,2645,5930,2626,5934,2604,5932,2584,5925,2566,5914,2550,5898,2538,5880,2530,5873,2528,5866,2527,5859,2527,5849,2528,5828,2533,5811,2545,5797,2561,5787,2581,5786,2585xe" fillcolor="#e5e6e7" stroked="f">
              <v:path arrowok="t"/>
            </v:shape>
            <v:shape id="_x0000_s1421" style="position:absolute;left:5736;top:2725;width:150;height:154" coordorigin="5736,2725" coordsize="150,154" path="m5738,2790l5736,2806,5739,2826,5748,2844,5761,2859,5777,2870,5797,2877,5813,2878,5833,2875,5851,2867,5866,2854,5878,2837,5884,2818,5887,2797,5883,2777,5875,2759,5862,2744,5845,2733,5825,2726,5816,2725,5812,2725,5795,2727,5775,2735,5758,2748,5745,2765,5738,2786,5738,2790xe" fillcolor="#e5e6e7" stroked="f">
              <v:path arrowok="t"/>
            </v:shape>
            <v:shape id="_x0000_s1420" style="position:absolute;left:5708;top:2926;width:150;height:154" coordorigin="5708,2926" coordsize="150,154" path="m5708,2998l5708,3010,5712,3031,5722,3049,5737,3064,5755,3075,5776,3080,5788,3080,5808,3076,5827,3066,5842,3051,5852,3033,5857,3012,5858,2996,5853,2975,5843,2957,5829,2942,5811,2932,5790,2927,5783,2926,5782,2926,5760,2930,5741,2940,5725,2954,5714,2973,5709,2995,5708,2998xe" fillcolor="#e5e6e7" stroked="f">
              <v:path arrowok="t"/>
            </v:shape>
            <w10:wrap anchorx="page"/>
          </v:group>
        </w:pict>
      </w:r>
      <w:r>
        <w:pict w14:anchorId="3B98D82D">
          <v:group id="_x0000_s1405" style="position:absolute;left:0;text-align:left;margin-left:298.15pt;margin-top:62.35pt;width:85.55pt;height:91.85pt;z-index:-251676672;mso-position-horizontal-relative:page" coordorigin="5964,1247" coordsize="1711,1838">
            <v:shape id="_x0000_s1418" style="position:absolute;left:7517;top:1252;width:153;height:150" coordorigin="7517,1252" coordsize="153,150" path="m7517,1321l7518,1342,7522,1357,7533,1375,7547,1388,7565,1398,7584,1402,7605,1401,7623,1396,7641,1386,7655,1372,7665,1355,7670,1335,7669,1314,7664,1297,7652,1279,7636,1265,7617,1256,7596,1252,7591,1252,7582,1254,7562,1259,7545,1269,7531,1284,7521,1301,7517,1321xe" fillcolor="#e5e6e7" stroked="f">
              <v:path arrowok="t"/>
            </v:shape>
            <v:shape id="_x0000_s1417" style="position:absolute;left:7319;top:1300;width:154;height:151" coordorigin="7319,1300" coordsize="154,151" path="m7390,1300l7383,1301,7376,1303,7354,1312,7339,1325,7328,1341,7321,1359,7319,1378,7322,1398,7330,1415,7342,1431,7358,1442,7376,1449,7395,1451,7415,1448,7436,1439,7451,1427,7463,1411,7470,1393,7472,1374,7469,1354,7465,1344,7454,1326,7438,1312,7418,1303,7397,1300,7390,1300xe" fillcolor="#e5e6e7" stroked="f">
              <v:path arrowok="t"/>
            </v:shape>
            <v:shape id="_x0000_s1416" style="position:absolute;left:7128;top:1369;width:152;height:151" coordorigin="7128,1369" coordsize="152,151" path="m7133,1474l7144,1492,7158,1506,7174,1515,7193,1519,7212,1519,7231,1514,7236,1512,7253,1502,7266,1488,7275,1471,7280,1453,7280,1434,7274,1414,7261,1394,7245,1380,7226,1372,7206,1369,7196,1369,7186,1371,7176,1375,7171,1377,7155,1387,7141,1401,7132,1418,7128,1436,7128,1455,7133,1474xe" fillcolor="#e5e6e7" stroked="f">
              <v:path arrowok="t"/>
            </v:shape>
            <v:shape id="_x0000_s1415" style="position:absolute;left:6944;top:1458;width:153;height:152" coordorigin="6944,1458" coordsize="153,152" path="m6997,1461l6986,1467,6980,1470,6965,1483,6954,1498,6947,1515,6944,1533,6946,1552,6953,1570,6967,1588,6982,1600,6999,1607,7018,1609,7037,1607,7055,1600,7062,1596,7077,1584,7088,1568,7095,1551,7097,1533,7095,1514,7088,1496,7078,1482,7062,1469,7043,1460,7022,1458,7010,1458,6997,1461xe" fillcolor="#e5e6e7" stroked="f">
              <v:path arrowok="t"/>
            </v:shape>
            <v:shape id="_x0000_s1414" style="position:absolute;left:6772;top:1565;width:152;height:152" coordorigin="6772,1565" coordsize="152,152" path="m6772,1631l6772,1650,6776,1668,6785,1686,6801,1702,6817,1711,6835,1717,6853,1717,6872,1713,6889,1704,6895,1700,6909,1686,6918,1669,6923,1652,6924,1633,6920,1614,6911,1597,6905,1590,6888,1576,6870,1568,6850,1565,6844,1566,6825,1570,6806,1579,6801,1583,6787,1597,6777,1613,6772,1631xe" fillcolor="#e5e6e7" stroked="f">
              <v:path arrowok="t"/>
            </v:shape>
            <v:shape id="_x0000_s1413" style="position:absolute;left:6612;top:1691;width:152;height:152" coordorigin="6612,1691" coordsize="152,152" path="m6636,1713l6623,1728,6615,1746,6612,1764,6613,1783,6619,1801,6630,1817,6647,1832,6664,1839,6683,1843,6701,1841,6720,1835,6736,1824,6740,1820,6753,1805,6761,1788,6764,1769,6762,1750,6756,1732,6745,1716,6728,1702,6709,1694,6689,1691,6676,1692,6657,1698,6639,1710,6636,1713xe" fillcolor="#e5e6e7" stroked="f">
              <v:path arrowok="t"/>
            </v:shape>
            <v:shape id="_x0000_s1412" style="position:absolute;left:6465;top:1833;width:152;height:152" coordorigin="6465,1833" coordsize="152,152" path="m6489,1966l6491,1967,6507,1978,6525,1984,6544,1985,6562,1982,6580,1974,6595,1961,6599,1958,6610,1941,6616,1923,6618,1904,6614,1886,6607,1868,6594,1853,6581,1844,6563,1835,6543,1833,6523,1835,6505,1843,6488,1857,6484,1861,6473,1878,6467,1896,6465,1915,6469,1933,6477,1950,6489,1966xe" fillcolor="#e5e6e7" stroked="f">
              <v:path arrowok="t"/>
            </v:shape>
            <v:shape id="_x0000_s1411" style="position:absolute;left:6335;top:1989;width:151;height:153" coordorigin="6335,1989" coordsize="151,153" path="m6335,2061l6336,2080,6342,2098,6351,2114,6366,2128,6385,2138,6404,2142,6422,2141,6440,2136,6456,2126,6470,2112,6474,2107,6483,2089,6487,2071,6486,2052,6481,2034,6471,2018,6457,2004,6451,2000,6432,1992,6413,1989,6405,1990,6386,1994,6368,2004,6353,2019,6348,2025,6339,2043,6335,2061xe" fillcolor="#e5e6e7" stroked="f">
              <v:path arrowok="t"/>
            </v:shape>
            <v:shape id="_x0000_s1410" style="position:absolute;left:6222;top:2159;width:152;height:153" coordorigin="6222,2159" coordsize="152,153" path="m6224,2220l6222,2239,6225,2257,6232,2275,6244,2290,6259,2302,6280,2310,6299,2312,6317,2309,6335,2302,6350,2290,6362,2275,6365,2269,6372,2251,6374,2232,6371,2214,6364,2197,6353,2181,6338,2169,6326,2162,6312,2159,6299,2159,6285,2160,6266,2167,6249,2179,6235,2195,6231,2202,6224,2220xe" fillcolor="#e5e6e7" stroked="f">
              <v:path arrowok="t"/>
            </v:shape>
            <v:shape id="_x0000_s1409" style="position:absolute;left:6129;top:2339;width:150;height:153" coordorigin="6129,2339" coordsize="150,153" path="m6172,2486l6174,2487,6193,2492,6212,2492,6230,2488,6247,2479,6261,2466,6271,2449,6274,2443,6279,2424,6279,2405,6274,2387,6266,2370,6253,2356,6236,2346,6226,2341,6215,2339,6204,2339,6183,2342,6164,2351,6149,2365,6137,2383,6134,2389,6129,2408,6129,2427,6133,2445,6142,2462,6155,2475,6172,2486xe" fillcolor="#e5e6e7" stroked="f">
              <v:path arrowok="t"/>
            </v:shape>
            <v:shape id="_x0000_s1408" style="position:absolute;left:6054;top:2529;width:151;height:153" coordorigin="6054,2529" coordsize="151,153" path="m6059,2580l6058,2584,6054,2604,6056,2623,6062,2641,6073,2657,6087,2670,6105,2679,6125,2682,6144,2681,6162,2674,6178,2664,6191,2649,6200,2631,6205,2608,6203,2589,6197,2570,6187,2554,6172,2542,6154,2533,6146,2530,6138,2529,6130,2529,6122,2529,6102,2534,6084,2545,6069,2560,6059,2580xe" fillcolor="#e5e6e7" stroked="f">
              <v:path arrowok="t"/>
            </v:shape>
            <v:shape id="_x0000_s1407" style="position:absolute;left:6001;top:2725;width:150;height:154" coordorigin="6001,2725" coordsize="150,154" path="m6002,2789l6001,2805,6004,2825,6012,2843,6024,2859,6040,2870,6060,2877,6076,2879,6096,2876,6114,2868,6130,2856,6141,2839,6148,2820,6151,2799,6148,2780,6140,2762,6128,2746,6112,2734,6093,2727,6087,2726,6082,2725,6076,2725,6062,2727,6042,2734,6024,2746,6011,2763,6003,2784,6002,2789xe" fillcolor="#e5e6e7" stroked="f">
              <v:path arrowok="t"/>
            </v:shape>
            <v:shape id="_x0000_s1406" style="position:absolute;left:5969;top:2926;width:150;height:154" coordorigin="5969,2926" coordsize="150,154" path="m5973,3031l5982,3049,5997,3064,6014,3074,6035,3080,6048,3080,6069,3076,6087,3066,6102,3052,6112,3034,6118,3013,6118,2997,6114,2976,6105,2958,6091,2943,6073,2932,6052,2927,6044,2926,6022,2930,6003,2939,5987,2953,5975,2971,5969,2993,5969,3010,5973,3031xe" fillcolor="#e5e6e7" stroked="f">
              <v:path arrowok="t"/>
            </v:shape>
            <w10:wrap anchorx="page"/>
          </v:group>
        </w:pict>
      </w:r>
      <w:r>
        <w:pict w14:anchorId="71A9FE5A">
          <v:group id="_x0000_s1393" style="position:absolute;left:0;text-align:left;margin-left:311.2pt;margin-top:75.55pt;width:72.55pt;height:78.65pt;z-index:-251675648;mso-position-horizontal-relative:page" coordorigin="6224,1512" coordsize="1451,1574">
            <v:shape id="_x0000_s1404" style="position:absolute;left:7517;top:1517;width:153;height:150" coordorigin="7517,1517" coordsize="153,150" path="m7517,1587l7519,1608,7524,1624,7535,1641,7550,1654,7568,1663,7587,1667,7608,1665,7629,1659,7646,1647,7659,1633,7667,1615,7671,1595,7669,1575,7664,1561,7653,1542,7637,1529,7618,1520,7596,1517,7591,1517,7585,1517,7580,1518,7576,1519,7560,1524,7544,1535,7530,1550,7521,1568,7517,1587xe" fillcolor="#e5e6e7" stroked="f">
              <v:path arrowok="t"/>
            </v:shape>
            <v:shape id="_x0000_s1403" style="position:absolute;left:7322;top:1572;width:153;height:151" coordorigin="7322,1572" coordsize="153,151" path="m7382,1721l7401,1723,7421,1719,7426,1717,7443,1708,7458,1694,7468,1678,7474,1660,7475,1641,7471,1621,7468,1615,7456,1597,7440,1583,7421,1575,7400,1572,7392,1572,7383,1573,7375,1576,7372,1577,7354,1586,7339,1599,7329,1615,7323,1634,7322,1653,7326,1672,7335,1690,7348,1705,7364,1715,7382,1721xe" fillcolor="#e5e6e7" stroked="f">
              <v:path arrowok="t"/>
            </v:shape>
            <v:shape id="_x0000_s1402" style="position:absolute;left:7134;top:1651;width:153;height:151" coordorigin="7134,1651" coordsize="153,151" path="m7137,1705l7134,1723,7135,1742,7142,1761,7154,1779,7169,1791,7186,1799,7205,1802,7223,1801,7242,1794,7248,1791,7264,1780,7276,1765,7284,1748,7287,1730,7286,1711,7279,1692,7268,1675,7252,1662,7233,1654,7212,1651,7201,1651,7190,1653,7179,1659,7173,1662,7157,1673,7145,1688,7137,1705xe" fillcolor="#e5e6e7" stroked="f">
              <v:path arrowok="t"/>
            </v:shape>
            <v:shape id="_x0000_s1401" style="position:absolute;left:6958;top:1752;width:153;height:152" coordorigin="6958,1752" coordsize="153,152" path="m6964,1798l6959,1816,6958,1835,6961,1853,6970,1871,6985,1887,7001,1897,7019,1903,7038,1904,7056,1900,7074,1892,7080,1888,7094,1874,7104,1858,7109,1841,7110,1822,7107,1803,7098,1786,7091,1777,7075,1763,7056,1755,7036,1752,7033,1752,7013,1756,6994,1765,6988,1769,6974,1782,6964,1798xe" fillcolor="#e5e6e7" stroked="f">
              <v:path arrowok="t"/>
            </v:shape>
            <v:shape id="_x0000_s1400" style="position:absolute;left:6796;top:1875;width:152;height:151" coordorigin="6796,1875" coordsize="152,151" path="m6820,1897l6807,1912,6799,1929,6796,1947,6797,1966,6803,1984,6814,2001,6831,2015,6848,2023,6866,2026,6885,2025,6903,2019,6920,2008,6924,2005,6936,1989,6944,1972,6948,1954,6946,1935,6940,1917,6930,1900,6912,1885,6893,1877,6873,1875,6861,1876,6842,1882,6824,1893,6820,1897xe" fillcolor="#e5e6e7" stroked="f">
              <v:path arrowok="t"/>
            </v:shape>
            <v:shape id="_x0000_s1399" style="position:absolute;left:6649;top:2016;width:152;height:153" coordorigin="6649,2016" coordsize="152,153" path="m6673,2149l6675,2150,6691,2161,6709,2167,6728,2169,6746,2165,6764,2157,6779,2144,6783,2140,6794,2124,6800,2106,6801,2087,6798,2069,6790,2051,6777,2036,6765,2027,6746,2019,6726,2016,6706,2019,6688,2027,6671,2040,6667,2045,6656,2061,6650,2079,6649,2098,6652,2117,6661,2134,6673,2149xe" fillcolor="#e5e6e7" stroked="f">
              <v:path arrowok="t"/>
            </v:shape>
            <v:shape id="_x0000_s1398" style="position:absolute;left:6521;top:2174;width:152;height:153" coordorigin="6521,2174" coordsize="152,153" path="m6521,2248l6522,2267,6528,2284,6538,2300,6553,2314,6573,2324,6591,2327,6610,2326,6628,2320,6644,2310,6657,2296,6661,2291,6669,2273,6673,2255,6672,2236,6666,2218,6656,2202,6642,2189,6637,2185,6618,2177,6598,2174,6590,2175,6570,2180,6552,2190,6538,2205,6533,2212,6525,2230,6521,2248xe" fillcolor="#e5e6e7" stroked="f">
              <v:path arrowok="t"/>
            </v:shape>
            <v:shape id="_x0000_s1397" style="position:absolute;left:6414;top:2347;width:151;height:153" coordorigin="6414,2347" coordsize="151,153" path="m6425,2465l6437,2480,6453,2492,6474,2499,6493,2500,6511,2497,6528,2489,6543,2477,6554,2461,6557,2455,6564,2437,6565,2418,6562,2400,6554,2383,6542,2368,6526,2357,6515,2350,6503,2347,6490,2347,6474,2349,6454,2357,6438,2369,6425,2386,6421,2393,6415,2411,6414,2430,6417,2448,6425,2465xe" fillcolor="#e5e6e7" stroked="f">
              <v:path arrowok="t"/>
            </v:shape>
            <v:shape id="_x0000_s1396" style="position:absolute;left:6329;top:2532;width:150;height:153" coordorigin="6329,2532" coordsize="150,153" path="m6333,2584l6333,2585,6329,2604,6329,2623,6335,2642,6345,2658,6359,2671,6376,2681,6396,2685,6415,2685,6434,2679,6450,2669,6463,2655,6473,2638,6479,2614,6478,2595,6473,2577,6463,2561,6449,2547,6432,2537,6423,2534,6414,2532,6400,2532,6380,2537,6361,2546,6346,2561,6335,2580,6333,2584xe" fillcolor="#e5e6e7" stroked="f">
              <v:path arrowok="t"/>
            </v:shape>
            <v:shape id="_x0000_s1395" style="position:absolute;left:6267;top:2726;width:151;height:154" coordorigin="6267,2726" coordsize="151,154" path="m6355,2727l6348,2726,6342,2726,6330,2727,6309,2734,6292,2746,6278,2762,6270,2783,6267,2805,6269,2824,6276,2842,6288,2858,6304,2870,6323,2878,6341,2880,6360,2877,6378,2870,6394,2858,6406,2843,6414,2824,6417,2802,6415,2782,6407,2764,6395,2748,6380,2736,6361,2729,6355,2727xe" fillcolor="#e5e6e7" stroked="f">
              <v:path arrowok="t"/>
            </v:shape>
            <v:shape id="_x0000_s1394" style="position:absolute;left:6229;top:2927;width:150;height:154" coordorigin="6229,2927" coordsize="150,154" path="m6233,3030l6243,3048,6257,3063,6274,3074,6295,3080,6308,3080,6329,3076,6347,3067,6362,3053,6373,3035,6378,3015,6379,2997,6375,2977,6366,2958,6352,2943,6334,2933,6314,2927,6305,2927,6284,2930,6264,2938,6248,2952,6236,2971,6230,2992,6229,3010,6233,3030xe" fillcolor="#e5e6e7" stroked="f">
              <v:path arrowok="t"/>
            </v:shape>
            <w10:wrap anchorx="page"/>
          </v:group>
        </w:pict>
      </w:r>
      <w:r>
        <w:pict w14:anchorId="218FB1E4">
          <v:group id="_x0000_s1383" style="position:absolute;left:0;text-align:left;margin-left:324.25pt;margin-top:88.9pt;width:59.5pt;height:65.35pt;z-index:-251674624;mso-position-horizontal-relative:page" coordorigin="6486,1778" coordsize="1190,1307">
            <v:shape id="_x0000_s1392" style="position:absolute;left:7518;top:1783;width:153;height:150" coordorigin="7518,1783" coordsize="153,150" path="m7592,1933l7612,1931,7633,1923,7649,1912,7661,1896,7668,1878,7671,1859,7668,1839,7664,1826,7652,1808,7636,1795,7617,1786,7596,1783,7589,1783,7583,1784,7576,1786,7557,1793,7541,1805,7529,1820,7521,1838,7518,1858,7521,1878,7528,1895,7539,1911,7555,1923,7572,1930,7592,1933xe" fillcolor="#e5e6e7" stroked="f">
              <v:path arrowok="t"/>
            </v:shape>
            <v:shape id="_x0000_s1391" style="position:absolute;left:7326;top:1848;width:152;height:151" coordorigin="7326,1848" coordsize="152,151" path="m7331,1953l7342,1972,7356,1985,7373,1994,7391,1999,7410,1998,7429,1993,7434,1991,7452,1980,7465,1966,7474,1949,7478,1931,7478,1912,7473,1893,7460,1873,7444,1859,7425,1851,7404,1848,7394,1848,7384,1850,7374,1854,7370,1856,7353,1866,7340,1880,7331,1897,7326,1915,7326,1934,7331,1953xe" fillcolor="#e5e6e7" stroked="f">
              <v:path arrowok="t"/>
            </v:shape>
            <v:shape id="_x0000_s1390" style="position:absolute;left:7145;top:1941;width:153;height:151" coordorigin="7145,1941" coordsize="153,151" path="m7153,1983l7147,2001,7145,2020,7148,2038,7156,2056,7170,2074,7186,2084,7203,2090,7222,2092,7241,2089,7259,2081,7265,2077,7279,2064,7290,2049,7296,2031,7298,2012,7294,1994,7286,1976,7278,1965,7262,1952,7243,1943,7223,1941,7222,1941,7202,1944,7183,1952,7178,1955,7163,1968,7153,1983xe" fillcolor="#e5e6e7" stroked="f">
              <v:path arrowok="t"/>
            </v:shape>
            <v:shape id="_x0000_s1389" style="position:absolute;left:6979;top:2059;width:152;height:152" coordorigin="6979,2059" coordsize="152,152" path="m7004,2081l6991,2095,6983,2112,6979,2131,6980,2150,6986,2168,6996,2184,7013,2199,7030,2207,7048,2211,7067,2210,7085,2204,7102,2193,7106,2190,7119,2175,7128,2158,7131,2140,7131,2121,7125,2103,7115,2086,7096,2070,7077,2061,7057,2059,7047,2059,7027,2065,7010,2076,7004,2081xe" fillcolor="#e5e6e7" stroked="f">
              <v:path arrowok="t"/>
            </v:shape>
            <v:shape id="_x0000_s1388" style="position:absolute;left:6833;top:2200;width:152;height:152" coordorigin="6833,2200" coordsize="152,152" path="m6871,2211l6855,2224,6850,2229,6839,2246,6834,2264,6833,2283,6836,2301,6844,2318,6857,2333,6875,2345,6894,2351,6912,2352,6931,2349,6948,2340,6963,2327,6977,2307,6983,2289,6985,2270,6981,2252,6973,2234,6960,2219,6948,2210,6930,2202,6910,2200,6910,2200,6890,2203,6871,2211xe" fillcolor="#e5e6e7" stroked="f">
              <v:path arrowok="t"/>
            </v:shape>
            <v:shape id="_x0000_s1387" style="position:absolute;left:6708;top:2360;width:152;height:153" coordorigin="6708,2360" coordsize="152,153" path="m6708,2436l6709,2455,6716,2472,6726,2488,6741,2501,6761,2511,6780,2514,6798,2512,6816,2506,6832,2495,6845,2480,6849,2474,6857,2456,6860,2437,6858,2419,6851,2401,6841,2386,6826,2373,6805,2363,6785,2360,6774,2361,6754,2367,6737,2378,6722,2394,6719,2400,6711,2418,6708,2436xe" fillcolor="#e5e6e7" stroked="f">
              <v:path arrowok="t"/>
            </v:shape>
            <v:shape id="_x0000_s1386" style="position:absolute;left:6608;top:2538;width:151;height:153" coordorigin="6608,2538" coordsize="151,153" path="m6617,2580l6615,2585,6614,2587,6609,2606,6608,2625,6613,2643,6621,2659,6634,2674,6651,2684,6672,2690,6691,2691,6709,2686,6726,2678,6740,2665,6750,2648,6753,2643,6758,2624,6759,2605,6755,2587,6746,2570,6733,2556,6717,2545,6706,2540,6695,2538,6684,2538,6664,2541,6645,2549,6629,2562,6617,2580xe" fillcolor="#e5e6e7" stroked="f">
              <v:path arrowok="t"/>
            </v:shape>
            <v:shape id="_x0000_s1385" style="position:absolute;left:6535;top:2729;width:151;height:153" coordorigin="6535,2729" coordsize="151,153" path="m6538,2785l6535,2804,6537,2824,6544,2842,6555,2858,6570,2870,6588,2878,6607,2882,6627,2880,6645,2873,6661,2862,6673,2847,6681,2828,6686,2806,6684,2786,6677,2768,6666,2753,6651,2740,6632,2732,6625,2730,6618,2729,6611,2729,6600,2730,6580,2736,6562,2747,6548,2763,6539,2783,6538,2785xe" fillcolor="#e5e6e7" stroked="f">
              <v:path arrowok="t"/>
            </v:shape>
            <v:shape id="_x0000_s1384" style="position:absolute;left:6491;top:2927;width:150;height:154" coordorigin="6491,2927" coordsize="150,154" path="m6495,3029l6504,3047,6517,3063,6534,3074,6555,3080,6569,3080,6589,3077,6607,3068,6623,3054,6634,3037,6640,3016,6641,2998,6637,2978,6628,2960,6615,2945,6598,2934,6577,2928,6566,2927,6547,2929,6527,2938,6511,2951,6499,2969,6492,2990,6491,3009,6495,3029xe" fillcolor="#e5e6e7" stroked="f">
              <v:path arrowok="t"/>
            </v:shape>
            <w10:wrap anchorx="page"/>
          </v:group>
        </w:pict>
      </w:r>
      <w:r>
        <w:pict w14:anchorId="20A84096">
          <v:group id="_x0000_s1375" style="position:absolute;left:0;text-align:left;margin-left:337.4pt;margin-top:102.35pt;width:46.45pt;height:51.9pt;z-index:-251673600;mso-position-horizontal-relative:page" coordorigin="6748,2047" coordsize="930,1039">
            <v:shape id="_x0000_s1382" style="position:absolute;left:7520;top:2052;width:153;height:151" coordorigin="7520,2052" coordsize="153,151" path="m7523,2151l7532,2169,7544,2184,7560,2195,7578,2201,7598,2203,7617,2199,7622,2198,7640,2189,7655,2176,7665,2160,7672,2142,7673,2123,7670,2103,7666,2095,7655,2077,7639,2064,7620,2055,7599,2052,7591,2052,7583,2053,7575,2056,7572,2057,7554,2065,7539,2078,7528,2094,7522,2112,7520,2131,7523,2151xe" fillcolor="#e5e6e7" stroked="f">
              <v:path arrowok="t"/>
            </v:shape>
            <v:shape id="_x0000_s1381" style="position:absolute;left:7333;top:2132;width:153;height:152" coordorigin="7333,2132" coordsize="153,152" path="m7336,2188l7333,2206,7335,2225,7342,2243,7355,2261,7370,2273,7387,2280,7405,2283,7424,2281,7443,2274,7450,2270,7465,2258,7476,2243,7483,2226,7486,2208,7484,2189,7477,2170,7467,2156,7450,2143,7432,2134,7411,2132,7399,2132,7387,2134,7375,2141,7370,2144,7354,2156,7343,2171,7336,2188xe" fillcolor="#e5e6e7" stroked="f">
              <v:path arrowok="t"/>
            </v:shape>
            <v:shape id="_x0000_s1380" style="position:absolute;left:7164;top:2243;width:152;height:151" coordorigin="7164,2243" coordsize="152,151" path="m7189,2264l7176,2278,7168,2295,7164,2313,7164,2332,7169,2350,7180,2367,7196,2382,7213,2391,7231,2395,7250,2394,7268,2389,7285,2378,7290,2375,7303,2360,7311,2343,7315,2325,7315,2306,7309,2288,7299,2271,7280,2254,7261,2246,7241,2243,7231,2244,7212,2249,7194,2260,7189,2264xe" fillcolor="#e5e6e7" stroked="f">
              <v:path arrowok="t"/>
            </v:shape>
            <v:shape id="_x0000_s1379" style="position:absolute;left:7016;top:2384;width:152;height:152" coordorigin="7016,2384" coordsize="152,152" path="m7053,2395l7037,2409,7033,2414,7023,2430,7017,2448,7016,2467,7020,2485,7028,2503,7041,2517,7059,2529,7077,2535,7096,2536,7115,2532,7132,2524,7147,2511,7151,2506,7162,2489,7167,2471,7168,2452,7164,2434,7155,2417,7142,2402,7132,2394,7113,2386,7093,2384,7091,2384,7071,2387,7053,2395xe" fillcolor="#e5e6e7" stroked="f">
              <v:path arrowok="t"/>
            </v:shape>
            <v:shape id="_x0000_s1378" style="position:absolute;left:6896;top:2548;width:152;height:153" coordorigin="6896,2548" coordsize="152,153" path="m6898,2609l6896,2628,6899,2646,6906,2663,6917,2678,6933,2690,6953,2699,6972,2701,6991,2698,7008,2691,7023,2680,7035,2664,7038,2658,7046,2640,7048,2622,7045,2603,7038,2586,7027,2571,7011,2559,6999,2551,6986,2548,6973,2548,6959,2549,6939,2556,6922,2568,6908,2584,6905,2591,6898,2609xe" fillcolor="#e5e6e7" stroked="f">
              <v:path arrowok="t"/>
            </v:shape>
            <v:shape id="_x0000_s1377" style="position:absolute;left:6808;top:2731;width:151;height:153" coordorigin="6808,2731" coordsize="151,153" path="m6814,2841l6824,2857,6838,2870,6856,2880,6876,2884,6895,2883,6913,2878,6930,2868,6943,2853,6952,2836,6958,2812,6957,2793,6952,2775,6942,2758,6928,2745,6910,2736,6901,2732,6893,2731,6884,2731,6878,2731,6858,2736,6839,2745,6824,2760,6814,2779,6808,2803,6809,2823,6814,2841xe" fillcolor="#e5e6e7" stroked="f">
              <v:path arrowok="t"/>
            </v:shape>
            <v:shape id="_x0000_s1376" style="position:absolute;left:6753;top:2928;width:150;height:153" coordorigin="6753,2928" coordsize="150,153" path="m6755,2993l6753,3008,6757,3028,6765,3046,6778,3062,6795,3073,6815,3080,6831,3081,6851,3077,6869,3069,6884,3056,6895,3039,6902,3019,6904,3000,6900,2980,6892,2962,6879,2947,6862,2935,6842,2929,6833,2928,6829,2928,6811,2930,6792,2938,6775,2951,6762,2968,6755,2990,6755,2993xe" fillcolor="#e5e6e7" stroked="f">
              <v:path arrowok="t"/>
            </v:shape>
            <w10:wrap anchorx="page"/>
          </v:group>
        </w:pict>
      </w:r>
      <w:r>
        <w:pict w14:anchorId="71C27C47">
          <v:group id="_x0000_s1369" style="position:absolute;left:0;text-align:left;margin-left:350.6pt;margin-top:116.1pt;width:33.4pt;height:38.2pt;z-index:-251672576;mso-position-horizontal-relative:page" coordorigin="7013,2322" coordsize="668,764">
            <v:shape id="_x0000_s1374" style="position:absolute;left:7524;top:2327;width:152;height:151" coordorigin="7524,2327" coordsize="152,151" path="m7530,2434l7541,2452,7555,2465,7572,2474,7590,2478,7609,2478,7628,2472,7648,2461,7662,2447,7671,2431,7676,2412,7676,2393,7671,2374,7658,2352,7642,2339,7623,2330,7602,2327,7593,2327,7583,2329,7574,2333,7568,2335,7550,2346,7537,2360,7528,2377,7524,2395,7524,2415,7530,2434xe" fillcolor="#e5e6e7" stroked="f">
              <v:path arrowok="t"/>
            </v:shape>
            <v:shape id="_x0000_s1373" style="position:absolute;left:7348;top:2428;width:152;height:151" coordorigin="7348,2428" coordsize="152,151" path="m7348,2496l7348,2515,7353,2533,7362,2550,7378,2566,7395,2575,7413,2580,7431,2580,7450,2575,7467,2566,7473,2561,7486,2547,7495,2531,7500,2513,7500,2494,7495,2476,7486,2458,7481,2453,7464,2439,7446,2431,7425,2428,7419,2429,7399,2433,7381,2443,7375,2447,7362,2462,7353,2478,7348,2496xe" fillcolor="#e5e6e7" stroked="f">
              <v:path arrowok="t"/>
            </v:shape>
            <v:shape id="_x0000_s1372" style="position:absolute;left:7200;top:2568;width:151;height:152" coordorigin="7200,2568" coordsize="151,152" path="m7226,2703l7228,2704,7245,2714,7263,2719,7282,2720,7300,2715,7317,2707,7332,2693,7336,2689,7346,2672,7351,2654,7351,2635,7347,2617,7338,2600,7325,2585,7315,2579,7297,2571,7277,2568,7273,2568,7253,2572,7235,2581,7219,2595,7215,2599,7205,2616,7200,2635,7200,2653,7204,2672,7213,2688,7226,2703xe" fillcolor="#e5e6e7" stroked="f">
              <v:path arrowok="t"/>
            </v:shape>
            <v:shape id="_x0000_s1371" style="position:absolute;left:7088;top:2737;width:151;height:153" coordorigin="7088,2737" coordsize="151,153" path="m7098,2777l7095,2782,7094,2784,7089,2803,7088,2822,7092,2840,7100,2857,7113,2871,7129,2882,7150,2889,7169,2890,7187,2886,7204,2878,7218,2865,7229,2849,7232,2843,7238,2825,7239,2806,7235,2788,7227,2771,7215,2756,7198,2745,7187,2740,7176,2737,7164,2737,7146,2739,7127,2747,7110,2760,7098,2777xe" fillcolor="#e5e6e7" stroked="f">
              <v:path arrowok="t"/>
            </v:shape>
            <v:shape id="_x0000_s1370" style="position:absolute;left:7018;top:2928;width:151;height:153" coordorigin="7018,2928" coordsize="151,153" path="m7021,3027l7028,3045,7041,3060,7056,3072,7076,3079,7093,3081,7113,3079,7131,3071,7146,3059,7158,3043,7166,3024,7169,3003,7166,2983,7158,2965,7146,2950,7130,2938,7111,2930,7105,2929,7099,2928,7094,2928,7079,2930,7059,2937,7042,2949,7029,2966,7021,2987,7018,3007,7021,3027xe" fillcolor="#e5e6e7" stroked="f">
              <v:path arrowok="t"/>
            </v:shape>
            <w10:wrap anchorx="page"/>
          </v:group>
        </w:pict>
      </w:r>
      <w:r>
        <w:pict w14:anchorId="4D269C10">
          <v:group id="_x0000_s1349" style="position:absolute;left:0;text-align:left;margin-left:259.1pt;margin-top:171pt;width:124.5pt;height:131.2pt;z-index:-251671552;mso-position-horizontal-relative:page" coordorigin="5183,3420" coordsize="2490,2624">
            <v:shape id="_x0000_s1368" style="position:absolute;left:7515;top:5889;width:154;height:150" coordorigin="7515,5889" coordsize="154,150" path="m7515,5954l7515,5968,7519,5988,7528,6007,7542,6022,7559,6032,7580,6038,7587,6039,7594,6039,7613,6037,7633,6028,7649,6014,7661,5996,7668,5975,7668,5961,7664,5941,7655,5922,7642,5907,7624,5896,7604,5891,7585,5889,7565,5893,7547,5903,7532,5916,7521,5934,7515,5954xe" fillcolor="#e5e6e7" stroked="f">
              <v:path arrowok="t"/>
            </v:shape>
            <v:shape id="_x0000_s1367" style="position:absolute;left:7314;top:5855;width:154;height:150" coordorigin="7314,5855" coordsize="154,150" path="m7388,5855l7368,5858,7350,5866,7334,5878,7323,5894,7316,5914,7314,5931,7317,5950,7325,5969,7337,5984,7353,5996,7373,6003,7383,6005,7388,6005,7393,6005,7409,6004,7429,5996,7446,5983,7458,5966,7466,5945,7468,5929,7464,5909,7456,5891,7444,5876,7427,5864,7408,5857,7388,5855xe" fillcolor="#e5e6e7" stroked="f">
              <v:path arrowok="t"/>
            </v:shape>
            <v:shape id="_x0000_s1366" style="position:absolute;left:7116;top:5805;width:154;height:151" coordorigin="7116,5805" coordsize="154,151" path="m7116,5878l7118,5897,7125,5915,7137,5931,7152,5944,7170,5952,7181,5955,7188,5956,7195,5956,7206,5955,7226,5950,7244,5938,7258,5922,7267,5902,7270,5884,7268,5864,7261,5846,7250,5830,7235,5818,7216,5810,7193,5805,7174,5807,7156,5814,7140,5825,7128,5841,7119,5859,7116,5878xe" fillcolor="#e5e6e7" stroked="f">
              <v:path arrowok="t"/>
            </v:shape>
            <v:shape id="_x0000_s1365" style="position:absolute;left:6923;top:5741;width:153;height:151" coordorigin="6923,5741" coordsize="153,151" path="m6928,5790l6923,5810,6924,5829,6930,5847,6940,5863,6954,5876,6972,5886,6984,5890,6993,5892,7002,5892,7007,5892,7028,5887,7046,5877,7061,5863,7072,5843,7076,5823,7076,5804,7070,5786,7060,5770,7046,5757,7028,5747,7004,5741,6985,5742,6967,5748,6951,5758,6937,5772,6928,5789,6928,5790xe" fillcolor="#e5e6e7" stroked="f">
              <v:path arrowok="t"/>
            </v:shape>
            <v:shape id="_x0000_s1364" style="position:absolute;left:6736;top:5663;width:152;height:151" coordorigin="6736,5663" coordsize="152,151" path="m6741,5763l6749,5780,6762,5794,6779,5805,6793,5811,6804,5813,6815,5813,6835,5810,6854,5802,6870,5788,6882,5770,6888,5749,6889,5730,6884,5712,6875,5696,6863,5681,6846,5671,6840,5668,6821,5663,6802,5663,6784,5667,6767,5676,6753,5689,6743,5705,6737,5726,6736,5745,6741,5763xe" fillcolor="#e5e6e7" stroked="f">
              <v:path arrowok="t"/>
            </v:shape>
            <v:shape id="_x0000_s1363" style="position:absolute;left:6555;top:5569;width:153;height:152" coordorigin="6555,5569" coordsize="153,152" path="m6592,5709l6597,5711,6608,5718,6621,5721,6633,5721,6650,5719,6669,5712,6686,5699,6699,5682,6706,5661,6708,5642,6704,5624,6697,5607,6685,5592,6669,5580,6664,5577,6645,5571,6627,5569,6608,5572,6591,5580,6576,5591,6564,5607,6556,5628,6555,5647,6558,5665,6565,5682,6577,5697,6592,5709xe" fillcolor="#e5e6e7" stroked="f">
              <v:path arrowok="t"/>
            </v:shape>
            <v:shape id="_x0000_s1362" style="position:absolute;left:6381;top:5463;width:153;height:152" coordorigin="6381,5463" coordsize="153,152" path="m6384,5517l6381,5535,6383,5554,6389,5571,6400,5587,6415,5600,6421,5604,6440,5612,6459,5615,6469,5614,6489,5608,6507,5598,6521,5582,6531,5562,6534,5543,6533,5524,6526,5507,6516,5491,6501,5478,6497,5475,6477,5466,6458,5463,6440,5465,6422,5471,6406,5482,6394,5496,6384,5517xe" fillcolor="#e5e6e7" stroked="f">
              <v:path arrowok="t"/>
            </v:shape>
            <v:shape id="_x0000_s1361" style="position:absolute;left:6217;top:5344;width:152;height:152" coordorigin="6217,5344" coordsize="152,152" path="m6248,5480l6256,5485,6274,5493,6294,5496,6300,5496,6319,5491,6338,5482,6353,5467,6364,5448,6368,5429,6368,5411,6363,5393,6354,5376,6340,5362,6334,5358,6317,5348,6299,5344,6280,5344,6262,5349,6246,5359,6232,5373,6221,5392,6217,5410,6217,5429,6222,5447,6231,5464,6245,5477,6248,5480xe" fillcolor="#e5e6e7" stroked="f">
              <v:path arrowok="t"/>
            </v:shape>
            <v:shape id="_x0000_s1360" style="position:absolute;left:6061;top:5212;width:152;height:152" coordorigin="6061,5212" coordsize="152,152" path="m6085,5343l6088,5345,6100,5354,6118,5362,6138,5365,6139,5365,6159,5362,6177,5354,6194,5340,6206,5323,6212,5304,6213,5286,6210,5267,6201,5250,6189,5235,6184,5230,6168,5220,6149,5214,6131,5212,6112,5216,6095,5224,6080,5237,6068,5255,6062,5273,6061,5292,6064,5310,6072,5327,6085,5343xe" fillcolor="#e5e6e7" stroked="f">
              <v:path arrowok="t"/>
            </v:shape>
            <v:shape id="_x0000_s1359" style="position:absolute;left:5915;top:5070;width:152;height:153" coordorigin="5915,5070" coordsize="152,153" path="m5915,5143l5917,5162,5924,5180,5936,5196,5954,5211,5973,5220,5993,5222,6008,5221,6027,5214,6044,5202,6057,5185,6065,5167,6068,5149,6065,5130,6059,5112,6047,5096,6043,5092,6028,5080,6010,5072,5991,5070,5973,5072,5955,5078,5939,5090,5925,5107,5918,5124,5915,5143xe" fillcolor="#e5e6e7" stroked="f">
              <v:path arrowok="t"/>
            </v:shape>
            <v:shape id="_x0000_s1358" style="position:absolute;left:5781;top:4917;width:152;height:153" coordorigin="5781,4917" coordsize="152,153" path="m5806,4935l5793,4950,5785,4967,5781,4985,5782,5004,5787,5022,5798,5039,5803,5045,5820,5058,5838,5067,5858,5069,5868,5069,5887,5064,5905,5053,5920,5037,5929,5020,5933,5001,5932,4983,5927,4965,5917,4948,5912,4942,5897,4929,5880,4921,5862,4917,5843,4917,5825,4923,5808,4933,5806,4935xe" fillcolor="#e5e6e7" stroked="f">
              <v:path arrowok="t"/>
            </v:shape>
            <v:shape id="_x0000_s1357" style="position:absolute;left:5659;top:4755;width:151;height:152" coordorigin="5659,4755" coordsize="151,152" path="m5663,4854l5672,4871,5681,4882,5697,4896,5716,4904,5736,4907,5740,4906,5759,4903,5778,4894,5794,4878,5804,4862,5809,4844,5810,4826,5806,4807,5797,4790,5793,4784,5780,4770,5763,4760,5745,4755,5727,4755,5708,4759,5691,4767,5675,4783,5665,4799,5660,4817,5659,4835,5663,4854xe" fillcolor="#e5e6e7" stroked="f">
              <v:path arrowok="t"/>
            </v:shape>
            <v:shape id="_x0000_s1356" style="position:absolute;left:5549;top:4582;width:152;height:153" coordorigin="5549,4582" coordsize="152,153" path="m5551,4676l5559,4694,5570,4711,5587,4724,5605,4732,5626,4735,5639,4735,5652,4732,5664,4725,5681,4710,5692,4695,5698,4678,5700,4659,5698,4640,5690,4622,5686,4616,5674,4601,5658,4590,5641,4584,5622,4582,5604,4585,5586,4592,5568,4606,5557,4622,5551,4639,5549,4658,5551,4676xe" fillcolor="#e5e6e7" stroked="f">
              <v:path arrowok="t"/>
            </v:shape>
            <v:shape id="_x0000_s1355" style="position:absolute;left:5453;top:4403;width:151;height:153" coordorigin="5453,4403" coordsize="151,153" path="m5456,4454l5453,4472,5454,4491,5460,4510,5473,4531,5490,4544,5509,4553,5529,4556,5540,4556,5551,4553,5562,4548,5580,4535,5592,4521,5600,4504,5604,4485,5602,4466,5596,4448,5593,4442,5582,4426,5567,4414,5550,4406,5532,4403,5513,4404,5494,4410,5476,4422,5464,4437,5456,4454xe" fillcolor="#e5e6e7" stroked="f">
              <v:path arrowok="t"/>
            </v:shape>
            <v:shape id="_x0000_s1354" style="position:absolute;left:5370;top:4216;width:150;height:153" coordorigin="5370,4216" coordsize="150,153" path="m5376,4261l5371,4280,5370,4299,5375,4318,5378,4326,5390,4344,5407,4358,5426,4366,5446,4369,5455,4369,5465,4367,5474,4364,5492,4353,5505,4340,5515,4324,5520,4305,5520,4286,5516,4267,5504,4245,5490,4232,5474,4222,5456,4217,5437,4216,5417,4221,5416,4222,5399,4231,5385,4245,5376,4261xe" fillcolor="#e5e6e7" stroked="f">
              <v:path arrowok="t"/>
            </v:shape>
            <v:shape id="_x0000_s1353" style="position:absolute;left:5302;top:4024;width:151;height:154" coordorigin="5302,4024" coordsize="151,154" path="m5306,4125l5310,4134,5322,4152,5338,4166,5357,4174,5378,4177,5385,4177,5393,4176,5400,4174,5418,4166,5433,4153,5444,4138,5451,4120,5453,4100,5449,4080,5440,4059,5427,4044,5412,4032,5394,4026,5374,4024,5354,4027,5337,4035,5322,4048,5311,4063,5304,4081,5302,4101,5305,4121,5306,4125xe" fillcolor="#e5e6e7" stroked="f">
              <v:path arrowok="t"/>
            </v:shape>
            <v:shape id="_x0000_s1352" style="position:absolute;left:5249;top:3827;width:150;height:154" coordorigin="5249,3827" coordsize="150,154" path="m5250,3919l5256,3937,5268,3955,5284,3969,5303,3978,5324,3981,5330,3981,5335,3980,5341,3979,5358,3973,5374,3962,5387,3947,5395,3929,5399,3910,5397,3889,5391,3869,5379,3852,5365,3840,5347,3831,5327,3827,5307,3829,5290,3835,5274,3846,5261,3861,5252,3879,5249,3898,5250,3919xe" fillcolor="#e5e6e7" stroked="f">
              <v:path arrowok="t"/>
            </v:shape>
            <v:shape id="_x0000_s1351" style="position:absolute;left:5211;top:3628;width:149;height:153" coordorigin="5211,3628" coordsize="149,153" path="m5211,3713l5217,3736,5229,3754,5245,3769,5264,3778,5286,3781,5289,3781,5297,3780,5311,3777,5329,3767,5344,3753,5354,3736,5360,3716,5360,3695,5356,3676,5346,3658,5332,3643,5315,3633,5295,3628,5274,3628,5260,3632,5242,3641,5227,3655,5217,3673,5211,3692,5211,3713xe" fillcolor="#e5e6e7" stroked="f">
              <v:path arrowok="t"/>
            </v:shape>
            <v:shape id="_x0000_s1350" style="position:absolute;left:5188;top:3425;width:149;height:154" coordorigin="5188,3425" coordsize="149,154" path="m5188,3510l5194,3533,5205,3552,5221,3566,5241,3575,5263,3579,5265,3579,5280,3577,5300,3569,5316,3556,5329,3539,5336,3519,5337,3498,5337,3494,5336,3484,5328,3464,5316,3447,5299,3434,5279,3427,5257,3425,5247,3427,5226,3434,5210,3447,5197,3463,5189,3483,5188,3505,5188,3510xe" fillcolor="#e5e6e7" stroked="f">
              <v:path arrowok="t"/>
            </v:shape>
            <w10:wrap anchorx="page"/>
          </v:group>
        </w:pict>
      </w:r>
      <w:r>
        <w:pict w14:anchorId="5D3DFDC8">
          <v:group id="_x0000_s1331" style="position:absolute;left:0;text-align:left;margin-left:272.1pt;margin-top:171pt;width:111.5pt;height:118.1pt;z-index:-251670528;mso-position-horizontal-relative:page" coordorigin="5443,3420" coordsize="2231,2363">
            <v:shape id="_x0000_s1348" style="position:absolute;left:7515;top:5628;width:154;height:150" coordorigin="7515,5628" coordsize="154,150" path="m7516,5692l7515,5706,7519,5726,7528,5744,7542,5759,7559,5770,7579,5776,7583,5777,7586,5777,7594,5778,7613,5775,7633,5767,7649,5753,7661,5736,7668,5714,7669,5700,7665,5680,7656,5661,7643,5646,7626,5635,7605,5629,7600,5628,7586,5628,7566,5632,7548,5641,7533,5654,7522,5671,7516,5692xe" fillcolor="#e5e6e7" stroked="f">
              <v:path arrowok="t"/>
            </v:shape>
            <v:shape id="_x0000_s1347" style="position:absolute;left:7315;top:5590;width:154;height:151" coordorigin="7315,5590" coordsize="154,151" path="m7318,5685l7326,5703,7338,5718,7354,5730,7373,5737,7376,5738,7382,5739,7388,5740,7394,5740,7408,5739,7428,5732,7445,5720,7458,5703,7467,5683,7469,5665,7466,5646,7458,5627,7446,5612,7430,5600,7411,5593,7389,5590,7370,5592,7352,5600,7336,5612,7324,5628,7317,5648,7315,5665,7318,5685xe" fillcolor="#e5e6e7" stroked="f">
              <v:path arrowok="t"/>
            </v:shape>
            <v:shape id="_x0000_s1346" style="position:absolute;left:7119;top:5535;width:153;height:151" coordorigin="7119,5535" coordsize="153,151" path="m7178,5537l7160,5543,7144,5554,7131,5569,7122,5587,7119,5606,7121,5625,7127,5644,7138,5659,7153,5672,7171,5681,7174,5682,7182,5685,7190,5686,7198,5686,7206,5685,7226,5680,7244,5669,7259,5654,7269,5634,7272,5615,7271,5596,7265,5578,7254,5562,7239,5549,7221,5540,7197,5535,7178,5537xe" fillcolor="#e5e6e7" stroked="f">
              <v:path arrowok="t"/>
            </v:shape>
            <v:shape id="_x0000_s1345" style="position:absolute;left:6929;top:5464;width:152;height:151" coordorigin="6929,5464" coordsize="152,151" path="m6978,5609l6987,5613,6997,5615,7010,5615,7030,5611,7049,5602,7064,5588,7076,5569,7081,5549,7081,5530,7076,5511,7066,5495,7053,5481,7036,5471,7031,5469,7011,5464,6992,5465,6974,5470,6958,5479,6944,5493,6934,5510,6929,5530,6929,5549,6934,5568,6943,5584,6957,5598,6974,5608,6978,5609xe" fillcolor="#e5e6e7" stroked="f">
              <v:path arrowok="t"/>
            </v:shape>
            <v:shape id="_x0000_s1344" style="position:absolute;left:6745;top:5378;width:152;height:151" coordorigin="6745,5378" coordsize="152,151" path="m6784,5518l6787,5520,6799,5526,6811,5529,6822,5529,6840,5526,6859,5519,6876,5506,6889,5489,6896,5468,6897,5449,6894,5431,6886,5414,6874,5399,6858,5388,6852,5385,6834,5379,6815,5378,6796,5381,6779,5389,6765,5401,6753,5417,6746,5438,6745,5457,6748,5475,6756,5492,6768,5506,6784,5518xe" fillcolor="#e5e6e7" stroked="f">
              <v:path arrowok="t"/>
            </v:shape>
            <v:shape id="_x0000_s1343" style="position:absolute;left:6568;top:5275;width:153;height:152" coordorigin="6568,5275" coordsize="153,152" path="m6570,5330l6568,5349,6570,5367,6577,5385,6587,5400,6602,5413,6608,5416,6626,5424,6646,5427,6659,5426,6678,5420,6696,5408,6709,5392,6718,5371,6721,5352,6719,5334,6712,5317,6701,5301,6686,5289,6680,5285,6662,5278,6644,5275,6625,5277,6608,5284,6592,5295,6580,5310,6570,5330xe" fillcolor="#e5e6e7" stroked="f">
              <v:path arrowok="t"/>
            </v:shape>
            <v:shape id="_x0000_s1342" style="position:absolute;left:6401;top:5159;width:152;height:152" coordorigin="6401,5159" coordsize="152,152" path="m6434,5296l6440,5300,6459,5308,6479,5311,6486,5310,6505,5306,6523,5296,6539,5281,6549,5261,6553,5243,6553,5224,6548,5206,6538,5190,6524,5176,6519,5172,6501,5163,6483,5159,6464,5160,6446,5165,6430,5174,6416,5188,6405,5208,6401,5226,6402,5245,6407,5263,6416,5279,6430,5293,6434,5296xe" fillcolor="#e5e6e7" stroked="f">
              <v:path arrowok="t"/>
            </v:shape>
            <v:shape id="_x0000_s1341" style="position:absolute;left:6244;top:5029;width:152;height:152" coordorigin="6244,5029" coordsize="152,152" path="m6269,5159l6272,5162,6283,5170,6302,5178,6322,5181,6322,5181,6342,5178,6361,5170,6377,5156,6389,5139,6395,5121,6396,5102,6393,5083,6385,5066,6372,5051,6367,5047,6351,5036,6333,5030,6314,5029,6295,5032,6278,5041,6263,5054,6251,5072,6245,5090,6244,5108,6248,5127,6256,5144,6269,5159xe" fillcolor="#e5e6e7" stroked="f">
              <v:path arrowok="t"/>
            </v:shape>
            <v:shape id="_x0000_s1340" style="position:absolute;left:6098;top:4886;width:152;height:153" coordorigin="6098,4886" coordsize="152,153" path="m6175,4886l6156,4888,6138,4895,6122,4907,6109,4923,6101,4941,6098,4960,6100,4978,6107,4996,6119,5012,6137,5028,6156,5036,6176,5039,6191,5037,6210,5031,6227,5019,6240,5002,6248,4985,6251,4966,6249,4947,6242,4929,6231,4913,6227,4909,6211,4896,6193,4889,6175,4886xe" fillcolor="#e5e6e7" stroked="f">
              <v:path arrowok="t"/>
            </v:shape>
            <v:shape id="_x0000_s1339" style="position:absolute;left:5966;top:4732;width:151;height:152" coordorigin="5966,4732" coordsize="151,152" path="m5992,4750l5978,4764,5970,4781,5966,4799,5966,4818,5971,4836,5981,4853,5988,4861,6004,4874,6023,4882,6043,4885,6052,4884,6071,4879,6089,4869,6104,4852,6113,4835,6117,4817,6117,4798,6111,4780,6101,4763,6097,4758,6082,4745,6066,4737,6047,4732,6029,4733,6010,4738,5994,4748,5992,4750xe" fillcolor="#e5e6e7" stroked="f">
              <v:path arrowok="t"/>
            </v:shape>
            <v:shape id="_x0000_s1338" style="position:absolute;left:5846;top:4568;width:152;height:153" coordorigin="5846,4568" coordsize="152,153" path="m5849,4666l5858,4684,5867,4696,5883,4709,5902,4718,5923,4720,5925,4720,5945,4717,5963,4708,5980,4693,5990,4677,5996,4659,5997,4641,5994,4622,5985,4605,5980,4598,5967,4584,5951,4574,5933,4568,5915,4568,5896,4571,5879,4580,5862,4595,5852,4611,5847,4629,5846,4648,5849,4666xe" fillcolor="#e5e6e7" stroked="f">
              <v:path arrowok="t"/>
            </v:shape>
            <v:shape id="_x0000_s1337" style="position:absolute;left:5740;top:4393;width:152;height:153" coordorigin="5740,4393" coordsize="152,153" path="m5740,4467l5742,4486,5749,4504,5761,4522,5777,4535,5796,4544,5817,4546,5829,4546,5841,4543,5852,4537,5870,4524,5881,4509,5889,4491,5891,4473,5889,4454,5882,4436,5878,4429,5866,4414,5851,4403,5834,4396,5815,4393,5796,4395,5778,4402,5760,4416,5749,4431,5742,4449,5740,4467xe" fillcolor="#e5e6e7" stroked="f">
              <v:path arrowok="t"/>
            </v:shape>
            <v:shape id="_x0000_s1336" style="position:absolute;left:5649;top:4211;width:150;height:153" coordorigin="5649,4211" coordsize="150,153" path="m5657,4319l5670,4339,5686,4353,5705,4361,5725,4364,5735,4364,5746,4362,5755,4358,5774,4346,5787,4332,5795,4316,5800,4297,5799,4278,5794,4259,5791,4253,5780,4237,5766,4224,5749,4215,5731,4211,5712,4212,5693,4217,5675,4229,5662,4243,5654,4260,5649,4278,5650,4297,5656,4316,5657,4319xe" fillcolor="#e5e6e7" stroked="f">
              <v:path arrowok="t"/>
            </v:shape>
            <v:shape id="_x0000_s1335" style="position:absolute;left:5574;top:4021;width:151;height:153" coordorigin="5574,4021" coordsize="151,153" path="m5578,4120l5582,4131,5594,4149,5610,4163,5629,4172,5650,4175,5658,4175,5666,4173,5674,4171,5692,4162,5707,4149,5717,4133,5723,4114,5725,4095,5721,4075,5710,4054,5697,4039,5681,4029,5663,4023,5644,4021,5624,4025,5606,4034,5592,4047,5581,4063,5575,4081,5574,4101,5578,4120xe" fillcolor="#e5e6e7" stroked="f">
              <v:path arrowok="t"/>
            </v:shape>
            <v:shape id="_x0000_s1334" style="position:absolute;left:5515;top:3826;width:151;height:154" coordorigin="5515,3826" coordsize="151,154" path="m5519,3924l5523,3936,5534,3954,5551,3968,5570,3977,5591,3980,5597,3980,5604,3979,5610,3977,5627,3971,5643,3959,5655,3944,5663,3926,5666,3906,5663,3886,5656,3866,5644,3850,5629,3837,5611,3829,5592,3826,5572,3828,5555,3835,5539,3846,5526,3862,5518,3879,5515,3899,5517,3919,5519,3924xe" fillcolor="#e5e6e7" stroked="f">
              <v:path arrowok="t"/>
            </v:shape>
            <v:shape id="_x0000_s1333" style="position:absolute;left:5473;top:3627;width:149;height:153" coordorigin="5473,3627" coordsize="149,153" path="m5474,3714l5480,3736,5491,3754,5507,3768,5527,3777,5548,3781,5553,3781,5561,3779,5576,3775,5594,3765,5608,3751,5618,3734,5623,3714,5622,3693,5618,3675,5608,3657,5594,3643,5576,3633,5557,3627,5535,3628,5521,3632,5503,3642,5489,3656,5479,3673,5473,3693,5474,3714xe" fillcolor="#e5e6e7" stroked="f">
              <v:path arrowok="t"/>
            </v:shape>
            <v:shape id="_x0000_s1332" style="position:absolute;left:5448;top:3425;width:149;height:153" coordorigin="5448,3425" coordsize="149,153" path="m5448,3510l5454,3533,5465,3552,5481,3566,5501,3575,5523,3579,5525,3579,5540,3576,5560,3569,5576,3556,5589,3539,5596,3519,5597,3498,5597,3493,5595,3482,5587,3462,5575,3446,5558,3434,5538,3426,5516,3425,5505,3427,5485,3435,5469,3447,5457,3464,5449,3484,5448,3506,5448,3510xe" fillcolor="#e5e6e7" stroked="f">
              <v:path arrowok="t"/>
            </v:shape>
            <w10:wrap anchorx="page"/>
          </v:group>
        </w:pict>
      </w:r>
      <w:r>
        <w:pict w14:anchorId="2E3DD80B">
          <v:group id="_x0000_s1315" style="position:absolute;left:0;text-align:left;margin-left:285.15pt;margin-top:171pt;width:98.55pt;height:105pt;z-index:-251669504;mso-position-horizontal-relative:page" coordorigin="5703,3420" coordsize="1971,2101">
            <v:shape id="_x0000_s1330" style="position:absolute;left:7516;top:5365;width:154;height:150" coordorigin="7516,5365" coordsize="154,150" path="m7588,5365l7568,5369,7550,5378,7534,5391,7523,5408,7517,5428,7516,5443,7519,5463,7528,5481,7541,5496,7558,5508,7578,5514,7582,5515,7587,5515,7591,5516,7595,5516,7613,5513,7633,5505,7649,5492,7662,5474,7669,5453,7669,5438,7666,5418,7657,5400,7644,5385,7627,5373,7607,5367,7603,5366,7588,5365xe" fillcolor="#e5e6e7" stroked="f">
              <v:path arrowok="t"/>
            </v:shape>
            <v:shape id="_x0000_s1329" style="position:absolute;left:7317;top:5323;width:154;height:151" coordorigin="7317,5323" coordsize="154,151" path="m7317,5396l7319,5416,7326,5434,7338,5450,7353,5462,7372,5470,7377,5471,7383,5473,7389,5473,7396,5473,7408,5472,7428,5466,7446,5454,7459,5437,7468,5417,7470,5399,7468,5380,7460,5361,7448,5346,7433,5334,7414,5326,7393,5323,7373,5325,7355,5332,7339,5344,7327,5360,7319,5378,7317,5396xe" fillcolor="#e5e6e7" stroked="f">
              <v:path arrowok="t"/>
            </v:shape>
            <v:shape id="_x0000_s1328" style="position:absolute;left:7123;top:5262;width:153;height:151" coordorigin="7123,5262" coordsize="153,151" path="m7127,5311l7127,5311,7123,5331,7124,5350,7129,5368,7140,5384,7154,5398,7172,5407,7175,5408,7184,5411,7192,5413,7201,5413,7207,5413,7227,5408,7246,5398,7261,5383,7271,5364,7276,5344,7275,5325,7269,5307,7259,5291,7245,5277,7227,5268,7222,5266,7203,5262,7183,5263,7165,5269,7149,5279,7136,5293,7127,5311xe" fillcolor="#e5e6e7" stroked="f">
              <v:path arrowok="t"/>
            </v:shape>
            <v:shape id="_x0000_s1327" style="position:absolute;left:6935;top:5183;width:153;height:151" coordorigin="6935,5183" coordsize="153,151" path="m6939,5283l6948,5300,6961,5314,6977,5325,6981,5327,6992,5332,7003,5334,7013,5334,7034,5331,7053,5323,7069,5309,7081,5291,7087,5270,7088,5251,7083,5233,7075,5216,7062,5202,7045,5191,7040,5189,7021,5184,7002,5183,6984,5187,6967,5196,6953,5208,6942,5225,6936,5246,6935,5265,6939,5283xe" fillcolor="#e5e6e7" stroked="f">
              <v:path arrowok="t"/>
            </v:shape>
            <v:shape id="_x0000_s1326" style="position:absolute;left:6755;top:5086;width:153;height:152" coordorigin="6755,5086" coordsize="153,152" path="m6758,5180l6765,5198,6776,5213,6792,5225,6808,5235,6821,5238,6834,5238,6848,5236,6868,5230,6885,5218,6898,5201,6907,5180,6908,5161,6906,5143,6899,5126,6887,5111,6872,5099,6866,5095,6848,5088,6829,5086,6811,5089,6793,5096,6778,5107,6766,5122,6757,5143,6755,5162,6758,5180xe" fillcolor="#e5e6e7" stroked="f">
              <v:path arrowok="t"/>
            </v:shape>
            <v:shape id="_x0000_s1325" style="position:absolute;left:6587;top:4974;width:151;height:150" coordorigin="6587,4974" coordsize="151,150" path="m6618,5110l6625,5114,6643,5122,6663,5125,6670,5124,6690,5120,6708,5110,6723,5095,6734,5076,6738,5057,6737,5038,6732,5021,6723,5004,6709,4991,6704,4987,6686,4978,6668,4974,6649,4975,6631,4980,6615,4990,6601,5004,6591,5023,6587,5042,6587,5060,6592,5078,6602,5094,6616,5108,6618,5110xe" fillcolor="#e5e6e7" stroked="f">
              <v:path arrowok="t"/>
            </v:shape>
            <v:shape id="_x0000_s1324" style="position:absolute;left:6428;top:4845;width:152;height:152" coordorigin="6428,4845" coordsize="152,152" path="m6453,4976l6456,4979,6467,4987,6486,4995,6505,4997,6507,4997,6527,4994,6545,4986,6561,4972,6573,4954,6579,4936,6580,4917,6576,4899,6568,4882,6555,4867,6550,4863,6534,4852,6516,4846,6497,4845,6479,4849,6461,4857,6446,4870,6434,4888,6429,4906,6428,4925,6431,4944,6440,4961,6453,4976xe" fillcolor="#e5e6e7" stroked="f">
              <v:path arrowok="t"/>
            </v:shape>
            <v:shape id="_x0000_s1323" style="position:absolute;left:6282;top:4703;width:152;height:153" coordorigin="6282,4703" coordsize="152,153" path="m6358,4703l6339,4705,6321,4712,6305,4723,6292,4740,6285,4757,6282,4776,6284,4795,6291,4813,6302,4829,6321,4845,6339,4853,6359,4855,6374,4854,6393,4847,6410,4836,6424,4819,6431,4801,6434,4783,6432,4764,6426,4746,6414,4730,6410,4725,6394,4713,6377,4706,6358,4703xe" fillcolor="#e5e6e7" stroked="f">
              <v:path arrowok="t"/>
            </v:shape>
            <v:shape id="_x0000_s1322" style="position:absolute;left:6150;top:4548;width:151;height:152" coordorigin="6150,4548" coordsize="151,152" path="m6177,4565l6164,4579,6155,4596,6150,4614,6151,4632,6156,4651,6165,4668,6172,4676,6188,4689,6207,4698,6227,4700,6236,4700,6255,4695,6273,4685,6289,4668,6297,4652,6302,4634,6301,4615,6296,4597,6286,4580,6282,4574,6268,4561,6251,4552,6233,4548,6215,4548,6196,4553,6179,4563,6177,4565xe" fillcolor="#e5e6e7" stroked="f">
              <v:path arrowok="t"/>
            </v:shape>
            <v:shape id="_x0000_s1321" style="position:absolute;left:6033;top:4381;width:152;height:152" coordorigin="6033,4381" coordsize="152,152" path="m6037,4477l6045,4495,6055,4509,6071,4523,6090,4531,6110,4534,6111,4534,6131,4531,6150,4522,6167,4508,6177,4492,6183,4474,6185,4456,6182,4437,6174,4419,6170,4413,6157,4399,6141,4389,6123,4383,6105,4381,6086,4384,6068,4393,6051,4407,6041,4423,6035,4440,6033,4459,6037,4477xe" fillcolor="#e5e6e7" stroked="f">
              <v:path arrowok="t"/>
            </v:shape>
            <v:shape id="_x0000_s1320" style="position:absolute;left:5933;top:4203;width:151;height:153" coordorigin="5933,4203" coordsize="151,153" path="m5936,4256l5933,4275,5934,4294,5941,4312,5954,4332,5970,4345,5989,4354,6009,4357,6021,4357,6032,4354,6043,4349,6061,4336,6073,4321,6081,4304,6084,4286,6083,4267,6076,4248,6073,4242,6061,4226,6046,4214,6029,4207,6011,4203,5992,4205,5973,4212,5955,4225,5943,4239,5936,4256xe" fillcolor="#e5e6e7" stroked="f">
              <v:path arrowok="t"/>
            </v:shape>
            <v:shape id="_x0000_s1319" style="position:absolute;left:5849;top:4018;width:150;height:153" coordorigin="5849,4018" coordsize="150,153" path="m5855,4063l5850,4081,5849,4100,5854,4120,5858,4128,5869,4146,5886,4159,5905,4168,5925,4171,5935,4171,5944,4169,5953,4166,5971,4155,5985,4142,5994,4125,5999,4107,6000,4088,5995,4068,5983,4047,5969,4033,5953,4024,5935,4018,5916,4018,5896,4023,5895,4023,5878,4033,5865,4047,5855,4063xe" fillcolor="#e5e6e7" stroked="f">
              <v:path arrowok="t"/>
            </v:shape>
            <v:shape id="_x0000_s1318" style="position:absolute;left:5783;top:3825;width:151;height:154" coordorigin="5783,3825" coordsize="151,154" path="m5787,3924l5791,3934,5803,3953,5819,3966,5838,3975,5859,3978,5866,3978,5873,3977,5880,3975,5897,3968,5913,3956,5924,3940,5932,3922,5934,3903,5931,3883,5923,3862,5911,3846,5895,3834,5877,3827,5858,3825,5838,3828,5820,3835,5805,3847,5793,3863,5786,3880,5783,3900,5786,3920,5787,3924xe" fillcolor="#e5e6e7" stroked="f">
              <v:path arrowok="t"/>
            </v:shape>
            <v:shape id="_x0000_s1317" style="position:absolute;left:5737;top:3627;width:150;height:153" coordorigin="5737,3627" coordsize="150,153" path="m5738,3715l5743,3736,5755,3754,5771,3768,5790,3777,5812,3780,5816,3780,5825,3779,5840,3774,5858,3764,5872,3750,5882,3732,5886,3713,5885,3692,5880,3672,5869,3655,5855,3641,5838,3631,5818,3627,5797,3628,5782,3632,5764,3643,5751,3657,5741,3675,5737,3694,5738,3715xe" fillcolor="#e5e6e7" stroked="f">
              <v:path arrowok="t"/>
            </v:shape>
            <v:shape id="_x0000_s1316" style="position:absolute;left:5708;top:3425;width:149;height:153" coordorigin="5708,3425" coordsize="149,153" path="m5709,3510l5714,3533,5726,3552,5742,3566,5761,3575,5783,3578,5785,3578,5801,3576,5821,3568,5837,3555,5849,3539,5856,3519,5858,3497,5857,3493,5855,3481,5847,3461,5834,3445,5817,3433,5797,3426,5776,3425,5764,3427,5744,3435,5728,3448,5716,3465,5709,3485,5708,3507,5709,3510xe" fillcolor="#e5e6e7" stroked="f">
              <v:path arrowok="t"/>
            </v:shape>
            <w10:wrap anchorx="page"/>
          </v:group>
        </w:pict>
      </w:r>
      <w:r>
        <w:pict w14:anchorId="1595F78A">
          <v:group id="_x0000_s1301" style="position:absolute;left:0;text-align:left;margin-left:298.15pt;margin-top:171pt;width:85.55pt;height:91.85pt;z-index:-251668480;mso-position-horizontal-relative:page" coordorigin="5964,3420" coordsize="1711,1837">
            <v:shape id="_x0000_s1314" style="position:absolute;left:7517;top:5102;width:154;height:150" coordorigin="7517,5102" coordsize="154,150" path="m7590,5102l7569,5106,7551,5114,7536,5127,7525,5143,7518,5163,7517,5179,7520,5199,7528,5217,7541,5232,7558,5244,7577,5250,7582,5251,7587,5252,7591,5253,7596,5253,7613,5251,7633,5243,7649,5230,7662,5212,7669,5191,7670,5176,7667,5155,7658,5137,7645,5122,7628,5111,7609,5104,7605,5104,7590,5102xe" fillcolor="#e5e6e7" stroked="f">
              <v:path arrowok="t"/>
            </v:shape>
            <v:shape id="_x0000_s1313" style="position:absolute;left:7319;top:5054;width:153;height:151" coordorigin="7319,5054" coordsize="153,151" path="m7377,5056l7359,5063,7343,5074,7330,5089,7322,5107,7319,5126,7320,5145,7327,5164,7338,5179,7353,5192,7372,5200,7376,5202,7383,5204,7390,5205,7397,5205,7408,5204,7428,5198,7446,5187,7460,5171,7469,5151,7472,5132,7470,5113,7463,5095,7452,5079,7437,5067,7418,5058,7396,5054,7377,5056xe" fillcolor="#e5e6e7" stroked="f">
              <v:path arrowok="t"/>
            </v:shape>
            <v:shape id="_x0000_s1312" style="position:absolute;left:7127;top:4985;width:152;height:151" coordorigin="7127,4985" coordsize="152,151" path="m7176,5130l7186,5134,7196,5136,7208,5136,7229,5132,7248,5123,7263,5109,7274,5090,7280,5070,7280,5051,7275,5033,7265,5016,7252,5002,7235,4992,7229,4990,7210,4985,7191,4986,7173,4991,7157,5000,7143,5014,7133,5031,7127,5051,7128,5070,7133,5089,7142,5105,7156,5119,7173,5129,7176,5130xe" fillcolor="#e5e6e7" stroked="f">
              <v:path arrowok="t"/>
            </v:shape>
            <v:shape id="_x0000_s1311" style="position:absolute;left:6944;top:4896;width:153;height:151" coordorigin="6944,4896" coordsize="153,151" path="m6983,5036l6986,5038,6997,5044,7010,5047,7022,5047,7038,5046,7057,5039,7074,5026,7088,5009,7095,4988,7097,4969,7094,4951,7086,4934,7075,4919,7059,4907,7052,4904,7034,4897,7015,4896,6997,4899,6980,4907,6965,4919,6953,4934,6945,4955,6944,4974,6947,4993,6955,5010,6967,5024,6983,5036xe" fillcolor="#e5e6e7" stroked="f">
              <v:path arrowok="t"/>
            </v:shape>
            <v:shape id="_x0000_s1310" style="position:absolute;left:6772;top:4788;width:153;height:152" coordorigin="6772,4788" coordsize="153,152" path="m6772,4858l6773,4876,6779,4894,6789,4910,6803,4923,6811,4929,6830,4937,6849,4939,6859,4939,6878,4934,6896,4923,6911,4908,6921,4888,6924,4869,6923,4850,6917,4833,6907,4817,6893,4804,6887,4799,6869,4791,6851,4788,6832,4789,6814,4795,6798,4805,6785,4819,6775,4839,6772,4858xe" fillcolor="#e5e6e7" stroked="f">
              <v:path arrowok="t"/>
            </v:shape>
            <v:shape id="_x0000_s1309" style="position:absolute;left:6612;top:4662;width:152;height:152" coordorigin="6612,4662" coordsize="152,152" path="m6637,4793l6639,4795,6651,4803,6669,4811,6689,4814,6690,4814,6710,4811,6729,4803,6745,4789,6757,4771,6763,4753,6764,4734,6760,4715,6752,4698,6739,4683,6734,4679,6718,4669,6699,4663,6680,4662,6662,4666,6645,4675,6630,4688,6618,4705,6613,4724,6612,4742,6615,4761,6624,4778,6637,4793xe" fillcolor="#e5e6e7" stroked="f">
              <v:path arrowok="t"/>
            </v:shape>
            <v:shape id="_x0000_s1308" style="position:absolute;left:6465;top:4520;width:152;height:153" coordorigin="6465,4520" coordsize="152,153" path="m6543,4672l6558,4671,6577,4664,6594,4652,6607,4635,6615,4618,6618,4599,6616,4580,6609,4562,6597,4546,6594,4542,6579,4530,6561,4522,6542,4520,6524,4521,6506,4528,6489,4539,6476,4556,6468,4573,6465,4592,6467,4611,6474,4629,6485,4645,6504,4661,6523,4669,6543,4672xe" fillcolor="#e5e6e7" stroked="f">
              <v:path arrowok="t"/>
            </v:shape>
            <v:shape id="_x0000_s1307" style="position:absolute;left:6336;top:4363;width:151;height:152" coordorigin="6336,4363" coordsize="151,152" path="m6340,4465l6350,4482,6357,4491,6374,4505,6392,4513,6413,4516,6420,4515,6439,4511,6457,4501,6473,4485,6482,4468,6487,4450,6487,4431,6482,4413,6472,4396,6468,4391,6454,4377,6438,4368,6420,4363,6401,4363,6383,4368,6366,4377,6350,4393,6341,4410,6336,4428,6336,4446,6340,4465xe" fillcolor="#e5e6e7" stroked="f">
              <v:path arrowok="t"/>
            </v:shape>
            <v:shape id="_x0000_s1306" style="position:absolute;left:6222;top:4193;width:152;height:153" coordorigin="6222,4193" coordsize="152,153" path="m6225,4288l6233,4306,6244,4322,6260,4335,6279,4343,6299,4346,6312,4346,6326,4343,6338,4336,6355,4321,6366,4306,6372,4288,6374,4270,6371,4251,6364,4233,6360,4227,6347,4212,6332,4202,6315,4195,6296,4193,6277,4196,6259,4203,6242,4218,6231,4233,6224,4250,6222,4269,6225,4288xe" fillcolor="#e5e6e7" stroked="f">
              <v:path arrowok="t"/>
            </v:shape>
            <v:shape id="_x0000_s1305" style="position:absolute;left:6129;top:4013;width:151;height:153" coordorigin="6129,4013" coordsize="151,153" path="m6137,4122l6149,4141,6165,4154,6184,4163,6205,4166,6215,4166,6226,4163,6236,4159,6254,4147,6267,4133,6275,4116,6279,4098,6279,4079,6273,4060,6270,4054,6259,4038,6245,4025,6228,4017,6210,4013,6191,4013,6172,4019,6154,4031,6141,4045,6133,4062,6129,4080,6129,4099,6135,4118,6137,4122xe" fillcolor="#e5e6e7" stroked="f">
              <v:path arrowok="t"/>
            </v:shape>
            <v:shape id="_x0000_s1304" style="position:absolute;left:6054;top:3823;width:151;height:153" coordorigin="6054,3823" coordsize="151,153" path="m6058,3921l6062,3933,6074,3951,6090,3964,6109,3973,6130,3976,6138,3976,6146,3975,6154,3972,6172,3963,6186,3951,6197,3935,6203,3917,6205,3897,6201,3877,6191,3856,6179,3841,6163,3831,6145,3824,6125,3823,6105,3826,6088,3835,6073,3848,6062,3863,6056,3882,6054,3901,6058,3921xe" fillcolor="#e5e6e7" stroked="f">
              <v:path arrowok="t"/>
            </v:shape>
            <v:shape id="_x0000_s1303" style="position:absolute;left:6001;top:3626;width:150;height:153" coordorigin="6001,3626" coordsize="150,153" path="m6002,3716l6008,3735,6020,3754,6036,3768,6055,3776,6076,3780,6082,3780,6087,3779,6093,3778,6109,3772,6125,3761,6138,3746,6147,3729,6151,3709,6149,3688,6143,3669,6132,3652,6118,3639,6100,3630,6080,3626,6060,3628,6044,3633,6027,3644,6014,3658,6005,3676,6001,3696,6002,3716xe" fillcolor="#e5e6e7" stroked="f">
              <v:path arrowok="t"/>
            </v:shape>
            <v:shape id="_x0000_s1302" style="position:absolute;left:5969;top:3425;width:149;height:153" coordorigin="5969,3425" coordsize="149,153" path="m5969,3507l5975,3533,5986,3552,6002,3566,6022,3575,6044,3578,6046,3578,6052,3578,6064,3576,6084,3567,6099,3554,6111,3537,6117,3517,6118,3495,6118,3492,6115,3479,6107,3460,6094,3444,6077,3433,6057,3426,6035,3425,6023,3427,6004,3436,5988,3449,5976,3466,5970,3486,5969,3507xe" fillcolor="#e5e6e7" stroked="f">
              <v:path arrowok="t"/>
            </v:shape>
            <w10:wrap anchorx="page"/>
          </v:group>
        </w:pict>
      </w:r>
      <w:r>
        <w:pict w14:anchorId="35461EEF">
          <v:group id="_x0000_s1289" style="position:absolute;left:0;text-align:left;margin-left:311.2pt;margin-top:171pt;width:72.55pt;height:78.65pt;z-index:-251667456;mso-position-horizontal-relative:page" coordorigin="6225,3420" coordsize="1451,1573">
            <v:shape id="_x0000_s1300" style="position:absolute;left:7517;top:4838;width:154;height:150" coordorigin="7517,4838" coordsize="154,150" path="m7519,4897l7517,4914,7520,4934,7528,4952,7541,4967,7557,4979,7576,4986,7580,4986,7585,4988,7591,4988,7596,4988,7611,4987,7631,4980,7648,4968,7661,4951,7669,4930,7671,4913,7668,4893,7660,4875,7648,4860,7632,4848,7613,4841,7591,4838,7571,4841,7553,4849,7538,4861,7526,4877,7519,4897xe" fillcolor="#e5e6e7" stroked="f">
              <v:path arrowok="t"/>
            </v:shape>
            <v:shape id="_x0000_s1299" style="position:absolute;left:7322;top:4782;width:153;height:151" coordorigin="7322,4782" coordsize="153,151" path="m7372,4928l7375,4929,7383,4932,7392,4933,7400,4933,7407,4933,7427,4928,7445,4918,7460,4903,7470,4884,7475,4864,7474,4844,7468,4826,7457,4810,7443,4797,7425,4788,7401,4782,7382,4784,7364,4790,7348,4800,7335,4815,7326,4832,7322,4852,7323,4872,7329,4890,7339,4906,7354,4919,7372,4928xe" fillcolor="#e5e6e7" stroked="f">
              <v:path arrowok="t"/>
            </v:shape>
            <v:shape id="_x0000_s1298" style="position:absolute;left:7134;top:4703;width:153;height:151" coordorigin="7134,4703" coordsize="153,151" path="m7175,4844l7179,4846,7190,4852,7201,4854,7212,4854,7232,4852,7251,4844,7267,4830,7279,4813,7286,4792,7287,4773,7283,4754,7274,4738,7262,4723,7246,4712,7240,4710,7221,4704,7202,4703,7184,4707,7167,4715,7153,4728,7142,4744,7135,4765,7134,4784,7138,4802,7146,4819,7159,4833,7175,4844xe" fillcolor="#e5e6e7" stroked="f">
              <v:path arrowok="t"/>
            </v:shape>
            <v:shape id="_x0000_s1297" style="position:absolute;left:6958;top:4601;width:153;height:152" coordorigin="6958,4601" coordsize="153,152" path="m6960,4655l6958,4673,6959,4692,6966,4709,6976,4725,6991,4738,6997,4742,7016,4750,7036,4753,7047,4752,7066,4746,7084,4735,7098,4719,7108,4699,7111,4680,7109,4661,7102,4644,7092,4628,7077,4616,7071,4611,7053,4604,7034,4601,7016,4603,6998,4609,6983,4620,6970,4634,6960,4655xe" fillcolor="#e5e6e7" stroked="f">
              <v:path arrowok="t"/>
            </v:shape>
            <v:shape id="_x0000_s1296" style="position:absolute;left:6796;top:4479;width:152;height:151" coordorigin="6796,4479" coordsize="152,151" path="m6821,4609l6824,4612,6835,4620,6853,4628,6873,4630,6875,4630,6895,4627,6914,4618,6930,4604,6941,4586,6947,4568,6948,4549,6944,4531,6935,4514,6922,4499,6918,4495,6901,4485,6883,4480,6864,4479,6846,4483,6828,4491,6814,4504,6802,4522,6797,4540,6796,4559,6799,4578,6808,4595,6821,4609xe" fillcolor="#e5e6e7" stroked="f">
              <v:path arrowok="t"/>
            </v:shape>
            <v:shape id="_x0000_s1295" style="position:absolute;left:6649;top:4336;width:152;height:153" coordorigin="6649,4336" coordsize="152,153" path="m6649,4408l6651,4427,6657,4445,6668,4461,6688,4478,6707,4486,6726,4489,6741,4487,6760,4481,6777,4469,6791,4452,6798,4435,6801,4416,6799,4397,6793,4380,6781,4363,6778,4359,6762,4347,6745,4339,6726,4336,6707,4338,6689,4344,6673,4356,6660,4372,6652,4390,6649,4408xe" fillcolor="#e5e6e7" stroked="f">
              <v:path arrowok="t"/>
            </v:shape>
            <v:shape id="_x0000_s1294" style="position:absolute;left:6521;top:4178;width:151;height:153" coordorigin="6521,4178" coordsize="151,153" path="m6538,4300l6543,4306,6559,4320,6578,4328,6598,4330,6604,4330,6624,4326,6642,4316,6658,4300,6667,4284,6672,4266,6673,4247,6668,4229,6659,4212,6655,4207,6641,4193,6625,4183,6607,4178,6588,4178,6570,4182,6553,4191,6536,4207,6527,4223,6522,4241,6521,4260,6526,4278,6535,4295,6538,4300xe" fillcolor="#e5e6e7" stroked="f">
              <v:path arrowok="t"/>
            </v:shape>
            <v:shape id="_x0000_s1293" style="position:absolute;left:6414;top:4004;width:152;height:153" coordorigin="6414,4004" coordsize="152,153" path="m6414,4077l6416,4096,6423,4115,6435,4133,6451,4146,6470,4155,6490,4158,6503,4158,6515,4155,6526,4148,6544,4135,6555,4120,6562,4103,6565,4084,6563,4065,6556,4047,6553,4041,6541,4026,6526,4014,6508,4007,6490,4004,6471,4006,6453,4013,6435,4027,6424,4042,6416,4059,6414,4077xe" fillcolor="#e5e6e7" stroked="f">
              <v:path arrowok="t"/>
            </v:shape>
            <v:shape id="_x0000_s1292" style="position:absolute;left:6329;top:3820;width:150;height:153" coordorigin="6329,3820" coordsize="150,153" path="m6334,3864l6329,3882,6329,3902,6333,3921,6337,3930,6349,3948,6365,3961,6384,3970,6405,3973,6414,3973,6423,3971,6432,3967,6450,3957,6464,3944,6473,3927,6479,3909,6479,3890,6474,3870,6463,3849,6449,3835,6433,3825,6415,3820,6395,3820,6376,3824,6375,3825,6358,3834,6344,3848,6334,3864xe" fillcolor="#e5e6e7" stroked="f">
              <v:path arrowok="t"/>
            </v:shape>
            <v:shape id="_x0000_s1291" style="position:absolute;left:6267;top:3625;width:151;height:154" coordorigin="6267,3625" coordsize="151,154" path="m6270,3722l6274,3735,6286,3753,6302,3767,6321,3775,6342,3779,6348,3779,6355,3778,6361,3776,6377,3770,6394,3758,6406,3743,6414,3725,6417,3706,6415,3685,6407,3665,6396,3649,6381,3636,6363,3628,6343,3625,6323,3627,6306,3634,6290,3645,6278,3660,6270,3678,6267,3698,6269,3718,6270,3722xe" fillcolor="#e5e6e7" stroked="f">
              <v:path arrowok="t"/>
            </v:shape>
            <v:shape id="_x0000_s1290" style="position:absolute;left:6230;top:3425;width:149;height:153" coordorigin="6230,3425" coordsize="149,153" path="m6230,3513l6236,3533,6247,3552,6263,3566,6283,3575,6305,3578,6308,3578,6314,3578,6327,3575,6346,3566,6361,3553,6372,3536,6378,3516,6379,3494,6378,3490,6376,3477,6367,3458,6353,3443,6336,3432,6316,3426,6295,3425,6282,3428,6263,3437,6248,3450,6237,3467,6230,3487,6230,3509,6230,3513xe" fillcolor="#e5e6e7" stroked="f">
              <v:path arrowok="t"/>
            </v:shape>
            <w10:wrap anchorx="page"/>
          </v:group>
        </w:pict>
      </w:r>
      <w:r>
        <w:pict w14:anchorId="5E1D7A55">
          <v:group id="_x0000_s1279" style="position:absolute;left:0;text-align:left;margin-left:324.3pt;margin-top:171pt;width:59.45pt;height:65.3pt;z-index:-251666432;mso-position-horizontal-relative:page" coordorigin="6487,3420" coordsize="1189,1307">
            <v:shape id="_x0000_s1288" style="position:absolute;left:7518;top:4572;width:153;height:150" coordorigin="7518,4572" coordsize="153,150" path="m7518,4645l7521,4665,7528,4683,7539,4699,7555,4711,7574,4719,7576,4719,7583,4721,7589,4722,7596,4722,7608,4721,7628,4714,7646,4703,7660,4687,7668,4666,7671,4649,7669,4629,7662,4611,7650,4595,7635,4583,7616,4575,7594,4572,7574,4574,7556,4581,7541,4593,7529,4608,7521,4627,7518,4645xe" fillcolor="#e5e6e7" stroked="f">
              <v:path arrowok="t"/>
            </v:shape>
            <v:shape id="_x0000_s1287" style="position:absolute;left:7326;top:4506;width:152;height:151" coordorigin="7326,4506" coordsize="152,151" path="m7326,4572l7326,4591,7331,4610,7341,4626,7354,4640,7371,4650,7374,4651,7384,4655,7394,4657,7406,4657,7427,4653,7445,4645,7461,4631,7473,4612,7478,4591,7478,4572,7473,4554,7464,4538,7451,4524,7434,4514,7429,4512,7409,4506,7389,4507,7371,4512,7355,4521,7341,4534,7331,4552,7331,4553,7326,4572xe" fillcolor="#e5e6e7" stroked="f">
              <v:path arrowok="t"/>
            </v:shape>
            <v:shape id="_x0000_s1286" style="position:absolute;left:7145;top:4413;width:153;height:151" coordorigin="7145,4413" coordsize="153,151" path="m7147,4506l7154,4524,7165,4539,7180,4551,7183,4553,7184,4554,7203,4562,7223,4564,7236,4563,7255,4557,7273,4545,7286,4529,7295,4508,7298,4490,7295,4471,7288,4454,7277,4438,7262,4426,7256,4422,7238,4415,7219,4413,7200,4415,7183,4422,7168,4434,7156,4449,7147,4469,7145,4488,7147,4506xe" fillcolor="#e5e6e7" stroked="f">
              <v:path arrowok="t"/>
            </v:shape>
            <v:shape id="_x0000_s1285" style="position:absolute;left:6979;top:4294;width:152;height:152" coordorigin="6979,4294" coordsize="152,152" path="m7006,4426l7010,4429,7018,4435,7037,4444,7057,4446,7061,4446,7081,4442,7099,4433,7115,4419,7126,4400,7131,4382,7131,4363,7127,4345,7118,4328,7104,4314,7100,4310,7083,4300,7065,4295,7046,4294,7028,4299,7011,4307,6996,4321,6985,4339,6980,4358,6979,4376,6984,4395,6992,4412,7006,4426xe" fillcolor="#e5e6e7" stroked="f">
              <v:path arrowok="t"/>
            </v:shape>
            <v:shape id="_x0000_s1284" style="position:absolute;left:6832;top:4153;width:152;height:153" coordorigin="6832,4153" coordsize="152,153" path="m6856,4173l6843,4188,6836,4205,6832,4224,6834,4243,6840,4261,6851,4277,6855,4281,6871,4294,6890,4303,6910,4305,6924,4304,6943,4297,6960,4286,6974,4269,6982,4252,6985,4233,6983,4214,6976,4196,6965,4180,6962,4176,6946,4164,6929,4156,6910,4153,6892,4154,6874,4160,6857,4172,6856,4173xe" fillcolor="#e5e6e7" stroked="f">
              <v:path arrowok="t"/>
            </v:shape>
            <v:shape id="_x0000_s1283" style="position:absolute;left:6708;top:3992;width:152;height:153" coordorigin="6708,3992" coordsize="152,153" path="m6712,4090l6720,4108,6730,4120,6746,4133,6765,4142,6785,4144,6788,4144,6807,4141,6826,4132,6843,4117,6853,4101,6858,4083,6859,4065,6856,4046,6847,4028,6843,4022,6829,4008,6813,3998,6796,3993,6777,3992,6758,3995,6741,4004,6724,4019,6714,4035,6709,4053,6708,4072,6712,4090xe" fillcolor="#e5e6e7" stroked="f">
              <v:path arrowok="t"/>
            </v:shape>
            <v:shape id="_x0000_s1282" style="position:absolute;left:6608;top:3814;width:151;height:153" coordorigin="6608,3814" coordsize="151,153" path="m6615,3920l6629,3942,6645,3956,6664,3964,6684,3967,6695,3967,6706,3965,6717,3960,6735,3947,6747,3933,6755,3916,6759,3898,6758,3879,6752,3860,6749,3855,6738,3839,6724,3826,6707,3818,6689,3814,6670,3815,6651,3821,6633,3833,6620,3847,6612,3864,6608,3882,6609,3901,6615,3920xe" fillcolor="#e5e6e7" stroked="f">
              <v:path arrowok="t"/>
            </v:shape>
            <v:shape id="_x0000_s1281" style="position:absolute;left:6535;top:3623;width:151;height:153" coordorigin="6535,3623" coordsize="151,153" path="m6539,3722l6543,3733,6555,3751,6571,3764,6590,3773,6611,3776,6618,3776,6625,3775,6632,3773,6649,3765,6665,3753,6676,3738,6683,3720,6686,3701,6683,3681,6674,3659,6661,3644,6646,3633,6628,3626,6608,3623,6588,3627,6571,3634,6556,3647,6544,3662,6537,3680,6535,3700,6538,3720,6539,3722xe" fillcolor="#e5e6e7" stroked="f">
              <v:path arrowok="t"/>
            </v:shape>
            <v:shape id="_x0000_s1280" style="position:absolute;left:6492;top:3425;width:149;height:153" coordorigin="6492,3425" coordsize="149,153" path="m6492,3510l6498,3533,6509,3552,6525,3566,6544,3575,6566,3578,6570,3578,6577,3577,6591,3574,6610,3564,6624,3551,6635,3533,6640,3514,6640,3492,6636,3475,6627,3456,6613,3441,6596,3431,6576,3425,6555,3425,6541,3429,6522,3438,6508,3452,6497,3469,6492,3489,6492,3510xe" fillcolor="#e5e6e7" stroked="f">
              <v:path arrowok="t"/>
            </v:shape>
            <w10:wrap anchorx="page"/>
          </v:group>
        </w:pict>
      </w:r>
      <w:r>
        <w:pict w14:anchorId="2BEB01F8">
          <v:group id="_x0000_s1271" style="position:absolute;left:0;text-align:left;margin-left:337.4pt;margin-top:170.95pt;width:46.45pt;height:51.9pt;z-index:-251665408;mso-position-horizontal-relative:page" coordorigin="6749,3420" coordsize="929,1038">
            <v:shape id="_x0000_s1278" style="position:absolute;left:7520;top:4302;width:153;height:151" coordorigin="7520,4302" coordsize="153,151" path="m7579,4304l7561,4310,7545,4321,7532,4336,7523,4354,7520,4373,7522,4393,7528,4411,7539,4427,7554,4439,7572,4448,7575,4449,7583,4452,7591,4453,7599,4453,7607,4452,7627,4447,7645,4437,7660,4421,7670,4402,7673,4382,7672,4363,7666,4345,7655,4329,7640,4316,7622,4307,7617,4306,7598,4302,7579,4304xe" fillcolor="#e5e6e7" stroked="f">
              <v:path arrowok="t"/>
            </v:shape>
            <v:shape id="_x0000_s1277" style="position:absolute;left:7333;top:4222;width:153;height:151" coordorigin="7333,4222" coordsize="153,151" path="m7372,4363l7375,4364,7387,4370,7399,4373,7411,4373,7428,4372,7447,4364,7464,4352,7477,4335,7484,4313,7486,4295,7483,4276,7475,4259,7463,4245,7447,4233,7440,4229,7422,4223,7403,4222,7384,4226,7368,4233,7353,4246,7342,4261,7334,4283,7333,4301,7336,4320,7344,4337,7356,4351,7372,4363xe" fillcolor="#e5e6e7" stroked="f">
              <v:path arrowok="t"/>
            </v:shape>
            <v:shape id="_x0000_s1276" style="position:absolute;left:7164;top:4111;width:151;height:151" coordorigin="7164,4111" coordsize="151,151" path="m7168,4212l7177,4229,7191,4243,7202,4251,7221,4259,7241,4262,7246,4262,7265,4258,7284,4248,7299,4234,7310,4215,7315,4196,7315,4178,7311,4160,7301,4143,7288,4129,7283,4125,7266,4115,7247,4111,7229,4111,7210,4115,7194,4125,7180,4138,7169,4157,7164,4175,7164,4194,7168,4212xe" fillcolor="#e5e6e7" stroked="f">
              <v:path arrowok="t"/>
            </v:shape>
            <v:shape id="_x0000_s1275" style="position:absolute;left:7016;top:3969;width:152;height:153" coordorigin="7016,3969" coordsize="152,153" path="m7040,3989l7027,4004,7019,4021,7016,4040,7017,4059,7023,4077,7034,4093,7038,4097,7055,4111,7073,4119,7093,4121,7106,4120,7125,4114,7142,4103,7157,4087,7165,4069,7168,4051,7167,4032,7161,4014,7150,3998,7145,3993,7130,3980,7113,3972,7094,3969,7076,3970,7057,3976,7041,3987,7040,3989xe" fillcolor="#e5e6e7" stroked="f">
              <v:path arrowok="t"/>
            </v:shape>
            <v:shape id="_x0000_s1274" style="position:absolute;left:6896;top:3804;width:152;height:153" coordorigin="6896,3804" coordsize="152,153" path="m6899,3899l6906,3917,6918,3933,6934,3946,6953,3954,6973,3957,6986,3957,6999,3953,7011,3946,7029,3932,7039,3916,7046,3899,7048,3880,7045,3862,7037,3844,7033,3838,7021,3823,7005,3812,6988,3806,6969,3804,6950,3807,6932,3815,6915,3829,6904,3844,6898,3862,6896,3880,6899,3899xe" fillcolor="#e5e6e7" stroked="f">
              <v:path arrowok="t"/>
            </v:shape>
            <v:shape id="_x0000_s1273" style="position:absolute;left:6808;top:3621;width:150;height:153" coordorigin="6808,3621" coordsize="150,153" path="m6809,3683l6808,3702,6812,3722,6816,3731,6828,3749,6844,3763,6863,3771,6884,3774,6893,3774,6901,3772,6910,3769,6928,3759,6942,3746,6952,3730,6958,3712,6958,3692,6954,3673,6943,3651,6929,3637,6913,3627,6895,3622,6875,3621,6856,3625,6838,3635,6824,3648,6814,3665,6809,3683xe" fillcolor="#e5e6e7" stroked="f">
              <v:path arrowok="t"/>
            </v:shape>
            <v:shape id="_x0000_s1272" style="position:absolute;left:6754;top:3425;width:150;height:153" coordorigin="6754,3425" coordsize="150,153" path="m6755,3512l6761,3533,6772,3551,6788,3565,6808,3574,6829,3577,6833,3577,6842,3576,6857,3572,6875,3562,6889,3548,6899,3530,6903,3511,6903,3490,6898,3471,6887,3453,6873,3439,6856,3429,6836,3425,6815,3425,6800,3430,6782,3440,6768,3454,6759,3472,6754,3491,6755,3512xe" fillcolor="#e5e6e7" stroked="f">
              <v:path arrowok="t"/>
            </v:shape>
            <w10:wrap anchorx="page"/>
          </v:group>
        </w:pict>
      </w:r>
      <w:r>
        <w:pict w14:anchorId="71B760EE">
          <v:group id="_x0000_s1265" style="position:absolute;left:0;text-align:left;margin-left:350.65pt;margin-top:170.9pt;width:33.4pt;height:38.2pt;z-index:-251664384;mso-position-horizontal-relative:page" coordorigin="7013,3419" coordsize="668,764">
            <v:shape id="_x0000_s1270" style="position:absolute;left:7524;top:4027;width:152;height:151" coordorigin="7524,4027" coordsize="152,151" path="m7530,4071l7529,4073,7524,4092,7524,4111,7529,4129,7538,4146,7551,4160,7568,4170,7574,4172,7583,4176,7593,4178,7606,4178,7626,4174,7645,4164,7660,4150,7671,4131,7676,4111,7676,4091,7671,4073,7661,4057,7647,4043,7630,4034,7607,4027,7588,4027,7570,4032,7554,4041,7540,4054,7530,4071xe" fillcolor="#e5e6e7" stroked="f">
              <v:path arrowok="t"/>
            </v:shape>
            <v:shape id="_x0000_s1269" style="position:absolute;left:7348;top:3925;width:152;height:152" coordorigin="7348,3925" coordsize="152,152" path="m7348,3993l7348,4011,7354,4029,7363,4046,7378,4059,7387,4066,7406,4074,7425,4077,7433,4076,7453,4072,7471,4062,7486,4046,7496,4027,7500,4008,7499,3990,7494,3972,7484,3955,7470,3942,7464,3938,7447,3929,7429,3925,7410,3926,7392,3931,7376,3941,7362,3955,7352,3974,7348,3993xe" fillcolor="#e5e6e7" stroked="f">
              <v:path arrowok="t"/>
            </v:shape>
            <v:shape id="_x0000_s1268" style="position:absolute;left:7200;top:3785;width:152;height:152" coordorigin="7200,3785" coordsize="152,152" path="m7225,3804l7212,3819,7203,3836,7200,3854,7201,3873,7206,3891,7217,3907,7222,3913,7238,3926,7257,3934,7277,3937,7288,3936,7307,3931,7325,3920,7339,3903,7348,3886,7351,3868,7350,3849,7345,3831,7334,3815,7330,3810,7315,3797,7298,3789,7280,3785,7261,3786,7243,3792,7226,3802,7225,3804xe" fillcolor="#e5e6e7" stroked="f">
              <v:path arrowok="t"/>
            </v:shape>
            <v:shape id="_x0000_s1267" style="position:absolute;left:7088;top:3615;width:151;height:153" coordorigin="7088,3615" coordsize="151,153" path="m7091,3667l7088,3686,7089,3704,7095,3723,7109,3744,7125,3757,7144,3765,7164,3768,7176,3768,7187,3765,7198,3760,7216,3747,7228,3732,7236,3715,7239,3697,7237,3678,7231,3659,7228,3654,7217,3638,7202,3626,7185,3618,7166,3615,7147,3616,7129,3623,7111,3635,7099,3650,7091,3667xe" fillcolor="#e5e6e7" stroked="f">
              <v:path arrowok="t"/>
            </v:shape>
            <v:shape id="_x0000_s1266" style="position:absolute;left:7018;top:3424;width:150;height:153" coordorigin="7018,3424" coordsize="150,153" path="m7020,3515l7026,3532,7037,3551,7053,3564,7073,3573,7094,3576,7099,3576,7105,3576,7111,3574,7127,3569,7144,3557,7156,3543,7165,3525,7168,3506,7166,3485,7160,3465,7148,3448,7134,3436,7116,3427,7096,3424,7076,3425,7059,3431,7043,3443,7030,3458,7022,3475,7018,3495,7020,3515xe" fillcolor="#e5e6e7" stroked="f">
              <v:path arrowok="t"/>
            </v:shape>
            <w10:wrap anchorx="page"/>
          </v:group>
        </w:pict>
      </w:r>
      <w:r>
        <w:pict w14:anchorId="230E8280">
          <v:group id="_x0000_s1245" style="position:absolute;left:0;text-align:left;margin-left:409.1pt;margin-top:23pt;width:124.5pt;height:131.2pt;z-index:-251663360;mso-position-horizontal-relative:page" coordorigin="8183,461" coordsize="2490,2624">
            <v:shape id="_x0000_s1264" style="position:absolute;left:8188;top:466;width:154;height:150" coordorigin="8188,466" coordsize="154,150" path="m8262,466l8243,468,8223,477,8207,490,8195,508,8188,530,8188,544,8191,564,8200,582,8214,598,8231,608,8252,614,8270,616,8291,612,8309,602,8324,589,8335,571,8341,551,8341,537,8337,517,8328,498,8314,483,8297,472,8276,467,8273,466,8269,466,8262,466xe" fillcolor="#e5e6e7" stroked="f">
              <v:path arrowok="t"/>
            </v:shape>
            <v:shape id="_x0000_s1263" style="position:absolute;left:8388;top:500;width:154;height:150" coordorigin="8388,500" coordsize="154,150" path="m8390,559l8388,576,8391,596,8399,614,8412,629,8428,641,8448,648,8468,650,8488,647,8506,639,8521,627,8533,610,8540,591,8542,574,8539,554,8531,536,8519,521,8502,509,8483,502,8473,500,8468,500,8463,500,8447,501,8427,509,8410,521,8397,539,8390,559xe" fillcolor="#e5e6e7" stroked="f">
              <v:path arrowok="t"/>
            </v:shape>
            <v:shape id="_x0000_s1262" style="position:absolute;left:8586;top:549;width:154;height:151" coordorigin="8586,549" coordsize="154,151" path="m8650,550l8630,555,8612,567,8598,583,8589,603,8586,621,8588,641,8595,659,8606,675,8621,687,8640,695,8662,700,8682,698,8700,691,8716,679,8728,664,8736,646,8739,627,8737,608,8730,589,8719,574,8704,561,8686,553,8682,552,8675,550,8667,549,8661,549,8650,550xe" fillcolor="#e5e6e7" stroked="f">
              <v:path arrowok="t"/>
            </v:shape>
            <v:shape id="_x0000_s1261" style="position:absolute;left:8779;top:613;width:153;height:151" coordorigin="8779,613" coordsize="153,151" path="m8784,662l8779,682,8780,701,8786,719,8796,735,8810,748,8828,758,8852,764,8871,763,8889,757,8905,747,8918,733,8928,715,8932,695,8931,676,8926,658,8916,642,8902,629,8884,619,8871,614,8863,613,8854,613,8848,613,8828,618,8809,628,8794,642,8784,661,8784,662xe" fillcolor="#e5e6e7" stroked="f">
              <v:path arrowok="t"/>
            </v:shape>
            <v:shape id="_x0000_s1260" style="position:absolute;left:8967;top:692;width:152;height:151" coordorigin="8967,692" coordsize="152,151" path="m8972,793l8980,809,8993,823,9010,834,9016,837,9034,842,9053,842,9072,838,9088,829,9102,816,9113,800,9119,779,9120,760,9115,742,9106,725,9094,711,9077,700,9073,699,9063,694,9052,692,9041,692,9021,695,9002,703,8986,717,8974,735,8967,756,8967,775,8972,793xe" fillcolor="#e5e6e7" stroked="f">
              <v:path arrowok="t"/>
            </v:shape>
            <v:shape id="_x0000_s1259" style="position:absolute;left:9148;top:784;width:153;height:152" coordorigin="9148,784" coordsize="153,152" path="m9151,881l9159,898,9171,913,9187,924,9192,927,9210,934,9229,936,9247,933,9265,925,9279,914,9291,898,9299,877,9301,858,9298,840,9290,823,9279,808,9263,796,9259,793,9247,787,9235,784,9223,784,9206,786,9187,793,9170,806,9157,823,9149,844,9148,863,9151,881xe" fillcolor="#e5e6e7" stroked="f">
              <v:path arrowok="t"/>
            </v:shape>
            <v:shape id="_x0000_s1258" style="position:absolute;left:9322;top:890;width:153;height:152" coordorigin="9322,890" coordsize="153,152" path="m9322,962l9323,980,9329,998,9340,1014,9354,1027,9359,1030,9379,1039,9398,1042,9416,1040,9434,1034,9449,1023,9462,1009,9472,988,9475,970,9473,951,9466,933,9456,918,9441,905,9435,901,9416,893,9396,890,9386,891,9367,896,9349,907,9335,923,9325,943,9322,962xe" fillcolor="#e5e6e7" stroked="f">
              <v:path arrowok="t"/>
            </v:shape>
            <v:shape id="_x0000_s1257" style="position:absolute;left:9487;top:1009;width:152;height:152" coordorigin="9487,1009" coordsize="152,152" path="m9639,1095l9639,1076,9634,1058,9624,1041,9611,1027,9600,1020,9581,1012,9562,1009,9556,1009,9536,1014,9518,1023,9503,1038,9492,1057,9487,1076,9487,1094,9492,1112,9502,1129,9515,1143,9521,1147,9538,1157,9557,1161,9575,1161,9594,1156,9610,1146,9624,1132,9635,1113,9639,1095xe" fillcolor="#e5e6e7" stroked="f">
              <v:path arrowok="t"/>
            </v:shape>
            <v:shape id="_x0000_s1256" style="position:absolute;left:9643;top:1140;width:152;height:152" coordorigin="9643,1140" coordsize="152,152" path="m9667,1270l9672,1275,9688,1285,9706,1291,9725,1293,9744,1289,9761,1281,9776,1268,9788,1250,9794,1232,9795,1213,9792,1195,9783,1177,9771,1162,9756,1151,9737,1143,9717,1140,9717,1140,9697,1143,9678,1151,9662,1165,9650,1182,9644,1200,9643,1219,9646,1238,9654,1255,9667,1270xe" fillcolor="#e5e6e7" stroked="f">
              <v:path arrowok="t"/>
            </v:shape>
            <v:shape id="_x0000_s1255" style="position:absolute;left:9788;top:1283;width:152;height:153" coordorigin="9788,1283" coordsize="152,153" path="m9812,1413l9828,1425,9846,1433,9864,1435,9883,1433,9901,1426,9917,1415,9930,1398,9938,1381,9941,1362,9939,1343,9932,1325,9920,1309,9902,1293,9883,1285,9863,1283,9848,1284,9828,1291,9811,1303,9798,1320,9791,1338,9788,1356,9790,1375,9797,1393,9809,1409,9812,1413xe" fillcolor="#7e3e97" stroked="f">
              <v:path arrowok="t"/>
            </v:shape>
            <v:shape id="_x0000_s1254" style="position:absolute;left:9923;top:1436;width:152;height:153" coordorigin="9923,1436" coordsize="152,153" path="m10047,1572l10049,1570,10062,1555,10071,1538,10075,1520,10074,1501,10068,1483,10058,1466,10052,1460,10036,1446,10017,1438,9997,1436,9988,1436,9969,1441,9951,1452,9936,1468,9927,1485,9923,1503,9924,1522,9929,1540,9939,1557,9944,1563,9959,1576,9976,1584,9994,1588,10013,1587,10031,1582,10047,1572xe" fillcolor="#e5e6e7" stroked="f">
              <v:path arrowok="t"/>
            </v:shape>
            <v:shape id="_x0000_s1253" style="position:absolute;left:10046;top:1598;width:151;height:152" coordorigin="10046,1598" coordsize="151,152" path="m10049,1698l10058,1715,10062,1721,10076,1735,10092,1744,10110,1750,10129,1750,10147,1746,10165,1738,10181,1722,10191,1706,10196,1688,10197,1670,10193,1651,10184,1634,10175,1623,10159,1609,10140,1601,10120,1598,10116,1598,10096,1602,10078,1611,10061,1627,10052,1643,10046,1661,10046,1679,10049,1698xe" fillcolor="#e5e6e7" stroked="f">
              <v:path arrowok="t"/>
            </v:shape>
            <v:shape id="_x0000_s1252" style="position:absolute;left:10155;top:1770;width:152;height:153" coordorigin="10155,1770" coordsize="152,153" path="m10158,1865l10166,1883,10169,1889,10182,1904,10197,1915,10215,1921,10233,1923,10252,1920,10270,1913,10288,1899,10298,1883,10305,1866,10307,1847,10304,1828,10297,1810,10285,1794,10269,1781,10250,1773,10230,1770,10217,1770,10204,1773,10192,1780,10175,1795,10164,1810,10157,1827,10155,1846,10158,1865xe" fillcolor="#e5e6e7" stroked="f">
              <v:path arrowok="t"/>
            </v:shape>
            <v:shape id="_x0000_s1251" style="position:absolute;left:10252;top:1949;width:151;height:153" coordorigin="10252,1949" coordsize="151,153" path="m10256,2001l10252,2020,10253,2039,10260,2057,10262,2063,10274,2079,10288,2091,10305,2099,10324,2102,10343,2101,10361,2095,10379,2083,10392,2068,10400,2051,10403,2033,10402,2014,10396,1995,10382,1974,10366,1960,10347,1952,10327,1949,10316,1949,10304,1952,10294,1957,10276,1970,10263,1984,10256,2001xe" fillcolor="#e5e6e7" stroked="f">
              <v:path arrowok="t"/>
            </v:shape>
            <v:shape id="_x0000_s1250" style="position:absolute;left:10335;top:2136;width:150;height:153" coordorigin="10335,2136" coordsize="150,153" path="m10336,2200l10335,2219,10340,2238,10352,2260,10365,2273,10382,2283,10400,2288,10419,2289,10438,2284,10457,2274,10470,2260,10480,2244,10485,2225,10485,2206,10481,2187,10477,2179,10465,2161,10449,2147,10430,2139,10409,2136,10400,2136,10391,2138,10382,2141,10364,2151,10350,2165,10341,2181,10336,2200xe" fillcolor="#e5e6e7" stroked="f">
              <v:path arrowok="t"/>
            </v:shape>
            <v:shape id="_x0000_s1249" style="position:absolute;left:10403;top:2328;width:151;height:154" coordorigin="10403,2328" coordsize="151,154" path="m10405,2385l10403,2405,10407,2425,10416,2446,10428,2461,10444,2472,10462,2479,10481,2481,10501,2478,10519,2470,10534,2457,10545,2442,10552,2424,10554,2404,10551,2384,10546,2371,10534,2353,10518,2339,10499,2331,10478,2328,10471,2328,10463,2329,10456,2331,10438,2339,10423,2352,10412,2367,10405,2385xe" fillcolor="#e5e6e7" stroked="f">
              <v:path arrowok="t"/>
            </v:shape>
            <v:shape id="_x0000_s1248" style="position:absolute;left:10457;top:2524;width:150;height:154" coordorigin="10457,2524" coordsize="150,154" path="m10459,2616l10465,2636,10476,2652,10491,2665,10509,2674,10528,2678,10549,2676,10565,2670,10582,2659,10595,2644,10603,2626,10607,2607,10605,2586,10600,2568,10588,2550,10572,2536,10553,2527,10531,2524,10526,2524,10520,2525,10515,2526,10498,2532,10482,2543,10469,2558,10460,2576,10457,2595,10459,2616xe" fillcolor="#e5e6e7" stroked="f">
              <v:path arrowok="t"/>
            </v:shape>
            <v:shape id="_x0000_s1247" style="position:absolute;left:10496;top:2724;width:149;height:153" coordorigin="10496,2724" coordsize="149,153" path="m10497,2814l10500,2829,10510,2847,10524,2861,10541,2872,10561,2877,10582,2877,10596,2873,10614,2864,10629,2850,10639,2832,10645,2813,10644,2791,10638,2769,10627,2751,10611,2736,10592,2727,10570,2724,10566,2724,10559,2725,10545,2728,10527,2738,10512,2752,10501,2769,10496,2789,10496,2810,10497,2814xe" fillcolor="#e5e6e7" stroked="f">
              <v:path arrowok="t"/>
            </v:shape>
            <v:shape id="_x0000_s1246" style="position:absolute;left:10518;top:2926;width:150;height:154" coordorigin="10518,2926" coordsize="150,154" path="m10518,3007l10520,3021,10528,3041,10540,3058,10557,3071,10577,3078,10599,3080,10609,3078,10629,3071,10646,3058,10659,3042,10666,3022,10668,3000,10667,2995,10662,2972,10650,2953,10634,2939,10615,2930,10593,2926,10591,2926,10576,2928,10556,2936,10539,2949,10527,2966,10520,2985,10518,3007xe" fillcolor="#e5e6e7" stroked="f">
              <v:path arrowok="t"/>
            </v:shape>
            <w10:wrap anchorx="page"/>
          </v:group>
        </w:pict>
      </w:r>
      <w:r>
        <w:pict w14:anchorId="7EB11BAC">
          <v:group id="_x0000_s1227" style="position:absolute;left:0;text-align:left;margin-left:409.1pt;margin-top:36.1pt;width:111.5pt;height:118.1pt;z-index:-251662336;mso-position-horizontal-relative:page" coordorigin="8182,722" coordsize="2231,2363">
            <v:shape id="_x0000_s1244" style="position:absolute;left:8187;top:727;width:154;height:150" coordorigin="8187,727" coordsize="154,150" path="m8262,727l8243,730,8223,738,8207,751,8194,769,8188,791,8187,805,8191,825,8200,844,8213,859,8230,870,8250,876,8269,877,8290,873,8308,864,8323,851,8334,833,8340,813,8341,799,8337,779,8328,760,8314,745,8297,734,8276,729,8269,727,8262,727xe" fillcolor="#e5e6e7" stroked="f">
              <v:path arrowok="t"/>
            </v:shape>
            <v:shape id="_x0000_s1243" style="position:absolute;left:8387;top:765;width:154;height:151" coordorigin="8387,765" coordsize="154,151" path="m8390,859l8397,877,8409,893,8425,905,8444,912,8466,915,8486,913,8504,905,8520,893,8531,877,8539,857,8541,840,8538,820,8530,802,8518,787,8502,775,8483,768,8479,767,8473,765,8468,765,8462,765,8448,766,8428,773,8411,785,8397,802,8389,822,8387,840,8390,859xe" fillcolor="#e5e6e7" stroked="f">
              <v:path arrowok="t"/>
            </v:shape>
            <v:shape id="_x0000_s1242" style="position:absolute;left:8583;top:819;width:153;height:151" coordorigin="8583,819" coordsize="153,151" path="m8635,965l8639,967,8658,970,8678,968,8696,962,8712,951,8725,936,8733,918,8737,899,8735,879,8729,861,8718,845,8703,833,8685,824,8674,820,8666,819,8658,819,8650,820,8630,825,8612,835,8597,851,8587,871,8583,890,8585,909,8591,927,8602,943,8616,956,8635,965xe" fillcolor="#e5e6e7" stroked="f">
              <v:path arrowok="t"/>
            </v:shape>
            <v:shape id="_x0000_s1241" style="position:absolute;left:8775;top:890;width:152;height:151" coordorigin="8775,890" coordsize="152,151" path="m8826,894l8807,903,8791,917,8780,936,8775,956,8775,975,8780,994,8789,1010,8803,1024,8820,1034,8825,1036,8844,1041,8863,1040,8882,1035,8898,1026,8912,1012,8922,995,8927,975,8927,956,8922,937,8912,921,8899,907,8882,897,8878,896,8869,892,8859,890,8846,890,8826,894xe" fillcolor="#e5e6e7" stroked="f">
              <v:path arrowok="t"/>
            </v:shape>
            <v:shape id="_x0000_s1240" style="position:absolute;left:8959;top:976;width:153;height:151" coordorigin="8959,976" coordsize="153,151" path="m8962,1074l8970,1091,8982,1106,8998,1117,9003,1120,9022,1126,9041,1127,9059,1124,9076,1116,9091,1104,9102,1088,9110,1067,9111,1048,9108,1030,9100,1013,9088,998,9072,987,9068,985,9057,979,9045,976,9033,976,9016,978,8997,986,8980,999,8967,1016,8960,1037,8959,1056,8962,1074xe" fillcolor="#e5e6e7" stroked="f">
              <v:path arrowok="t"/>
            </v:shape>
            <v:shape id="_x0000_s1239" style="position:absolute;left:9135;top:1078;width:153;height:152" coordorigin="9135,1078" coordsize="153,152" path="m9135,1152l9137,1171,9144,1188,9155,1204,9170,1216,9176,1220,9193,1227,9212,1230,9231,1228,9248,1221,9264,1210,9276,1195,9285,1175,9288,1156,9286,1138,9279,1120,9268,1105,9253,1092,9248,1089,9229,1081,9210,1078,9197,1079,9177,1085,9160,1097,9146,1113,9137,1134,9135,1152xe" fillcolor="#e5e6e7" stroked="f">
              <v:path arrowok="t"/>
            </v:shape>
            <v:shape id="_x0000_s1238" style="position:absolute;left:9302;top:1194;width:152;height:152" coordorigin="9302,1194" coordsize="152,152" path="m9318,1315l9332,1329,9337,1333,9354,1342,9373,1346,9391,1345,9409,1340,9426,1331,9440,1317,9450,1297,9455,1279,9454,1260,9449,1242,9439,1226,9426,1212,9415,1205,9397,1197,9377,1194,9370,1194,9350,1199,9332,1209,9317,1224,9306,1244,9302,1262,9303,1281,9308,1299,9318,1315xe" fillcolor="#e5e6e7" stroked="f">
              <v:path arrowok="t"/>
            </v:shape>
            <v:shape id="_x0000_s1237" style="position:absolute;left:9459;top:1324;width:152;height:152" coordorigin="9459,1324" coordsize="152,152" path="m9484,1454l9489,1458,9505,1469,9523,1475,9542,1476,9560,1472,9578,1464,9593,1451,9605,1433,9611,1415,9612,1396,9608,1378,9600,1361,9587,1346,9572,1335,9554,1327,9534,1324,9533,1324,9513,1327,9495,1335,9478,1348,9466,1366,9460,1384,9459,1403,9463,1422,9471,1439,9484,1454xe" fillcolor="#e5e6e7" stroked="f">
              <v:path arrowok="t"/>
            </v:shape>
            <v:shape id="_x0000_s1236" style="position:absolute;left:9605;top:1466;width:152;height:153" coordorigin="9605,1466" coordsize="152,153" path="m9629,1596l9645,1608,9662,1616,9681,1619,9700,1617,9718,1610,9734,1598,9747,1582,9755,1564,9757,1545,9755,1527,9749,1509,9737,1493,9718,1477,9700,1469,9680,1466,9665,1468,9646,1474,9629,1486,9615,1503,9608,1520,9605,1539,9607,1558,9613,1576,9625,1592,9629,1596xe" fillcolor="#e5e6e7" stroked="f">
              <v:path arrowok="t"/>
            </v:shape>
            <v:shape id="_x0000_s1235" style="position:absolute;left:9739;top:1620;width:151;height:152" coordorigin="9739,1620" coordsize="151,152" path="m9862,1757l9864,1755,9877,1740,9886,1724,9890,1705,9890,1687,9884,1669,9874,1652,9868,1644,9852,1631,9833,1623,9813,1620,9804,1621,9784,1626,9766,1636,9751,1653,9743,1669,9739,1688,9739,1706,9744,1725,9755,1741,9759,1747,9773,1760,9790,1768,9808,1772,9827,1772,9845,1767,9862,1757xe" fillcolor="#e5e6e7" stroked="f">
              <v:path arrowok="t"/>
            </v:shape>
            <v:shape id="_x0000_s1234" style="position:absolute;left:9859;top:1785;width:152;height:153" coordorigin="9859,1785" coordsize="152,153" path="m9873,1904l9889,1921,9905,1931,9922,1936,9941,1937,9960,1934,9977,1925,9994,1910,10004,1894,10009,1876,10010,1857,10006,1839,9998,1821,9988,1809,9972,1796,9953,1787,9933,1785,9931,1785,9911,1788,9892,1797,9875,1812,9865,1828,9860,1845,9859,1864,9862,1883,9871,1900,9873,1904xe" fillcolor="#e5e6e7" stroked="f">
              <v:path arrowok="t"/>
            </v:shape>
            <v:shape id="_x0000_s1233" style="position:absolute;left:9964;top:1959;width:152;height:153" coordorigin="9964,1959" coordsize="152,153" path="m9976,2073l9989,2091,10005,2102,10022,2109,10040,2112,10059,2110,10077,2102,10095,2089,10106,2074,10114,2056,10116,2038,10114,2019,10107,2001,10095,1983,10078,1970,10060,1961,10039,1959,10027,1959,10015,1962,10003,1968,9986,1981,9974,1996,9967,2014,9964,2032,9967,2051,9974,2069,9976,2073xe" fillcolor="#e5e6e7" stroked="f">
              <v:path arrowok="t"/>
            </v:shape>
            <v:shape id="_x0000_s1232" style="position:absolute;left:10056;top:2141;width:150;height:153" coordorigin="10056,2141" coordsize="150,153" path="m10064,2250l10075,2268,10090,2281,10106,2290,10125,2294,10144,2293,10163,2288,10181,2276,10194,2262,10202,2245,10206,2227,10206,2208,10200,2189,10198,2184,10186,2166,10170,2152,10151,2144,10130,2141,10120,2141,10110,2143,10100,2147,10082,2158,10069,2173,10060,2189,10056,2208,10056,2227,10062,2246,10064,2250xe" fillcolor="#e5e6e7" stroked="f">
              <v:path arrowok="t"/>
            </v:shape>
            <v:shape id="_x0000_s1231" style="position:absolute;left:10131;top:2330;width:151;height:153" coordorigin="10131,2330" coordsize="151,153" path="m10135,2429l10145,2451,10158,2466,10174,2476,10192,2482,10212,2484,10232,2480,10249,2471,10264,2458,10274,2442,10280,2424,10282,2404,10278,2385,10274,2374,10262,2356,10246,2342,10227,2333,10206,2330,10198,2330,10189,2332,10181,2334,10163,2343,10149,2356,10138,2372,10132,2390,10131,2410,10135,2429xe" fillcolor="#e5e6e7" stroked="f">
              <v:path arrowok="t"/>
            </v:shape>
            <v:shape id="_x0000_s1230" style="position:absolute;left:10190;top:2525;width:151;height:154" coordorigin="10190,2525" coordsize="151,154" path="m10193,2622l10200,2639,10211,2655,10226,2668,10244,2676,10264,2679,10284,2676,10301,2670,10317,2659,10329,2643,10337,2626,10341,2606,10338,2586,10333,2569,10321,2551,10305,2537,10286,2528,10265,2525,10259,2525,10252,2526,10246,2528,10229,2534,10213,2546,10201,2561,10193,2579,10190,2599,10192,2619,10193,2622xe" fillcolor="#e5e6e7" stroked="f">
              <v:path arrowok="t"/>
            </v:shape>
            <v:shape id="_x0000_s1229" style="position:absolute;left:10233;top:2724;width:149;height:153" coordorigin="10233,2724" coordsize="149,153" path="m10234,2812l10238,2830,10248,2848,10262,2862,10279,2872,10299,2878,10320,2877,10335,2873,10353,2863,10367,2849,10377,2832,10382,2812,10382,2791,10376,2769,10364,2751,10348,2737,10329,2728,10307,2724,10303,2724,10295,2725,10280,2729,10262,2739,10248,2754,10238,2771,10233,2791,10234,2812xe" fillcolor="#e5e6e7" stroked="f">
              <v:path arrowok="t"/>
            </v:shape>
            <v:shape id="_x0000_s1228" style="position:absolute;left:10258;top:2926;width:149;height:153" coordorigin="10258,2926" coordsize="149,153" path="m10258,3007l10260,3023,10268,3043,10281,3059,10298,3071,10318,3079,10339,3080,10350,3078,10370,3070,10387,3057,10399,3041,10406,3021,10408,2999,10407,2995,10402,2972,10390,2953,10374,2939,10355,2930,10333,2926,10331,2926,10316,2928,10296,2936,10279,2949,10267,2966,10260,2986,10258,3007xe" fillcolor="#e5e6e7" stroked="f">
              <v:path arrowok="t"/>
            </v:shape>
            <w10:wrap anchorx="page"/>
          </v:group>
        </w:pict>
      </w:r>
      <w:r>
        <w:pict w14:anchorId="6B7F9802">
          <v:group id="_x0000_s1211" style="position:absolute;left:0;text-align:left;margin-left:409.05pt;margin-top:49.2pt;width:98.55pt;height:105pt;z-index:-251661312;mso-position-horizontal-relative:page" coordorigin="8181,984" coordsize="1971,2101">
            <v:shape id="_x0000_s1226" style="position:absolute;left:8186;top:989;width:154;height:150" coordorigin="8186,989" coordsize="154,150" path="m8187,1052l8186,1067,8190,1087,8198,1105,8212,1120,8229,1132,8249,1138,8268,1140,8288,1136,8306,1127,8321,1114,8333,1097,8339,1077,8340,1062,8336,1042,8328,1024,8314,1009,8297,997,8277,991,8273,990,8269,990,8265,989,8261,989,8243,992,8223,1000,8206,1013,8194,1031,8187,1052xe" fillcolor="#e5e6e7" stroked="f">
              <v:path arrowok="t"/>
            </v:shape>
            <v:shape id="_x0000_s1225" style="position:absolute;left:8385;top:1031;width:154;height:151" coordorigin="8385,1031" coordsize="154,151" path="m8388,1088l8385,1106,8388,1125,8395,1143,8407,1159,8423,1171,8442,1179,8463,1182,8483,1180,8501,1173,8516,1161,8529,1145,8537,1127,8539,1108,8537,1089,8530,1071,8518,1055,8502,1043,8484,1035,8479,1034,8472,1032,8466,1031,8460,1031,8447,1033,8427,1039,8410,1051,8396,1067,8388,1088xe" fillcolor="#e5e6e7" stroked="f">
              <v:path arrowok="t"/>
            </v:shape>
            <v:shape id="_x0000_s1224" style="position:absolute;left:8580;top:1092;width:153;height:151" coordorigin="8580,1092" coordsize="153,151" path="m8584,1141l8580,1161,8581,1180,8587,1198,8597,1214,8611,1228,8629,1237,8633,1239,8653,1243,8672,1242,8690,1236,8707,1226,8720,1212,8729,1194,8733,1174,8732,1155,8726,1137,8716,1120,8702,1107,8684,1098,8672,1094,8663,1092,8655,1092,8649,1092,8629,1097,8610,1107,8595,1122,8585,1141,8584,1141xe" fillcolor="#e5e6e7" stroked="f">
              <v:path arrowok="t"/>
            </v:shape>
            <v:shape id="_x0000_s1223" style="position:absolute;left:8768;top:1171;width:153;height:151" coordorigin="8768,1171" coordsize="153,151" path="m8772,1272l8781,1289,8794,1303,8811,1313,8816,1316,8835,1321,8854,1322,8872,1318,8889,1309,8903,1297,8914,1280,8920,1259,8921,1240,8916,1222,8908,1205,8895,1191,8879,1180,8864,1173,8853,1171,8842,1171,8822,1174,8803,1182,8787,1196,8775,1214,8768,1235,8768,1254,8772,1272xe" fillcolor="#e5e6e7" stroked="f">
              <v:path arrowok="t"/>
            </v:shape>
            <v:shape id="_x0000_s1222" style="position:absolute;left:8947;top:1267;width:153;height:152" coordorigin="8947,1267" coordsize="153,152" path="m8950,1362l8957,1379,8969,1394,8984,1406,8990,1410,9008,1417,9027,1419,9045,1416,9062,1409,9077,1398,9090,1383,9098,1362,9100,1343,9098,1325,9091,1307,9080,1292,9064,1280,9048,1270,9035,1267,9022,1267,9007,1268,8988,1275,8971,1287,8958,1304,8949,1325,8947,1344,8950,1362xe" fillcolor="#e5e6e7" stroked="f">
              <v:path arrowok="t"/>
            </v:shape>
            <v:shape id="_x0000_s1221" style="position:absolute;left:9118;top:1380;width:151;height:150" coordorigin="9118,1380" coordsize="151,150" path="m9133,1501l9147,1514,9152,1518,9169,1527,9188,1531,9207,1530,9225,1525,9241,1515,9255,1501,9265,1482,9269,1463,9269,1445,9264,1427,9254,1411,9240,1397,9231,1391,9212,1383,9192,1380,9185,1381,9166,1385,9147,1395,9132,1410,9122,1429,9118,1448,9118,1466,9123,1484,9133,1501xe" fillcolor="#e5e6e7" stroked="f">
              <v:path arrowok="t"/>
            </v:shape>
            <v:shape id="_x0000_s1220" style="position:absolute;left:9276;top:1507;width:152;height:152" coordorigin="9276,1507" coordsize="152,152" path="m9301,1638l9305,1642,9322,1653,9340,1659,9359,1660,9377,1656,9394,1648,9409,1635,9421,1617,9427,1599,9428,1580,9424,1561,9416,1544,9403,1529,9389,1518,9370,1510,9350,1507,9349,1507,9329,1511,9310,1519,9294,1533,9282,1551,9277,1569,9276,1588,9280,1606,9288,1623,9301,1638xe" fillcolor="#e5e6e7" stroked="f">
              <v:path arrowok="t"/>
            </v:shape>
            <v:shape id="_x0000_s1219" style="position:absolute;left:9422;top:1650;width:152;height:153" coordorigin="9422,1650" coordsize="152,153" path="m9446,1780l9461,1792,9479,1799,9498,1802,9516,1800,9534,1793,9551,1782,9564,1765,9571,1748,9574,1729,9572,1710,9565,1692,9554,1676,9535,1660,9516,1652,9496,1650,9482,1651,9463,1657,9446,1669,9432,1686,9425,1703,9422,1722,9423,1741,9430,1759,9441,1775,9446,1780xe" fillcolor="#e5e6e7" stroked="f">
              <v:path arrowok="t"/>
            </v:shape>
            <v:shape id="_x0000_s1218" style="position:absolute;left:9554;top:1805;width:151;height:152" coordorigin="9554,1805" coordsize="151,152" path="m9676,1942l9679,1940,9692,1926,9701,1909,9705,1891,9705,1873,9700,1854,9690,1837,9683,1829,9667,1815,9648,1807,9628,1805,9620,1805,9601,1810,9583,1820,9567,1836,9558,1853,9554,1871,9554,1890,9560,1908,9569,1925,9573,1930,9588,1944,9604,1953,9623,1957,9641,1957,9659,1952,9676,1942xe" fillcolor="#e5e6e7" stroked="f">
              <v:path arrowok="t"/>
            </v:shape>
            <v:shape id="_x0000_s1217" style="position:absolute;left:9671;top:1971;width:152;height:152" coordorigin="9671,1971" coordsize="152,152" path="m9674,2068l9682,2086,9686,2092,9699,2106,9715,2116,9733,2122,9751,2124,9770,2120,9787,2112,9804,2098,9815,2082,9821,2065,9822,2046,9819,2027,9811,2010,9801,1996,9785,1982,9766,1974,9745,1971,9744,1971,9725,1974,9706,1983,9689,1997,9679,2013,9672,2031,9671,2049,9674,2068xe" fillcolor="#e5e6e7" stroked="f">
              <v:path arrowok="t"/>
            </v:shape>
            <v:shape id="_x0000_s1216" style="position:absolute;left:9772;top:2148;width:151;height:153" coordorigin="9772,2148" coordsize="151,153" path="m9783,2184l9775,2201,9772,2219,9773,2238,9780,2257,9783,2263,9795,2279,9810,2291,9827,2298,9845,2302,9864,2300,9883,2293,9901,2280,9912,2266,9920,2249,9923,2230,9922,2211,9915,2193,9902,2173,9886,2159,9867,2151,9846,2148,9835,2148,9824,2151,9813,2156,9795,2169,9783,2184xe" fillcolor="#e5e6e7" stroked="f">
              <v:path arrowok="t"/>
            </v:shape>
            <v:shape id="_x0000_s1215" style="position:absolute;left:9856;top:2334;width:150;height:153" coordorigin="9856,2334" coordsize="150,153" path="m9856,2398l9856,2417,9861,2436,9873,2458,9886,2472,9903,2481,9921,2487,9940,2487,9959,2482,9978,2472,9991,2458,10001,2442,10006,2424,10006,2405,10002,2385,9998,2377,9986,2359,9970,2345,9951,2337,9930,2334,9921,2334,9912,2336,9903,2339,9885,2350,9871,2363,9862,2380,9856,2398xe" fillcolor="#e5e6e7" stroked="f">
              <v:path arrowok="t"/>
            </v:shape>
            <v:shape id="_x0000_s1214" style="position:absolute;left:9922;top:2527;width:151;height:154" coordorigin="9922,2527" coordsize="151,154" path="m9924,2583l9922,2602,9925,2622,9933,2643,9945,2659,9961,2671,9979,2678,9998,2680,10018,2677,10035,2670,10051,2658,10063,2642,10070,2624,10072,2605,10069,2585,10064,2570,10053,2552,10037,2539,10018,2530,9996,2527,9990,2527,9983,2528,9976,2530,9959,2537,9943,2549,9931,2565,9924,2583xe" fillcolor="#e5e6e7" stroked="f">
              <v:path arrowok="t"/>
            </v:shape>
            <v:shape id="_x0000_s1213" style="position:absolute;left:9969;top:2725;width:150;height:153" coordorigin="9969,2725" coordsize="150,153" path="m9970,2813l9976,2833,9986,2850,10001,2864,10018,2874,10038,2878,10059,2877,10074,2872,10091,2862,10105,2848,10115,2830,10119,2811,10118,2790,10112,2769,10101,2751,10085,2737,10065,2728,10044,2725,10040,2725,10030,2726,10015,2730,9998,2741,9984,2755,9974,2773,9969,2792,9970,2813xe" fillcolor="#e5e6e7" stroked="f">
              <v:path arrowok="t"/>
            </v:shape>
            <v:shape id="_x0000_s1212" style="position:absolute;left:9998;top:2926;width:149;height:153" coordorigin="9998,2926" coordsize="149,153" path="m9998,3008l10001,3024,10009,3044,10022,3060,10039,3072,10058,3079,10080,3080,10092,3078,10111,3070,10127,3057,10139,3040,10146,3020,10147,2998,10147,2995,10141,2972,10130,2953,10114,2939,10095,2930,10073,2926,10071,2926,10055,2929,10035,2937,10019,2950,10006,2966,9999,2986,9998,3008xe" fillcolor="#e5e6e7" stroked="f">
              <v:path arrowok="t"/>
            </v:shape>
            <w10:wrap anchorx="page"/>
          </v:group>
        </w:pict>
      </w:r>
      <w:r>
        <w:pict w14:anchorId="18F76EC1">
          <v:group id="_x0000_s1197" style="position:absolute;left:0;text-align:left;margin-left:409pt;margin-top:62.35pt;width:85.55pt;height:91.85pt;z-index:-251660288;mso-position-horizontal-relative:page" coordorigin="8181,1247" coordsize="1711,1837">
            <v:shape id="_x0000_s1210" style="position:absolute;left:8186;top:1252;width:154;height:150" coordorigin="8186,1252" coordsize="154,150" path="m8187,1314l8186,1329,8189,1350,8197,1368,8210,1383,8227,1394,8247,1401,8266,1403,8286,1399,8304,1391,8320,1378,8331,1362,8338,1342,8339,1326,8336,1306,8328,1288,8315,1273,8298,1261,8278,1254,8269,1253,8265,1252,8260,1252,8243,1254,8223,1262,8206,1275,8194,1293,8187,1314xe" fillcolor="#e5e6e7" stroked="f">
              <v:path arrowok="t"/>
            </v:shape>
            <v:shape id="_x0000_s1209" style="position:absolute;left:8384;top:1300;width:153;height:151" coordorigin="8384,1300" coordsize="153,151" path="m8437,1447l8441,1448,8459,1451,8479,1449,8497,1442,8513,1431,8525,1416,8534,1398,8537,1379,8535,1359,8529,1341,8517,1326,8502,1313,8484,1305,8472,1301,8465,1300,8458,1300,8448,1301,8428,1307,8410,1318,8396,1334,8387,1354,8384,1373,8386,1392,8392,1410,8404,1426,8419,1438,8437,1447xe" fillcolor="#e5e6e7" stroked="f">
              <v:path arrowok="t"/>
            </v:shape>
            <v:shape id="_x0000_s1208" style="position:absolute;left:8576;top:1369;width:152;height:151" coordorigin="8576,1369" coordsize="152,151" path="m8627,1373l8608,1382,8593,1396,8581,1414,8576,1435,8576,1454,8581,1472,8591,1489,8604,1502,8621,1513,8626,1515,8646,1520,8665,1519,8683,1514,8699,1505,8713,1491,8723,1474,8728,1454,8728,1435,8723,1416,8713,1400,8700,1386,8683,1376,8679,1375,8670,1371,8660,1369,8647,1369,8627,1373xe" fillcolor="#e5e6e7" stroked="f">
              <v:path arrowok="t"/>
            </v:shape>
            <v:shape id="_x0000_s1207" style="position:absolute;left:8759;top:1458;width:153;height:151" coordorigin="8759,1458" coordsize="153,151" path="m8769,1571l8781,1586,8797,1598,8801,1600,8822,1608,8841,1609,8859,1606,8876,1598,8891,1586,8902,1570,8910,1549,8912,1531,8908,1512,8901,1495,8889,1481,8873,1469,8870,1467,8858,1461,8846,1458,8833,1458,8818,1459,8798,1466,8781,1479,8768,1496,8760,1517,8759,1535,8762,1554,8769,1571xe" fillcolor="#e5e6e7" stroked="f">
              <v:path arrowok="t"/>
            </v:shape>
            <v:shape id="_x0000_s1206" style="position:absolute;left:8932;top:1565;width:153;height:152" coordorigin="8932,1565" coordsize="153,152" path="m8932,1636l8933,1654,8939,1672,8949,1688,8963,1701,8969,1706,8987,1714,9005,1717,9024,1716,9041,1710,9057,1700,9071,1686,9081,1666,9084,1647,9083,1628,9077,1611,9067,1595,9053,1582,9045,1576,9026,1568,9006,1565,8997,1566,8977,1571,8960,1582,8945,1597,8935,1617,8932,1636xe" fillcolor="#e5e6e7" stroked="f">
              <v:path arrowok="t"/>
            </v:shape>
            <v:shape id="_x0000_s1205" style="position:absolute;left:9092;top:1691;width:152;height:152" coordorigin="9092,1691" coordsize="152,152" path="m9117,1822l9122,1826,9138,1836,9156,1842,9175,1843,9194,1839,9211,1830,9226,1817,9237,1800,9243,1781,9244,1763,9240,1744,9232,1727,9219,1712,9205,1702,9186,1694,9167,1691,9165,1691,9145,1694,9127,1702,9111,1716,9099,1734,9093,1752,9092,1771,9096,1789,9104,1807,9117,1822xe" fillcolor="#e5e6e7" stroked="f">
              <v:path arrowok="t"/>
            </v:shape>
            <v:shape id="_x0000_s1204" style="position:absolute;left:9238;top:1833;width:152;height:153" coordorigin="9238,1833" coordsize="152,153" path="m9238,1906l9240,1925,9247,1943,9258,1959,9262,1963,9277,1975,9295,1982,9313,1985,9332,1984,9350,1977,9366,1966,9380,1949,9387,1932,9390,1913,9389,1894,9382,1876,9371,1860,9351,1844,9333,1836,9313,1833,9298,1834,9279,1841,9262,1853,9248,1870,9241,1887,9238,1906xe" fillcolor="#e5e6e7" stroked="f">
              <v:path arrowok="t"/>
            </v:shape>
            <v:shape id="_x0000_s1203" style="position:absolute;left:9369;top:1989;width:151;height:152" coordorigin="9369,1989" coordsize="151,152" path="m9369,2055l9369,2074,9374,2092,9383,2109,9387,2114,9401,2128,9418,2137,9436,2142,9455,2142,9473,2137,9490,2128,9506,2112,9515,2095,9520,2077,9520,2058,9515,2040,9506,2023,9498,2013,9482,2000,9463,1992,9443,1989,9436,1990,9417,1994,9398,2004,9383,2020,9374,2037,9369,2055xe" fillcolor="#e5e6e7" stroked="f">
              <v:path arrowok="t"/>
            </v:shape>
            <v:shape id="_x0000_s1202" style="position:absolute;left:9482;top:2159;width:152;height:153" coordorigin="9482,2159" coordsize="152,153" path="m9484,2254l9492,2272,9496,2278,9508,2293,9524,2303,9541,2310,9560,2312,9578,2309,9596,2302,9614,2287,9625,2272,9631,2254,9633,2236,9631,2217,9623,2199,9612,2183,9596,2170,9577,2162,9556,2159,9543,2159,9530,2162,9518,2169,9501,2184,9490,2199,9484,2217,9482,2235,9484,2254xe" fillcolor="#e5e6e7" stroked="f">
              <v:path arrowok="t"/>
            </v:shape>
            <v:shape id="_x0000_s1201" style="position:absolute;left:9576;top:2339;width:151;height:153" coordorigin="9576,2339" coordsize="151,153" path="m9583,2445l9585,2451,9596,2467,9611,2480,9627,2488,9646,2492,9665,2492,9684,2486,9702,2474,9714,2460,9723,2443,9727,2425,9726,2406,9721,2387,9719,2382,9707,2364,9690,2351,9671,2342,9651,2339,9641,2339,9630,2341,9620,2346,9602,2358,9589,2372,9581,2389,9576,2407,9577,2426,9583,2445xe" fillcolor="#e5e6e7" stroked="f">
              <v:path arrowok="t"/>
            </v:shape>
            <v:shape id="_x0000_s1200" style="position:absolute;left:9651;top:2529;width:151;height:154" coordorigin="9651,2529" coordsize="151,154" path="m9655,2627l9664,2649,9677,2663,9693,2674,9711,2681,9730,2682,9750,2679,9768,2670,9783,2657,9794,2642,9800,2623,9802,2604,9798,2584,9793,2572,9782,2554,9766,2540,9747,2532,9726,2529,9718,2529,9710,2530,9702,2533,9684,2542,9669,2554,9659,2570,9652,2588,9651,2608,9655,2627xe" fillcolor="#e5e6e7" stroked="f">
              <v:path arrowok="t"/>
            </v:shape>
            <v:shape id="_x0000_s1199" style="position:absolute;left:9705;top:2725;width:150;height:153" coordorigin="9705,2725" coordsize="150,153" path="m9706,2816l9712,2836,9723,2853,9738,2866,9756,2875,9775,2879,9796,2877,9812,2872,9829,2861,9842,2846,9851,2829,9855,2809,9853,2789,9848,2770,9836,2751,9820,2737,9801,2729,9780,2725,9774,2725,9769,2726,9763,2727,9747,2733,9730,2744,9717,2759,9709,2776,9705,2796,9706,2816xe" fillcolor="#e5e6e7" stroked="f">
              <v:path arrowok="t"/>
            </v:shape>
            <v:shape id="_x0000_s1198" style="position:absolute;left:9738;top:2926;width:149;height:153" coordorigin="9738,2926" coordsize="149,153" path="m9738,3010l9741,3026,9749,3045,9762,3061,9779,3072,9799,3079,9820,3080,9833,3077,9852,3069,9868,3056,9879,3039,9886,3019,9887,2998,9886,2993,9881,2972,9869,2953,9853,2939,9834,2930,9812,2926,9809,2926,9804,2927,9791,2929,9772,2938,9756,2951,9745,2968,9738,2988,9738,3010xe" fillcolor="#e5e6e7" stroked="f">
              <v:path arrowok="t"/>
            </v:shape>
            <w10:wrap anchorx="page"/>
          </v:group>
        </w:pict>
      </w:r>
      <w:r>
        <w:pict w14:anchorId="6760967C">
          <v:group id="_x0000_s1185" style="position:absolute;left:0;text-align:left;margin-left:408.95pt;margin-top:75.55pt;width:72.55pt;height:78.65pt;z-index:-251659264;mso-position-horizontal-relative:page" coordorigin="8180,1512" coordsize="1451,1573">
            <v:shape id="_x0000_s1196" style="position:absolute;left:8185;top:1517;width:154;height:150" coordorigin="8185,1517" coordsize="154,150" path="m8188,1612l8195,1630,8208,1645,8224,1657,8243,1664,8264,1667,8284,1664,8302,1656,8318,1644,8330,1627,8337,1608,8338,1591,8335,1571,8327,1553,8315,1538,8299,1526,8279,1519,8276,1518,8271,1517,8265,1517,8259,1517,8245,1518,8225,1525,8208,1537,8195,1554,8187,1575,8185,1592,8188,1612xe" fillcolor="#e5e6e7" stroked="f">
              <v:path arrowok="t"/>
            </v:shape>
            <v:shape id="_x0000_s1195" style="position:absolute;left:8381;top:1572;width:153;height:151" coordorigin="8381,1572" coordsize="153,151" path="m8385,1622l8381,1641,8382,1661,8388,1679,8398,1695,8413,1708,8430,1717,8455,1723,8474,1721,8492,1715,8508,1705,8521,1690,8530,1672,8534,1653,8533,1633,8527,1615,8516,1599,8502,1586,8484,1577,8481,1576,8472,1573,8464,1572,8456,1572,8449,1572,8429,1577,8410,1587,8396,1602,8385,1621,8385,1622xe" fillcolor="#e5e6e7" stroked="f">
              <v:path arrowok="t"/>
            </v:shape>
            <v:shape id="_x0000_s1194" style="position:absolute;left:8569;top:1651;width:153;height:151" coordorigin="8569,1651" coordsize="153,151" path="m8573,1750l8581,1767,8594,1782,8610,1793,8616,1795,8635,1801,8654,1802,8672,1798,8689,1790,8703,1777,8714,1761,8721,1740,8722,1721,8718,1703,8709,1686,8697,1672,8681,1660,8666,1653,8655,1651,8643,1651,8624,1653,8605,1661,8589,1674,8576,1692,8570,1713,8569,1732,8573,1750xe" fillcolor="#e5e6e7" stroked="f">
              <v:path arrowok="t"/>
            </v:shape>
            <v:shape id="_x0000_s1193" style="position:absolute;left:8745;top:1752;width:153;height:152" coordorigin="8745,1752" coordsize="153,152" path="m8745,1825l8747,1843,8753,1861,8764,1877,8779,1889,8785,1893,8803,1901,8821,1904,8840,1902,8857,1896,8873,1885,8886,1871,8895,1850,8898,1832,8896,1813,8890,1795,8879,1780,8865,1767,8858,1763,8840,1755,8820,1752,8809,1753,8789,1759,8772,1770,8758,1786,8748,1806,8745,1825xe" fillcolor="#e5e6e7" stroked="f">
              <v:path arrowok="t"/>
            </v:shape>
            <v:shape id="_x0000_s1192" style="position:absolute;left:8908;top:1875;width:152;height:151" coordorigin="8908,1875" coordsize="152,151" path="m8934,2006l8938,2010,8955,2020,8973,2025,8992,2026,9010,2022,9027,2014,9042,2001,9053,1983,9059,1964,9060,1946,9056,1927,9048,1910,9035,1896,9021,1885,9002,1877,8983,1875,8981,1875,8961,1878,8942,1887,8926,1900,8914,1919,8909,1937,8908,1956,8912,1974,8921,1991,8934,2006xe" fillcolor="#e5e6e7" stroked="f">
              <v:path arrowok="t"/>
            </v:shape>
            <v:shape id="_x0000_s1191" style="position:absolute;left:9055;top:2016;width:152;height:153" coordorigin="9055,2016" coordsize="152,153" path="m9055,2089l9056,2107,9063,2125,9074,2142,9078,2146,9093,2158,9111,2166,9129,2169,9148,2167,9166,2161,9182,2149,9196,2133,9204,2115,9207,2097,9205,2078,9199,2060,9187,2044,9168,2027,9149,2019,9129,2016,9115,2018,9096,2024,9079,2036,9065,2053,9057,2070,9055,2089xe" fillcolor="#e5e6e7" stroked="f">
              <v:path arrowok="t"/>
            </v:shape>
            <v:shape id="_x0000_s1190" style="position:absolute;left:9183;top:2174;width:151;height:153" coordorigin="9183,2174" coordsize="151,153" path="m9232,2179l9214,2189,9198,2205,9188,2221,9183,2239,9183,2258,9188,2276,9197,2293,9201,2298,9215,2312,9231,2322,9249,2327,9267,2327,9286,2323,9303,2314,9319,2298,9329,2282,9334,2264,9334,2245,9330,2227,9321,2209,9313,2199,9296,2185,9278,2177,9257,2174,9251,2175,9232,2179xe" fillcolor="#e5e6e7" stroked="f">
              <v:path arrowok="t"/>
            </v:shape>
            <v:shape id="_x0000_s1189" style="position:absolute;left:9291;top:2347;width:152;height:153" coordorigin="9291,2347" coordsize="152,153" path="m9291,2421l9293,2440,9300,2458,9303,2464,9315,2479,9330,2491,9347,2498,9366,2501,9385,2499,9403,2492,9421,2478,9432,2463,9439,2446,9442,2427,9440,2409,9433,2390,9421,2372,9405,2358,9386,2350,9365,2347,9353,2347,9341,2350,9330,2357,9312,2370,9300,2385,9293,2402,9291,2421xe" fillcolor="#e5e6e7" stroked="f">
              <v:path arrowok="t"/>
            </v:shape>
            <v:shape id="_x0000_s1188" style="position:absolute;left:9377;top:2532;width:150;height:153" coordorigin="9377,2532" coordsize="150,153" path="m9377,2596l9377,2615,9382,2634,9393,2656,9407,2670,9423,2680,9441,2685,9460,2685,9480,2681,9498,2671,9512,2657,9521,2641,9527,2623,9527,2603,9522,2584,9519,2575,9507,2557,9491,2544,9472,2535,9451,2532,9442,2532,9433,2534,9424,2537,9406,2548,9392,2561,9382,2578,9377,2596xe" fillcolor="#e5e6e7" stroked="f">
              <v:path arrowok="t"/>
            </v:shape>
            <v:shape id="_x0000_s1187" style="position:absolute;left:9439;top:2726;width:151;height:154" coordorigin="9439,2726" coordsize="151,154" path="m9442,2824l9448,2840,9460,2856,9475,2869,9493,2877,9512,2880,9533,2878,9549,2871,9566,2860,9578,2845,9586,2827,9589,2807,9587,2787,9582,2770,9570,2752,9554,2738,9535,2729,9513,2726,9507,2726,9501,2727,9495,2729,9478,2735,9462,2747,9450,2762,9442,2780,9439,2799,9441,2819,9442,2824xe" fillcolor="#e5e6e7" stroked="f">
              <v:path arrowok="t"/>
            </v:shape>
            <v:shape id="_x0000_s1186" style="position:absolute;left:9477;top:2927;width:149;height:153" coordorigin="9477,2927" coordsize="149,153" path="m9477,3015l9480,3028,9489,3047,9503,3062,9520,3073,9539,3079,9561,3080,9574,3077,9593,3068,9608,3055,9619,3037,9625,3018,9626,2996,9625,2992,9620,2972,9608,2953,9592,2939,9573,2930,9551,2927,9548,2927,9542,2927,9529,2930,9510,2939,9495,2952,9484,2969,9477,2989,9477,3010,9477,3015xe" fillcolor="#e5e6e7" stroked="f">
              <v:path arrowok="t"/>
            </v:shape>
            <w10:wrap anchorx="page"/>
          </v:group>
        </w:pict>
      </w:r>
      <w:r>
        <w:pict w14:anchorId="7F7A11F9">
          <v:group id="_x0000_s1175" style="position:absolute;left:0;text-align:left;margin-left:408.95pt;margin-top:88.9pt;width:59.45pt;height:65.3pt;z-index:-251658240;mso-position-horizontal-relative:page" coordorigin="8180,1778" coordsize="1190,1307">
            <v:shape id="_x0000_s1184" style="position:absolute;left:8185;top:1783;width:153;height:150" coordorigin="8185,1783" coordsize="153,150" path="m8248,1784l8227,1791,8210,1802,8196,1818,8187,1839,8185,1856,8187,1876,8194,1894,8205,1910,8221,1922,8240,1930,8262,1933,8281,1931,8299,1924,8315,1912,8327,1897,8335,1878,8338,1860,8335,1840,8328,1822,8316,1806,8301,1794,8282,1786,8273,1784,8266,1783,8260,1783,8248,1784xe" fillcolor="#e5e6e7" stroked="f">
              <v:path arrowok="t"/>
            </v:shape>
            <v:shape id="_x0000_s1183" style="position:absolute;left:8377;top:1848;width:152;height:151" coordorigin="8377,1848" coordsize="152,151" path="m8382,1895l8377,1914,8378,1933,8382,1951,8392,1967,8405,1981,8422,1991,8427,1993,8447,1999,8466,1998,8484,1993,8501,1984,8514,1970,8524,1953,8530,1933,8530,1914,8524,1895,8515,1879,8502,1865,8484,1855,8482,1854,8472,1850,8462,1848,8450,1848,8429,1851,8410,1860,8395,1874,8383,1893,8382,1895xe" fillcolor="#e5e6e7" stroked="f">
              <v:path arrowok="t"/>
            </v:shape>
            <v:shape id="_x0000_s1182" style="position:absolute;left:8558;top:1941;width:153;height:151" coordorigin="8558,1941" coordsize="153,151" path="m8583,1960l8569,1976,8568,1979,8561,1997,8558,2015,8560,2034,8567,2051,8578,2067,8593,2079,8600,2083,8618,2090,8637,2092,8655,2090,8673,2083,8688,2071,8700,2056,8709,2036,8711,2017,8709,1998,8702,1981,8691,1966,8675,1954,8672,1952,8671,1951,8653,1943,8633,1941,8620,1942,8600,1948,8583,1960xe" fillcolor="#e5e6e7" stroked="f">
              <v:path arrowok="t"/>
            </v:shape>
            <v:shape id="_x0000_s1181" style="position:absolute;left:8725;top:2059;width:152;height:152" coordorigin="8725,2059" coordsize="152,152" path="m8751,2191l8756,2195,8773,2205,8791,2210,8810,2211,8828,2206,8845,2198,8859,2184,8871,2166,8876,2147,8876,2129,8872,2110,8863,2093,8850,2079,8846,2076,8837,2069,8819,2061,8799,2059,8795,2059,8775,2063,8756,2072,8741,2086,8730,2105,8725,2123,8725,2142,8729,2160,8738,2177,8751,2191xe" fillcolor="#e5e6e7" stroked="f">
              <v:path arrowok="t"/>
            </v:shape>
            <v:shape id="_x0000_s1180" style="position:absolute;left:8871;top:2200;width:152;height:153" coordorigin="8871,2200" coordsize="152,153" path="m8871,2272l8873,2291,8879,2309,8891,2325,8894,2329,8909,2341,8927,2349,8945,2352,8964,2351,8982,2345,8998,2333,9012,2317,9020,2300,9023,2281,9022,2262,9016,2244,9004,2228,9001,2224,8984,2210,8966,2202,8946,2200,8932,2201,8913,2207,8895,2219,8882,2236,8874,2253,8871,2272xe" fillcolor="#e5e6e7" stroked="f">
              <v:path arrowok="t"/>
            </v:shape>
            <v:shape id="_x0000_s1179" style="position:absolute;left:8996;top:2360;width:152;height:153" coordorigin="8996,2360" coordsize="152,153" path="m9000,2459l9009,2476,9013,2483,9026,2497,9042,2507,9060,2512,9079,2513,9097,2510,9115,2501,9132,2486,9141,2470,9147,2452,9148,2433,9144,2415,9135,2397,9126,2385,9110,2371,9091,2363,9071,2360,9068,2361,9048,2364,9030,2373,9013,2388,9003,2404,8997,2422,8996,2440,9000,2459xe" fillcolor="#e5e6e7" stroked="f">
              <v:path arrowok="t"/>
            </v:shape>
            <v:shape id="_x0000_s1178" style="position:absolute;left:9097;top:2538;width:151;height:153" coordorigin="9097,2538" coordsize="151,153" path="m9104,2645l9106,2650,9117,2666,9132,2679,9149,2687,9167,2691,9186,2690,9205,2684,9223,2672,9235,2658,9244,2641,9248,2623,9247,2603,9241,2585,9227,2562,9211,2549,9192,2541,9171,2538,9160,2538,9149,2540,9139,2545,9121,2557,9109,2572,9100,2589,9097,2607,9098,2626,9104,2645xe" fillcolor="#e5e6e7" stroked="f">
              <v:path arrowok="t"/>
            </v:shape>
            <v:shape id="_x0000_s1177" style="position:absolute;left:9170;top:2729;width:151;height:153" coordorigin="9170,2729" coordsize="151,153" path="m9172,2785l9170,2804,9173,2824,9182,2846,9194,2861,9210,2872,9228,2879,9247,2882,9267,2878,9285,2871,9300,2858,9312,2843,9319,2825,9321,2805,9318,2785,9313,2772,9301,2754,9285,2741,9266,2732,9245,2729,9238,2729,9230,2730,9223,2732,9206,2739,9191,2752,9179,2767,9172,2785xe" fillcolor="#e5e6e7" stroked="f">
              <v:path arrowok="t"/>
            </v:shape>
            <v:shape id="_x0000_s1176" style="position:absolute;left:9215;top:2927;width:149;height:153" coordorigin="9215,2927" coordsize="149,153" path="m9216,3016l9220,3030,9229,3049,9243,3064,9260,3074,9280,3080,9301,3080,9315,3076,9333,3067,9348,3053,9359,3036,9364,3016,9364,2995,9358,2972,9347,2953,9331,2939,9311,2930,9290,2927,9286,2927,9278,2928,9265,2931,9246,2940,9231,2954,9221,2972,9215,2991,9216,3012,9216,3016xe" fillcolor="#e5e6e7" stroked="f">
              <v:path arrowok="t"/>
            </v:shape>
            <w10:wrap anchorx="page"/>
          </v:group>
        </w:pict>
      </w:r>
      <w:r>
        <w:pict w14:anchorId="09107220">
          <v:group id="_x0000_s1167" style="position:absolute;left:0;text-align:left;margin-left:408.85pt;margin-top:102.35pt;width:46.45pt;height:51.9pt;z-index:-251657216;mso-position-horizontal-relative:page" coordorigin="8177,2047" coordsize="929,1038">
            <v:shape id="_x0000_s1174" style="position:absolute;left:8182;top:2052;width:153;height:151" coordorigin="8182,2052" coordsize="153,151" path="m8234,2198l8238,2199,8258,2203,8277,2201,8295,2195,8311,2184,8324,2169,8332,2151,8336,2132,8334,2112,8328,2094,8317,2078,8302,2066,8284,2057,8281,2056,8273,2053,8265,2052,8257,2052,8249,2052,8229,2058,8211,2068,8196,2084,8186,2103,8182,2123,8184,2142,8190,2160,8201,2176,8215,2189,8234,2198xe" fillcolor="#e5e6e7" stroked="f">
              <v:path arrowok="t"/>
            </v:shape>
            <v:shape id="_x0000_s1173" style="position:absolute;left:8370;top:2132;width:153;height:151" coordorigin="8370,2132" coordsize="153,151" path="m8413,2274l8415,2276,8434,2282,8453,2283,8471,2279,8488,2271,8503,2259,8514,2243,8522,2222,8523,2204,8519,2185,8511,2168,8499,2154,8483,2142,8480,2141,8469,2134,8457,2132,8445,2132,8428,2133,8409,2141,8392,2153,8379,2170,8371,2191,8370,2210,8373,2229,8381,2246,8393,2260,8409,2272,8413,2274xe" fillcolor="#e5e6e7" stroked="f">
              <v:path arrowok="t"/>
            </v:shape>
            <v:shape id="_x0000_s1172" style="position:absolute;left:8541;top:2243;width:151;height:151" coordorigin="8541,2243" coordsize="151,151" path="m8545,2345l8554,2362,8568,2376,8573,2380,8590,2390,8608,2394,8627,2394,8645,2390,8662,2380,8676,2367,8687,2348,8692,2330,8692,2311,8687,2293,8678,2276,8665,2262,8653,2254,8635,2246,8615,2243,8610,2243,8590,2247,8572,2257,8557,2271,8545,2290,8541,2309,8541,2327,8545,2345xe" fillcolor="#e5e6e7" stroked="f">
              <v:path arrowok="t"/>
            </v:shape>
            <v:shape id="_x0000_s1171" style="position:absolute;left:8688;top:2384;width:152;height:153" coordorigin="8688,2384" coordsize="152,153" path="m8815,2517l8816,2516,8829,2501,8837,2484,8840,2465,8838,2446,8832,2428,8821,2412,8817,2408,8801,2394,8782,2386,8762,2384,8750,2385,8731,2391,8713,2402,8699,2418,8691,2436,8688,2454,8689,2473,8695,2491,8706,2507,8711,2512,8726,2525,8743,2533,8761,2536,8780,2535,8798,2529,8815,2517xe" fillcolor="#e5e6e7" stroked="f">
              <v:path arrowok="t"/>
            </v:shape>
            <v:shape id="_x0000_s1170" style="position:absolute;left:8808;top:2548;width:152;height:153" coordorigin="8808,2548" coordsize="152,153" path="m8811,2643l8819,2661,8822,2667,8835,2682,8851,2693,8868,2699,8887,2701,8905,2698,8923,2690,8941,2676,8951,2661,8958,2643,8960,2625,8957,2606,8949,2588,8938,2572,8922,2559,8903,2551,8883,2548,8870,2548,8856,2551,8844,2559,8827,2573,8816,2588,8810,2606,8808,2624,8811,2643xe" fillcolor="#e5e6e7" stroked="f">
              <v:path arrowok="t"/>
            </v:shape>
            <v:shape id="_x0000_s1169" style="position:absolute;left:8898;top:2731;width:150;height:153" coordorigin="8898,2731" coordsize="150,153" path="m8898,2793l8898,2813,8902,2832,8913,2854,8927,2868,8943,2878,8961,2883,8980,2884,9000,2880,9018,2870,9032,2857,9042,2840,9047,2822,9048,2803,9043,2783,9040,2774,9028,2756,9012,2742,8993,2734,8972,2731,8963,2731,8954,2732,8946,2736,8927,2746,8914,2759,8904,2775,8898,2793xe" fillcolor="#e5e6e7" stroked="f">
              <v:path arrowok="t"/>
            </v:shape>
            <v:shape id="_x0000_s1168" style="position:absolute;left:8952;top:2928;width:150;height:153" coordorigin="8952,2928" coordsize="150,153" path="m8953,3015l8958,3034,8968,3052,8983,3066,9000,3076,9020,3080,9041,3080,9056,3075,9073,3065,9087,3051,9097,3033,9102,3014,9101,2993,9095,2972,9084,2954,9067,2940,9048,2931,9027,2928,9022,2928,9013,2929,8999,2933,8981,2943,8967,2957,8957,2975,8952,2994,8953,3015xe" fillcolor="#e5e6e7" stroked="f">
              <v:path arrowok="t"/>
            </v:shape>
            <w10:wrap anchorx="page"/>
          </v:group>
        </w:pict>
      </w:r>
      <w:r>
        <w:pict w14:anchorId="56F6E20E">
          <v:group id="_x0000_s1161" style="position:absolute;left:0;text-align:left;margin-left:408.7pt;margin-top:116.1pt;width:33.4pt;height:38.2pt;z-index:-251656192;mso-position-horizontal-relative:page" coordorigin="8174,2322" coordsize="668,764">
            <v:shape id="_x0000_s1166" style="position:absolute;left:8179;top:2327;width:152;height:151" coordorigin="8179,2327" coordsize="152,151" path="m8185,2432l8195,2448,8208,2462,8226,2471,8248,2478,8267,2478,8286,2473,8302,2464,8316,2450,8326,2434,8332,2413,8332,2394,8327,2376,8318,2359,8304,2345,8287,2335,8282,2333,8273,2329,8263,2327,8250,2327,8229,2331,8211,2341,8195,2355,8184,2374,8179,2394,8180,2414,8185,2432xe" fillcolor="#e5e6e7" stroked="f">
              <v:path arrowok="t"/>
            </v:shape>
            <v:shape id="_x0000_s1165" style="position:absolute;left:8356;top:2428;width:152;height:152" coordorigin="8356,2428" coordsize="152,152" path="m8356,2497l8356,2515,8362,2533,8371,2549,8386,2563,8391,2567,8409,2576,8427,2580,8446,2579,8464,2574,8480,2564,8493,2550,8504,2530,8508,2512,8507,2493,8502,2475,8492,2459,8478,2446,8469,2439,8450,2431,8430,2428,8423,2429,8403,2433,8385,2443,8370,2458,8360,2478,8356,2497xe" fillcolor="#e5e6e7" stroked="f">
              <v:path arrowok="t"/>
            </v:shape>
            <v:shape id="_x0000_s1164" style="position:absolute;left:8504;top:2568;width:152;height:152" coordorigin="8504,2568" coordsize="152,152" path="m8629,2703l8631,2701,8644,2686,8652,2669,8656,2651,8655,2632,8649,2614,8639,2598,8634,2592,8618,2579,8599,2571,8579,2568,8568,2569,8549,2574,8531,2585,8516,2602,8508,2619,8504,2637,8505,2656,8511,2674,8522,2690,8526,2695,8540,2708,8557,2716,8576,2720,8595,2719,8613,2713,8629,2703xe" fillcolor="#e5e6e7" stroked="f">
              <v:path arrowok="t"/>
            </v:shape>
            <v:shape id="_x0000_s1163" style="position:absolute;left:8617;top:2737;width:151;height:153" coordorigin="8617,2737" coordsize="151,153" path="m8617,2808l8618,2827,8625,2846,8628,2851,8639,2867,8654,2879,8671,2887,8689,2890,8708,2889,8727,2882,8745,2870,8757,2855,8765,2838,8768,2819,8767,2801,8760,2782,8747,2761,8731,2748,8712,2740,8691,2737,8680,2737,8668,2740,8657,2745,8639,2758,8628,2773,8620,2790,8617,2808xe" fillcolor="#e5e6e7" stroked="f">
              <v:path arrowok="t"/>
            </v:shape>
            <v:shape id="_x0000_s1162" style="position:absolute;left:8687;top:2928;width:150;height:153" coordorigin="8687,2928" coordsize="150,153" path="m8689,3020l8696,3040,8707,3057,8722,3069,8740,3078,8760,3081,8780,3079,8796,3074,8813,3062,8826,3047,8834,3030,8838,3010,8836,2990,8830,2972,8818,2954,8802,2940,8783,2932,8762,2928,8756,2928,8750,2929,8745,2930,8729,2936,8712,2948,8699,2962,8691,2980,8687,2999,8689,3020xe" fillcolor="#e5e6e7" stroked="f">
              <v:path arrowok="t"/>
            </v:shape>
            <w10:wrap anchorx="page"/>
          </v:group>
        </w:pict>
      </w:r>
      <w:r>
        <w:pict w14:anchorId="584B2846">
          <v:group id="_x0000_s1141" style="position:absolute;left:0;text-align:left;margin-left:409.15pt;margin-top:171pt;width:124.45pt;height:131.2pt;z-index:-251655168;mso-position-horizontal-relative:page" coordorigin="8183,3420" coordsize="2490,2624">
            <v:shape id="_x0000_s1160" style="position:absolute;left:8188;top:5890;width:152;height:150" coordorigin="8188,5890" coordsize="152,150" path="m8194,5995l8205,6013,8221,6027,8240,6036,8262,6039,8269,6039,8276,6038,8289,6035,8308,6026,8323,6013,8334,5995,8340,5976,8341,5954,8338,5941,8328,5922,8315,5907,8298,5896,8278,5890,8257,5890,8252,5891,8238,5894,8220,5903,8205,5917,8194,5934,8188,5954,8188,5975,8194,5995xe" fillcolor="#e5e6e7" stroked="f">
              <v:path arrowok="t"/>
            </v:shape>
            <v:shape id="_x0000_s1159" style="position:absolute;left:8388;top:5855;width:153;height:150" coordorigin="8388,5855" coordsize="153,150" path="m8388,5925l8390,5945,8395,5961,8406,5979,8422,5993,8441,6002,8463,6005,8468,6005,8478,6004,8499,5997,8516,5987,8529,5972,8538,5954,8542,5935,8540,5914,8535,5898,8524,5881,8509,5868,8492,5859,8472,5855,8451,5857,8432,5862,8415,5873,8402,5887,8393,5905,8388,5925xe" fillcolor="#e5e6e7" stroked="f">
              <v:path arrowok="t"/>
            </v:shape>
            <v:shape id="_x0000_s1158" style="position:absolute;left:8586;top:5805;width:154;height:151" coordorigin="8586,5805" coordsize="154,151" path="m8589,5902l8593,5912,8604,5931,8620,5944,8639,5953,8661,5956,8667,5956,8675,5955,8682,5953,8703,5944,8718,5932,8730,5917,8737,5899,8739,5879,8736,5859,8729,5842,8716,5826,8701,5815,8683,5808,8664,5805,8644,5808,8622,5817,8607,5829,8595,5845,8588,5863,8586,5882,8589,5902xe" fillcolor="#e5e6e7" stroked="f">
              <v:path arrowok="t"/>
            </v:shape>
            <v:shape id="_x0000_s1157" style="position:absolute;left:8779;top:5741;width:153;height:151" coordorigin="8779,5741" coordsize="153,151" path="m8784,5843l8786,5849,8798,5867,8814,5880,8833,5889,8854,5892,8863,5892,8871,5890,8880,5887,8902,5876,8916,5863,8926,5846,8931,5828,8932,5809,8928,5789,8918,5771,8905,5757,8888,5747,8870,5742,8851,5741,8831,5746,8809,5757,8796,5770,8786,5786,8780,5805,8779,5824,8784,5843xe" fillcolor="#e5e6e7" stroked="f">
              <v:path arrowok="t"/>
            </v:shape>
            <v:shape id="_x0000_s1156" style="position:absolute;left:8967;top:5662;width:153;height:151" coordorigin="8967,5662" coordsize="153,151" path="m8974,5770l8986,5789,9002,5802,9021,5810,9042,5813,9052,5813,9063,5811,9073,5806,9079,5804,9095,5793,9108,5778,9116,5761,9120,5743,9119,5724,9113,5705,9101,5687,9087,5675,9070,5666,9051,5662,9032,5663,9014,5669,9008,5672,8992,5683,8979,5697,8971,5714,8967,5732,8968,5751,8974,5770xe" fillcolor="#e5e6e7" stroked="f">
              <v:path arrowok="t"/>
            </v:shape>
            <v:shape id="_x0000_s1155" style="position:absolute;left:9148;top:5569;width:153;height:152" coordorigin="9148,5569" coordsize="153,152" path="m9148,5645l9150,5664,9157,5682,9167,5696,9183,5710,9202,5718,9223,5721,9235,5721,9247,5718,9259,5711,9263,5709,9281,5695,9292,5680,9299,5662,9301,5644,9299,5625,9291,5607,9277,5589,9262,5578,9245,5571,9226,5569,9207,5572,9189,5579,9184,5582,9169,5594,9158,5609,9150,5626,9148,5645xe" fillcolor="#e5e6e7" stroked="f">
              <v:path arrowok="t"/>
            </v:shape>
            <v:shape id="_x0000_s1154" style="position:absolute;left:9322;top:5463;width:153;height:152" coordorigin="9322,5463" coordsize="153,152" path="m9326,5565l9335,5582,9341,5590,9357,5604,9376,5612,9396,5615,9400,5615,9420,5611,9438,5602,9444,5598,9458,5585,9468,5569,9473,5551,9474,5532,9471,5514,9462,5496,9447,5479,9431,5470,9413,5464,9395,5463,9376,5467,9358,5475,9354,5478,9338,5493,9328,5510,9323,5527,9322,5546,9326,5565xe" fillcolor="#e5e6e7" stroked="f">
              <v:path arrowok="t"/>
            </v:shape>
            <v:shape id="_x0000_s1153" style="position:absolute;left:9487;top:5344;width:152;height:152" coordorigin="9487,5344" coordsize="152,152" path="m9487,5413l9488,5432,9493,5450,9503,5467,9507,5472,9523,5485,9542,5493,9562,5496,9570,5495,9590,5490,9608,5480,9613,5476,9626,5461,9635,5445,9639,5426,9639,5408,9634,5389,9624,5373,9608,5357,9591,5348,9573,5344,9554,5344,9536,5349,9519,5359,9513,5364,9500,5378,9491,5395,9487,5413xe" fillcolor="#e5e6e7" stroked="f">
              <v:path arrowok="t"/>
            </v:shape>
            <v:shape id="_x0000_s1152" style="position:absolute;left:9643;top:5212;width:153;height:152" coordorigin="9643,5212" coordsize="153,152" path="m9666,5236l9653,5251,9646,5269,9643,5287,9644,5306,9651,5324,9662,5340,9679,5354,9698,5362,9717,5365,9731,5363,9751,5357,9768,5345,9772,5341,9784,5326,9792,5309,9795,5290,9794,5271,9787,5253,9776,5237,9759,5223,9742,5215,9723,5212,9705,5214,9687,5220,9670,5232,9666,5236xe" fillcolor="#e5e6e7" stroked="f">
              <v:path arrowok="t"/>
            </v:shape>
            <v:shape id="_x0000_s1151" style="position:absolute;left:9788;top:5070;width:152;height:152" coordorigin="9788,5070" coordsize="152,152" path="m9791,5169l9799,5186,9811,5202,9824,5212,9843,5220,9863,5222,9882,5220,9901,5212,9917,5199,9921,5195,9932,5178,9939,5160,9941,5142,9937,5123,9930,5105,9917,5090,9900,5078,9882,5071,9863,5070,9844,5073,9827,5081,9811,5093,9808,5097,9797,5113,9790,5131,9788,5150,9791,5169xe" fillcolor="#e5e6e7" stroked="f">
              <v:path arrowok="t"/>
            </v:shape>
            <v:shape id="_x0000_s1150" style="position:absolute;left:9923;top:4917;width:151;height:152" coordorigin="9923,4917" coordsize="151,152" path="m9928,4967l9923,4985,9923,5004,9928,5022,9937,5039,9951,5053,9959,5059,9978,5067,9997,5069,10002,5069,10022,5065,10040,5056,10056,5041,10060,5037,10069,5020,10074,5001,10074,4983,10070,4964,10061,4948,10047,4933,10028,4922,10010,4917,9991,4917,9973,4921,9957,4930,9942,4944,9937,4950,9928,4967xe" fillcolor="#e5e6e7" stroked="f">
              <v:path arrowok="t"/>
            </v:shape>
            <v:shape id="_x0000_s1149" style="position:absolute;left:10045;top:4754;width:152;height:152" coordorigin="10045,4754" coordsize="152,152" path="m10045,4829l10047,4847,10053,4865,10063,4880,10078,4894,10100,4904,10120,4907,10130,4906,10150,4900,10167,4890,10182,4874,10185,4869,10194,4851,10197,4832,10196,4814,10190,4796,10179,4781,10165,4767,10144,4757,10125,4754,10107,4756,10089,4762,10073,4772,10060,4787,10057,4792,10048,4810,10045,4829xe" fillcolor="#e5e6e7" stroked="f">
              <v:path arrowok="t"/>
            </v:shape>
            <v:shape id="_x0000_s1148" style="position:absolute;left:10155;top:4582;width:152;height:153" coordorigin="10155,4582" coordsize="152,153" path="m10157,4643l10155,4662,10158,4680,10165,4698,10177,4713,10192,4725,10204,4732,10217,4735,10230,4735,10245,4734,10264,4727,10281,4715,10294,4698,10298,4692,10305,4674,10307,4655,10304,4636,10297,4619,10285,4604,10270,4592,10249,4584,10230,4582,10212,4585,10195,4592,10180,4603,10168,4619,10164,4625,10157,4643xe" fillcolor="#e5e6e7" stroked="f">
              <v:path arrowok="t"/>
            </v:shape>
            <v:shape id="_x0000_s1147" style="position:absolute;left:10252;top:4403;width:151;height:153" coordorigin="10252,4403" coordsize="151,153" path="m10259,4450l10253,4469,10252,4488,10256,4506,10265,4523,10277,4537,10294,4548,10304,4553,10316,4556,10327,4556,10346,4553,10365,4545,10381,4532,10394,4514,10397,4508,10402,4489,10403,4470,10399,4452,10390,4435,10378,4421,10361,4410,10340,4403,10321,4403,10303,4407,10286,4415,10272,4428,10261,4444,10259,4450xe" fillcolor="#e5e6e7" stroked="f">
              <v:path arrowok="t"/>
            </v:shape>
            <v:shape id="_x0000_s1146" style="position:absolute;left:10335;top:4216;width:150;height:153" coordorigin="10335,4216" coordsize="150,153" path="m10335,4287l10336,4306,10341,4324,10351,4341,10365,4354,10382,4364,10391,4367,10400,4369,10414,4369,10435,4365,10453,4355,10468,4340,10479,4322,10486,4298,10485,4279,10479,4260,10470,4244,10456,4231,10438,4221,10418,4216,10399,4217,10381,4222,10365,4232,10351,4246,10341,4263,10335,4287xe" fillcolor="#e5e6e7" stroked="f">
              <v:path arrowok="t"/>
            </v:shape>
            <v:shape id="_x0000_s1145" style="position:absolute;left:10403;top:4024;width:151;height:154" coordorigin="10403,4024" coordsize="151,154" path="m10407,4080l10403,4099,10405,4119,10412,4137,10423,4153,10437,4165,10456,4174,10463,4176,10471,4177,10478,4177,10487,4177,10508,4171,10525,4160,10540,4145,10549,4125,10554,4102,10552,4082,10546,4064,10535,4048,10520,4036,10501,4027,10482,4024,10463,4026,10445,4032,10429,4043,10416,4058,10408,4076,10407,4080xe" fillcolor="#e5e6e7" stroked="f">
              <v:path arrowok="t"/>
            </v:shape>
            <v:shape id="_x0000_s1144" style="position:absolute;left:10457;top:3827;width:151;height:154" coordorigin="10457,3827" coordsize="151,154" path="m10459,3885l10459,3889,10457,3906,10459,3926,10467,3944,10479,3960,10495,3972,10515,3979,10520,3980,10526,3981,10531,3981,10546,3979,10566,3973,10583,3960,10596,3944,10604,3923,10607,3902,10604,3882,10597,3864,10584,3848,10568,3836,10549,3829,10532,3827,10512,3830,10494,3838,10479,3850,10467,3866,10459,3885xe" fillcolor="#e5e6e7" stroked="f">
              <v:path arrowok="t"/>
            </v:shape>
            <v:shape id="_x0000_s1143" style="position:absolute;left:10495;top:3627;width:150;height:154" coordorigin="10495,3627" coordsize="150,154" path="m10496,3695l10495,3709,10499,3730,10508,3748,10521,3763,10539,3774,10559,3780,10570,3781,10589,3778,10609,3770,10625,3756,10637,3738,10644,3717,10645,3699,10641,3679,10633,3660,10619,3645,10602,3634,10582,3628,10567,3627,10547,3631,10529,3640,10514,3653,10503,3670,10497,3691,10496,3695xe" fillcolor="#e5e6e7" stroked="f">
              <v:path arrowok="t"/>
            </v:shape>
            <v:shape id="_x0000_s1142" style="position:absolute;left:10518;top:3425;width:150;height:154" coordorigin="10518,3425" coordsize="150,154" path="m10523,3530l10533,3548,10547,3563,10566,3573,10587,3578,10593,3579,10595,3579,10616,3575,10636,3565,10651,3550,10662,3532,10668,3510,10668,3505,10668,3494,10663,3473,10653,3455,10638,3440,10620,3430,10599,3425,10588,3425,10567,3430,10549,3440,10534,3454,10523,3473,10519,3494,10518,3509,10523,3530xe" fillcolor="#e5e6e7" stroked="f">
              <v:path arrowok="t"/>
            </v:shape>
            <w10:wrap anchorx="page"/>
          </v:group>
        </w:pict>
      </w:r>
      <w:r>
        <w:pict w14:anchorId="5654E291">
          <v:group id="_x0000_s1123" style="position:absolute;left:0;text-align:left;margin-left:409.1pt;margin-top:171pt;width:111.5pt;height:118.1pt;z-index:-251654144;mso-position-horizontal-relative:page" coordorigin="8183,3420" coordsize="2230,2363">
            <v:shape id="_x0000_s1140" style="position:absolute;left:8188;top:5628;width:152;height:149" coordorigin="8188,5628" coordsize="152,149" path="m8188,5693l8188,5714,8193,5733,8205,5751,8221,5765,8240,5775,8262,5778,8269,5777,8276,5776,8290,5773,8308,5764,8323,5750,8334,5733,8340,5713,8340,5692,8337,5678,8327,5660,8313,5645,8296,5634,8276,5628,8255,5628,8250,5629,8236,5633,8218,5642,8203,5656,8193,5674,8188,5693xe" fillcolor="#e5e6e7" stroked="f">
              <v:path arrowok="t"/>
            </v:shape>
            <v:shape id="_x0000_s1139" style="position:absolute;left:8387;top:5590;width:153;height:150" coordorigin="8387,5590" coordsize="153,150" path="m8387,5662l8389,5683,8394,5696,8405,5714,8421,5728,8441,5737,8462,5740,8468,5740,8473,5739,8479,5738,8483,5737,8499,5732,8515,5720,8528,5706,8537,5688,8541,5668,8539,5648,8533,5631,8522,5615,8507,5602,8489,5593,8470,5590,8449,5591,8428,5599,8412,5610,8399,5625,8391,5643,8387,5662xe" fillcolor="#e5e6e7" stroked="f">
              <v:path arrowok="t"/>
            </v:shape>
            <v:shape id="_x0000_s1138" style="position:absolute;left:8583;top:5535;width:153;height:151" coordorigin="8583,5535" coordsize="153,151" path="m8585,5595l8583,5615,8587,5634,8590,5642,8602,5660,8618,5674,8637,5683,8658,5686,8666,5686,8674,5684,8682,5682,8685,5681,8703,5672,8717,5660,8728,5644,8735,5626,8737,5607,8733,5587,8725,5569,8712,5554,8697,5543,8678,5537,8659,5535,8639,5538,8635,5540,8617,5549,8602,5561,8591,5577,8585,5595xe" fillcolor="#e5e6e7" stroked="f">
              <v:path arrowok="t"/>
            </v:shape>
            <v:shape id="_x0000_s1137" style="position:absolute;left:8775;top:5464;width:152;height:151" coordorigin="8775,5464" coordsize="152,151" path="m8780,5569l8793,5590,8809,5604,8828,5612,8849,5615,8859,5615,8869,5613,8878,5609,8883,5607,8900,5597,8913,5583,8922,5566,8927,5548,8927,5529,8922,5510,8911,5491,8897,5478,8880,5469,8862,5464,8843,5464,8824,5470,8818,5472,8802,5482,8788,5496,8779,5513,8775,5531,8775,5550,8780,5569xe" fillcolor="#e5e6e7" stroked="f">
              <v:path arrowok="t"/>
            </v:shape>
            <v:shape id="_x0000_s1136" style="position:absolute;left:8958;top:5378;width:153;height:151" coordorigin="8958,5378" coordsize="153,151" path="m8958,5452l8960,5471,8967,5489,8978,5504,8994,5517,9013,5526,9033,5529,9045,5529,9057,5526,9068,5520,9074,5517,9089,5505,9101,5490,9108,5473,9111,5454,9109,5436,9102,5417,9089,5399,9074,5388,9056,5380,9038,5378,9019,5380,9001,5386,8996,5389,8980,5401,8969,5416,8961,5433,8958,5452xe" fillcolor="#e5e6e7" stroked="f">
              <v:path arrowok="t"/>
            </v:shape>
            <v:shape id="_x0000_s1135" style="position:absolute;left:9135;top:5275;width:153;height:152" coordorigin="9135,5275" coordsize="153,152" path="m9210,5427l9231,5424,9249,5415,9256,5411,9270,5398,9281,5382,9286,5364,9288,5346,9284,5327,9276,5310,9261,5293,9245,5282,9228,5276,9209,5275,9190,5278,9173,5287,9167,5291,9153,5304,9142,5319,9136,5337,9135,5356,9138,5374,9146,5392,9154,5403,9171,5416,9189,5424,9210,5427xe" fillcolor="#e5e6e7" stroked="f">
              <v:path arrowok="t"/>
            </v:shape>
            <v:shape id="_x0000_s1134" style="position:absolute;left:9303;top:5159;width:152;height:152" coordorigin="9303,5159" coordsize="152,152" path="m9303,5227l9303,5246,9308,5264,9317,5281,9322,5287,9338,5300,9357,5308,9377,5311,9384,5310,9404,5306,9422,5296,9428,5291,9441,5277,9450,5260,9454,5242,9454,5223,9449,5205,9440,5188,9423,5172,9407,5164,9389,5159,9370,5159,9352,5164,9335,5174,9329,5178,9316,5192,9307,5209,9303,5227xe" fillcolor="#e5e6e7" stroked="f">
              <v:path arrowok="t"/>
            </v:shape>
            <v:shape id="_x0000_s1133" style="position:absolute;left:9459;top:5029;width:153;height:152" coordorigin="9459,5029" coordsize="153,152" path="m9482,5052l9470,5067,9462,5085,9459,5103,9461,5122,9467,5140,9478,5156,9495,5170,9514,5178,9534,5181,9548,5180,9567,5174,9584,5162,9588,5158,9601,5143,9609,5125,9612,5107,9610,5088,9604,5070,9593,5054,9576,5040,9559,5032,9540,5029,9521,5030,9503,5037,9487,5048,9482,5052xe" fillcolor="#e5e6e7" stroked="f">
              <v:path arrowok="t"/>
            </v:shape>
            <v:shape id="_x0000_s1132" style="position:absolute;left:9605;top:4886;width:152;height:153" coordorigin="9605,4886" coordsize="152,153" path="m9629,5019l9641,5028,9660,5036,9680,5039,9699,5036,9718,5028,9734,5015,9749,4995,9756,4977,9757,4958,9754,4940,9746,4922,9734,4907,9717,4894,9698,4888,9680,4886,9661,4889,9644,4897,9628,4910,9624,4914,9613,4931,9606,4949,9605,4968,9608,4986,9616,5004,9629,5019xe" fillcolor="#e5e6e7" stroked="f">
              <v:path arrowok="t"/>
            </v:shape>
            <v:shape id="_x0000_s1131" style="position:absolute;left:9739;top:4733;width:151;height:152" coordorigin="9739,4733" coordsize="151,152" path="m9744,4783l9739,4801,9739,4820,9744,4838,9753,4854,9766,4869,9775,4874,9793,4882,9813,4885,9818,4885,9838,4881,9856,4871,9872,4857,9876,4851,9885,4834,9890,4816,9890,4797,9885,4779,9876,4762,9862,4748,9843,4737,9824,4733,9806,4733,9788,4737,9771,4747,9757,4760,9753,4766,9744,4783xe" fillcolor="#e5e6e7" stroked="f">
              <v:path arrowok="t"/>
            </v:shape>
            <v:shape id="_x0000_s1130" style="position:absolute;left:9858;top:4567;width:152;height:153" coordorigin="9858,4567" coordsize="152,153" path="m9858,4644l9860,4662,9867,4680,9878,4696,9892,4708,9914,4718,9933,4720,9945,4719,9964,4714,9982,4703,9996,4686,9999,4681,10007,4663,10010,4645,10009,4626,10002,4609,9992,4593,9977,4580,9957,4570,9938,4567,9920,4569,9902,4575,9886,4586,9873,4601,9869,4607,9861,4625,9858,4644xe" fillcolor="#e5e6e7" stroked="f">
              <v:path arrowok="t"/>
            </v:shape>
            <v:shape id="_x0000_s1129" style="position:absolute;left:9965;top:4393;width:151;height:153" coordorigin="9965,4393" coordsize="151,153" path="m9966,4457l9965,4476,9968,4494,9976,4511,9988,4526,10003,4537,10015,4543,10027,4546,10039,4546,10056,4544,10075,4537,10092,4525,10105,4507,10108,4501,10115,4483,10116,4464,10113,4446,10105,4429,10093,4414,10077,4402,10056,4395,10038,4393,10019,4396,10002,4404,9987,4416,9976,4432,9972,4438,9966,4457xe" fillcolor="#e5e6e7" stroked="f">
              <v:path arrowok="t"/>
            </v:shape>
            <v:shape id="_x0000_s1128" style="position:absolute;left:10056;top:4211;width:150;height:153" coordorigin="10056,4211" coordsize="150,153" path="m10110,4362l10120,4364,10132,4364,10153,4361,10172,4352,10187,4338,10199,4319,10201,4314,10206,4295,10206,4276,10202,4258,10192,4241,10179,4228,10163,4217,10142,4211,10123,4211,10105,4216,10088,4225,10074,4238,10064,4255,10061,4261,10056,4280,10056,4299,10061,4317,10070,4334,10083,4348,10100,4358,10110,4362xe" fillcolor="#e5e6e7" stroked="f">
              <v:path arrowok="t"/>
            </v:shape>
            <v:shape id="_x0000_s1127" style="position:absolute;left:10131;top:4021;width:151;height:153" coordorigin="10131,4021" coordsize="151,153" path="m10181,4171l10189,4173,10198,4175,10206,4175,10213,4174,10233,4169,10252,4159,10266,4144,10276,4124,10282,4101,10280,4081,10274,4063,10264,4047,10249,4034,10232,4025,10212,4021,10192,4023,10174,4029,10158,4039,10145,4054,10136,4071,10131,4095,10132,4114,10138,4133,10149,4149,10163,4162,10181,4171xe" fillcolor="#e5e6e7" stroked="f">
              <v:path arrowok="t"/>
            </v:shape>
            <v:shape id="_x0000_s1126" style="position:absolute;left:10190;top:3826;width:151;height:154" coordorigin="10190,3826" coordsize="151,154" path="m10192,3886l10190,3904,10192,3924,10200,3942,10211,3957,10227,3969,10246,3977,10252,3979,10259,3980,10265,3980,10277,3979,10297,3972,10315,3961,10328,3944,10337,3924,10341,3902,10338,3882,10331,3864,10319,3848,10303,3836,10284,3828,10266,3826,10247,3829,10229,3836,10213,3848,10201,3864,10193,3883,10192,3886xe" fillcolor="#e5e6e7" stroked="f">
              <v:path arrowok="t"/>
            </v:shape>
            <v:shape id="_x0000_s1125" style="position:absolute;left:10233;top:3627;width:150;height:154" coordorigin="10233,3627" coordsize="150,154" path="m10236,3729l10245,3747,10258,3762,10275,3773,10295,3779,10303,3781,10307,3781,10325,3778,10345,3770,10362,3757,10374,3740,10381,3718,10383,3699,10379,3679,10370,3661,10357,3645,10340,3634,10320,3628,10305,3627,10285,3630,10267,3639,10252,3652,10241,3669,10234,3689,10233,3708,10236,3729xe" fillcolor="#e5e6e7" stroked="f">
              <v:path arrowok="t"/>
            </v:shape>
            <v:shape id="_x0000_s1124" style="position:absolute;left:10258;top:3425;width:150;height:154" coordorigin="10258,3425" coordsize="150,154" path="m10263,3530l10273,3548,10287,3563,10306,3573,10327,3578,10333,3579,10334,3579,10356,3575,10376,3565,10391,3551,10402,3532,10407,3510,10408,3494,10403,3474,10393,3455,10379,3440,10361,3430,10339,3425,10328,3425,10307,3429,10289,3439,10274,3454,10264,3472,10259,3493,10258,3509,10263,3530xe" fillcolor="#e5e6e7" stroked="f">
              <v:path arrowok="t"/>
            </v:shape>
            <w10:wrap anchorx="page"/>
          </v:group>
        </w:pict>
      </w:r>
      <w:r>
        <w:pict w14:anchorId="1184A60D">
          <v:group id="_x0000_s1107" style="position:absolute;left:0;text-align:left;margin-left:409.05pt;margin-top:170.95pt;width:98.5pt;height:105pt;z-index:-251653120;mso-position-horizontal-relative:page" coordorigin="8182,3420" coordsize="1971,2101">
            <v:shape id="_x0000_s1122" style="position:absolute;left:8187;top:5366;width:153;height:150" coordorigin="8187,5366" coordsize="153,150" path="m8187,5432l8187,5453,8193,5471,8204,5489,8220,5503,8239,5512,8261,5516,8265,5516,8269,5515,8273,5515,8277,5514,8292,5510,8310,5500,8324,5486,8334,5469,8339,5449,8339,5428,8335,5413,8325,5395,8311,5381,8294,5371,8274,5366,8253,5366,8234,5371,8216,5381,8202,5395,8192,5412,8187,5432xe" fillcolor="#e5e6e7" stroked="f">
              <v:path arrowok="t"/>
            </v:shape>
            <v:shape id="_x0000_s1121" style="position:absolute;left:8386;top:5323;width:154;height:151" coordorigin="8386,5323" coordsize="154,151" path="m8386,5397l8388,5417,8392,5429,8404,5448,8420,5462,8439,5470,8460,5473,8466,5473,8472,5473,8479,5471,8500,5463,8516,5451,8528,5436,8536,5418,8539,5399,8537,5378,8530,5361,8518,5345,8503,5333,8485,5326,8465,5323,8445,5325,8425,5333,8409,5344,8397,5359,8389,5377,8386,5397xe" fillcolor="#e5e6e7" stroked="f">
              <v:path arrowok="t"/>
            </v:shape>
            <v:shape id="_x0000_s1120" style="position:absolute;left:8580;top:5262;width:153;height:151" coordorigin="8580,5262" coordsize="153,151" path="m8653,5262l8633,5266,8628,5268,8610,5278,8596,5291,8587,5307,8581,5325,8580,5345,8585,5364,8587,5370,8599,5388,8615,5401,8634,5410,8655,5413,8663,5413,8672,5411,8681,5408,8684,5407,8702,5397,8716,5384,8726,5368,8732,5350,8733,5331,8729,5311,8719,5293,8706,5279,8690,5269,8672,5263,8653,5262xe" fillcolor="#e5e6e7" stroked="f">
              <v:path arrowok="t"/>
            </v:shape>
            <v:shape id="_x0000_s1119" style="position:absolute;left:8768;top:5183;width:153;height:151" coordorigin="8768,5183" coordsize="153,151" path="m8768,5253l8769,5272,8775,5291,8787,5309,8803,5323,8822,5331,8842,5334,8853,5334,8864,5332,8874,5327,8881,5324,8897,5312,8909,5298,8917,5281,8921,5263,8920,5244,8914,5225,8901,5207,8887,5194,8870,5186,8851,5183,8832,5184,8814,5190,8809,5192,8792,5204,8780,5218,8772,5235,8768,5253xe" fillcolor="#e5e6e7" stroked="f">
              <v:path arrowok="t"/>
            </v:shape>
            <v:shape id="_x0000_s1118" style="position:absolute;left:8947;top:5086;width:153;height:152" coordorigin="8947,5086" coordsize="153,152" path="m9064,5225l9082,5211,9092,5195,9099,5178,9100,5159,9097,5140,9090,5122,9075,5105,9060,5094,9042,5088,9024,5086,9005,5089,8987,5097,8981,5100,8967,5113,8956,5128,8949,5146,8947,5164,8950,5183,8958,5201,8967,5214,8983,5227,9002,5235,9022,5238,9035,5238,9048,5235,9060,5228,9064,5225xe" fillcolor="#e5e6e7" stroked="f">
              <v:path arrowok="t"/>
            </v:shape>
            <v:shape id="_x0000_s1117" style="position:absolute;left:9118;top:4975;width:151;height:150" coordorigin="9118,4975" coordsize="151,150" path="m9118,5041l9118,5059,9123,5078,9132,5095,9137,5101,9153,5114,9172,5122,9192,5125,9200,5124,9220,5120,9238,5110,9255,5093,9264,5076,9269,5058,9269,5039,9264,5021,9255,5004,9238,4988,9222,4979,9204,4975,9185,4975,9166,4979,9149,4989,9132,5006,9123,5022,9118,5041xe" fillcolor="#e5e6e7" stroked="f">
              <v:path arrowok="t"/>
            </v:shape>
            <v:shape id="_x0000_s1116" style="position:absolute;left:9276;top:4845;width:152;height:152" coordorigin="9276,4845" coordsize="152,152" path="m9299,4868l9287,4883,9279,4900,9276,4919,9277,4938,9283,4956,9294,4972,9312,4987,9330,4995,9350,4997,9363,4996,9382,4990,9400,4979,9405,4974,9417,4959,9425,4942,9428,4923,9427,4905,9420,4887,9409,4870,9393,4856,9375,4848,9357,4845,9338,4847,9320,4853,9304,4864,9299,4868xe" fillcolor="#e5e6e7" stroked="f">
              <v:path arrowok="t"/>
            </v:shape>
            <v:shape id="_x0000_s1115" style="position:absolute;left:9422;top:4703;width:152;height:153" coordorigin="9422,4703" coordsize="152,153" path="m9446,4836l9458,4845,9477,4853,9496,4855,9516,4853,9535,4845,9551,4831,9566,4812,9572,4794,9574,4775,9571,4756,9563,4739,9551,4723,9533,4711,9515,4704,9496,4703,9478,4706,9460,4714,9445,4726,9440,4731,9429,4748,9423,4766,9422,4784,9425,4803,9433,4820,9446,4836xe" fillcolor="#e5e6e7" stroked="f">
              <v:path arrowok="t"/>
            </v:shape>
            <v:shape id="_x0000_s1114" style="position:absolute;left:9554;top:4548;width:151;height:153" coordorigin="9554,4548" coordsize="151,153" path="m9554,4618l9554,4636,9559,4654,9569,4671,9583,4685,9590,4690,9609,4698,9628,4700,9634,4700,9654,4696,9672,4686,9688,4671,9692,4665,9701,4648,9705,4630,9705,4611,9700,4593,9690,4577,9676,4563,9657,4552,9638,4548,9620,4548,9602,4553,9585,4563,9572,4577,9568,4582,9558,4599,9554,4618xe" fillcolor="#e5e6e7" stroked="f">
              <v:path arrowok="t"/>
            </v:shape>
            <v:shape id="_x0000_s1113" style="position:absolute;left:9671;top:4381;width:152;height:152" coordorigin="9671,4381" coordsize="152,152" path="m9671,4459l9673,4477,9680,4495,9691,4510,9706,4522,9726,4531,9746,4534,9758,4532,9778,4526,9795,4515,9809,4498,9813,4493,9820,4475,9822,4456,9820,4438,9814,4420,9803,4405,9787,4393,9766,4383,9748,4381,9729,4384,9712,4390,9696,4401,9684,4416,9680,4422,9673,4440,9671,4459xe" fillcolor="#e5e6e7" stroked="f">
              <v:path arrowok="t"/>
            </v:shape>
            <v:shape id="_x0000_s1112" style="position:absolute;left:9772;top:4204;width:151;height:153" coordorigin="9772,4204" coordsize="151,153" path="m9782,4244l9780,4248,9779,4251,9773,4269,9772,4288,9776,4307,9784,4323,9797,4338,9813,4349,9824,4354,9835,4357,9846,4357,9866,4354,9885,4346,9901,4333,9913,4315,9916,4310,9922,4291,9923,4272,9919,4254,9911,4237,9899,4223,9883,4212,9862,4204,9843,4204,9824,4207,9807,4215,9793,4228,9782,4244xe" fillcolor="#e5e6e7" stroked="f">
              <v:path arrowok="t"/>
            </v:shape>
            <v:shape id="_x0000_s1111" style="position:absolute;left:9856;top:4018;width:150;height:153" coordorigin="9856,4018" coordsize="150,153" path="m9903,4166l9912,4169,9921,4171,9935,4171,9955,4167,9974,4157,9989,4143,10000,4124,10002,4119,10006,4099,10006,4080,10000,4062,9991,4046,9977,4032,9959,4023,9939,4018,9920,4018,9902,4024,9885,4034,9872,4048,9862,4065,9856,4089,9857,4108,9862,4126,9872,4142,9885,4156,9903,4166xe" fillcolor="#e5e6e7" stroked="f">
              <v:path arrowok="t"/>
            </v:shape>
            <v:shape id="_x0000_s1110" style="position:absolute;left:9922;top:3825;width:151;height:154" coordorigin="9922,3825" coordsize="151,154" path="m9925,3883l9922,3901,9924,3921,9931,3939,9942,3955,9957,3967,9976,3975,9983,3977,9990,3978,9996,3978,10007,3977,10027,3971,10045,3960,10059,3944,10068,3924,10072,3901,10070,3882,10063,3864,10052,3848,10037,3836,10018,3828,10000,3825,9980,3827,9962,3834,9946,3845,9934,3860,9926,3879,9925,3883xe" fillcolor="#e5e6e7" stroked="f">
              <v:path arrowok="t"/>
            </v:shape>
            <v:shape id="_x0000_s1109" style="position:absolute;left:9969;top:3627;width:150;height:154" coordorigin="9969,3627" coordsize="150,154" path="m9972,3728l9981,3746,9994,3761,10011,3772,10030,3779,10039,3780,10044,3780,10061,3778,10081,3770,10098,3757,10110,3740,10117,3719,10119,3699,10116,3679,10108,3661,10095,3646,10078,3635,10059,3628,10043,3627,10023,3630,10005,3638,9989,3651,9978,3668,9971,3687,9969,3707,9972,3728xe" fillcolor="#e5e6e7" stroked="f">
              <v:path arrowok="t"/>
            </v:shape>
            <v:shape id="_x0000_s1108" style="position:absolute;left:9998;top:3425;width:150;height:154" coordorigin="9998,3425" coordsize="150,154" path="m10002,3530l10012,3548,10027,3563,10045,3573,10066,3578,10073,3578,10074,3578,10096,3575,10115,3565,10131,3551,10142,3532,10147,3510,10148,3495,10143,3474,10133,3456,10119,3441,10101,3430,10080,3425,10068,3425,10047,3429,10029,3439,10014,3453,10004,3472,9999,3493,9998,3509,10002,3530xe" fillcolor="#e5e6e7" stroked="f">
              <v:path arrowok="t"/>
            </v:shape>
            <w10:wrap anchorx="page"/>
          </v:group>
        </w:pict>
      </w:r>
      <w:r>
        <w:pict w14:anchorId="28E2FE3E">
          <v:group id="_x0000_s1093" style="position:absolute;left:0;text-align:left;margin-left:409pt;margin-top:170.95pt;width:85.55pt;height:91.85pt;z-index:-251652096;mso-position-horizontal-relative:page" coordorigin="8181,3420" coordsize="1711,1838">
            <v:shape id="_x0000_s1106" style="position:absolute;left:8186;top:5103;width:153;height:150" coordorigin="8186,5103" coordsize="153,150" path="m8186,5170l8187,5191,8192,5208,8203,5226,8219,5240,8239,5249,8260,5253,8265,5253,8269,5252,8273,5251,8278,5250,8294,5246,8311,5235,8325,5221,8334,5204,8339,5184,8338,5163,8333,5148,8323,5130,8308,5117,8291,5107,8271,5103,8250,5104,8232,5108,8215,5119,8201,5133,8191,5150,8186,5170xe" fillcolor="#e5e6e7" stroked="f">
              <v:path arrowok="t"/>
            </v:shape>
            <v:shape id="_x0000_s1105" style="position:absolute;left:8384;top:5054;width:154;height:151" coordorigin="8384,5054" coordsize="154,151" path="m8387,5151l8390,5161,8402,5179,8418,5193,8437,5202,8458,5205,8465,5205,8472,5204,8479,5202,8484,5200,8502,5192,8517,5180,8528,5164,8535,5146,8537,5127,8534,5107,8526,5090,8514,5074,8498,5063,8480,5056,8460,5054,8441,5057,8420,5066,8404,5078,8393,5094,8386,5112,8384,5131,8387,5151xe" fillcolor="#e5e6e7" stroked="f">
              <v:path arrowok="t"/>
            </v:shape>
            <v:shape id="_x0000_s1104" style="position:absolute;left:8576;top:4985;width:152;height:151" coordorigin="8576,4985" coordsize="152,151" path="m8581,5090l8594,5111,8610,5125,8629,5133,8650,5136,8660,5136,8670,5134,8679,5130,8684,5128,8701,5118,8714,5104,8723,5087,8728,5069,8728,5050,8723,5031,8712,5012,8698,4999,8681,4990,8663,4985,8644,4986,8625,4991,8619,4993,8603,5003,8590,5017,8581,5034,8576,5052,8576,5071,8581,5090xe" fillcolor="#e5e6e7" stroked="f">
              <v:path arrowok="t"/>
            </v:shape>
            <v:shape id="_x0000_s1103" style="position:absolute;left:8759;top:4896;width:153;height:152" coordorigin="8759,4896" coordsize="153,152" path="m8761,4954l8759,4972,8761,4991,8768,5009,8778,5023,8794,5036,8813,5044,8833,5047,8846,5047,8858,5044,8870,5038,8876,5035,8891,5022,8902,5007,8909,4990,8912,4972,8910,4953,8902,4934,8889,4917,8874,4905,8857,4898,8838,4896,8819,4898,8801,4905,8797,4907,8779,4921,8768,4936,8761,4954xe" fillcolor="#e5e6e7" stroked="f">
              <v:path arrowok="t"/>
            </v:shape>
            <v:shape id="_x0000_s1102" style="position:absolute;left:8932;top:4788;width:152;height:152" coordorigin="8932,4788" coordsize="152,152" path="m8932,4853l8932,4872,8936,4890,8945,4908,8951,4915,8967,4929,8986,4937,9006,4939,9011,4939,9031,4935,9049,4926,9055,4922,9069,4908,9078,4892,9083,4874,9084,4855,9080,4837,9071,4819,9055,4803,9039,4793,9021,4788,9002,4788,8984,4792,8967,4801,8961,4805,8947,4819,8937,4835,8932,4853xe" fillcolor="#e5e6e7" stroked="f">
              <v:path arrowok="t"/>
            </v:shape>
            <v:shape id="_x0000_s1101" style="position:absolute;left:9092;top:4662;width:152;height:152" coordorigin="9092,4662" coordsize="152,152" path="m9115,4685l9103,4700,9095,4717,9092,4736,9093,4754,9100,4773,9111,4789,9128,4803,9147,4811,9167,4814,9180,4813,9199,4807,9216,4795,9220,4792,9233,4777,9241,4759,9244,4741,9243,4722,9237,4704,9226,4688,9209,4673,9192,4665,9173,4662,9154,4664,9136,4670,9120,4681,9115,4685xe" fillcolor="#e5e6e7" stroked="f">
              <v:path arrowok="t"/>
            </v:shape>
            <v:shape id="_x0000_s1100" style="position:absolute;left:9238;top:4520;width:152;height:152" coordorigin="9238,4520" coordsize="152,152" path="m9262,4652l9274,4661,9293,4669,9313,4672,9332,4670,9351,4662,9367,4648,9372,4644,9383,4627,9389,4609,9390,4590,9387,4572,9379,4554,9366,4539,9349,4527,9331,4521,9312,4520,9293,4523,9276,4531,9261,4544,9257,4547,9246,4564,9240,4582,9238,4600,9241,4619,9249,4637,9262,4652xe" fillcolor="#e5e6e7" stroked="f">
              <v:path arrowok="t"/>
            </v:shape>
            <v:shape id="_x0000_s1099" style="position:absolute;left:9369;top:4363;width:152;height:153" coordorigin="9369,4363" coordsize="152,153" path="m9369,4434l9369,4453,9375,4471,9384,4487,9398,4501,9405,4505,9424,4513,9443,4516,9450,4515,9470,4511,9488,4501,9503,4486,9508,4479,9516,4462,9520,4444,9519,4425,9514,4407,9504,4391,9490,4377,9470,4367,9452,4363,9433,4364,9415,4369,9399,4379,9386,4393,9382,4398,9373,4416,9369,4434xe" fillcolor="#e5e6e7" stroked="f">
              <v:path arrowok="t"/>
            </v:shape>
            <v:shape id="_x0000_s1098" style="position:absolute;left:9482;top:4193;width:152;height:153" coordorigin="9482,4193" coordsize="152,153" path="m9484,4254l9482,4273,9484,4291,9491,4308,9503,4324,9518,4336,9530,4343,9543,4346,9556,4346,9571,4345,9590,4338,9607,4326,9621,4310,9625,4303,9631,4285,9633,4266,9631,4248,9623,4230,9612,4215,9596,4203,9575,4195,9557,4193,9538,4196,9521,4203,9506,4214,9494,4230,9491,4236,9484,4254xe" fillcolor="#e5e6e7" stroked="f">
              <v:path arrowok="t"/>
            </v:shape>
            <v:shape id="_x0000_s1097" style="position:absolute;left:9577;top:4013;width:150;height:153" coordorigin="9577,4013" coordsize="150,153" path="m9630,4163l9640,4166,9652,4166,9672,4162,9691,4154,9707,4140,9719,4122,9722,4116,9727,4097,9727,4078,9722,4060,9713,4043,9700,4029,9684,4019,9663,4013,9644,4013,9626,4017,9609,4026,9595,4039,9585,4056,9582,4062,9577,4081,9577,4100,9581,4118,9590,4135,9603,4148,9620,4159,9630,4163xe" fillcolor="#e5e6e7" stroked="f">
              <v:path arrowok="t"/>
            </v:shape>
            <v:shape id="_x0000_s1096" style="position:absolute;left:9651;top:3823;width:151;height:153" coordorigin="9651,3823" coordsize="151,153" path="m9702,3972l9710,3975,9718,3976,9726,3976,9733,3976,9754,3971,9772,3960,9787,3945,9796,3925,9802,3901,9800,3882,9794,3864,9783,3848,9768,3835,9750,3826,9731,3823,9711,3824,9693,3830,9677,3841,9665,3856,9656,3874,9651,3897,9652,3916,9659,3935,9669,3950,9684,3963,9702,3972xe" fillcolor="#e5e6e7" stroked="f">
              <v:path arrowok="t"/>
            </v:shape>
            <v:shape id="_x0000_s1095" style="position:absolute;left:9705;top:3626;width:150;height:154" coordorigin="9705,3626" coordsize="150,154" path="m9708,3725l9715,3743,9728,3759,9744,3771,9763,3778,9769,3779,9774,3780,9780,3780,9794,3778,9814,3771,9831,3759,9845,3742,9852,3721,9855,3700,9852,3680,9844,3662,9832,3646,9815,3635,9796,3628,9779,3626,9760,3629,9741,3637,9726,3649,9714,3666,9707,3685,9705,3705,9708,3725xe" fillcolor="#e5e6e7" stroked="f">
              <v:path arrowok="t"/>
            </v:shape>
            <v:shape id="_x0000_s1094" style="position:absolute;left:9737;top:3425;width:150;height:154" coordorigin="9737,3425" coordsize="150,154" path="m9738,3495l9737,3508,9742,3529,9751,3547,9765,3562,9783,3573,9804,3578,9812,3578,9834,3575,9853,3566,9869,3552,9881,3534,9886,3512,9887,3495,9883,3474,9873,3456,9859,3441,9841,3430,9820,3425,9808,3425,9787,3429,9769,3439,9754,3453,9743,3471,9738,3492,9738,3495xe" fillcolor="#e5e6e7" stroked="f">
              <v:path arrowok="t"/>
            </v:shape>
            <w10:wrap anchorx="page"/>
          </v:group>
        </w:pict>
      </w:r>
      <w:r>
        <w:pict w14:anchorId="274048DF">
          <v:group id="_x0000_s1081" style="position:absolute;left:0;text-align:left;margin-left:408.95pt;margin-top:170.95pt;width:72.55pt;height:78.65pt;z-index:-251651072;mso-position-horizontal-relative:page" coordorigin="8180,3420" coordsize="1451,1574">
            <v:shape id="_x0000_s1092" style="position:absolute;left:8185;top:4838;width:153;height:150" coordorigin="8185,4838" coordsize="153,150" path="m8185,4910l8187,4930,8191,4944,8203,4962,8219,4976,8238,4985,8259,4988,8265,4988,8271,4988,8276,4987,8279,4986,8295,4980,8312,4970,8325,4955,8334,4937,8338,4918,8337,4897,8331,4881,8321,4864,8306,4851,8288,4842,8269,4838,8248,4840,8243,4841,8227,4846,8210,4857,8197,4872,8189,4890,8185,4910xe" fillcolor="#e5e6e7" stroked="f">
              <v:path arrowok="t"/>
            </v:shape>
            <v:shape id="_x0000_s1091" style="position:absolute;left:8381;top:4782;width:153;height:151" coordorigin="8381,4782" coordsize="153,151" path="m8388,4827l8382,4845,8381,4864,8385,4884,8388,4890,8400,4908,8416,4922,8435,4930,8456,4933,8464,4933,8472,4932,8481,4929,8484,4928,8502,4919,8516,4906,8527,4890,8533,4871,8534,4852,8530,4832,8521,4814,8508,4800,8492,4790,8474,4784,8455,4782,8435,4786,8430,4788,8430,4788,8412,4797,8398,4810,8388,4827xe" fillcolor="#e5e6e7" stroked="f">
              <v:path arrowok="t"/>
            </v:shape>
            <v:shape id="_x0000_s1090" style="position:absolute;left:8569;top:4703;width:153;height:151" coordorigin="8569,4703" coordsize="153,151" path="m8569,4775l8570,4794,8576,4813,8588,4830,8604,4843,8623,4851,8643,4854,8655,4854,8666,4852,8677,4846,8683,4843,8699,4832,8711,4817,8718,4800,8722,4782,8720,4763,8714,4744,8701,4726,8687,4714,8670,4706,8651,4703,8632,4704,8614,4711,8608,4714,8592,4725,8580,4740,8572,4757,8569,4775xe" fillcolor="#e5e6e7" stroked="f">
              <v:path arrowok="t"/>
            </v:shape>
            <v:shape id="_x0000_s1089" style="position:absolute;left:8745;top:4601;width:153;height:152" coordorigin="8745,4601" coordsize="153,152" path="m8746,4664l8745,4683,8749,4702,8758,4719,8765,4728,8781,4742,8800,4750,8820,4753,8823,4753,8843,4749,8861,4740,8867,4736,8881,4723,8891,4707,8897,4689,8898,4670,8894,4652,8886,4634,8871,4618,8855,4608,8837,4602,8818,4601,8800,4605,8782,4613,8776,4617,8762,4631,8752,4647,8746,4664xe" fillcolor="#e5e6e7" stroked="f">
              <v:path arrowok="t"/>
            </v:shape>
            <v:shape id="_x0000_s1088" style="position:absolute;left:8908;top:4479;width:152;height:151" coordorigin="8908,4479" coordsize="152,151" path="m8932,4500l8919,4516,8911,4533,8908,4551,8909,4570,8915,4588,8926,4604,8944,4619,8963,4628,8983,4630,8995,4629,9014,4623,9032,4612,9036,4608,9049,4593,9057,4576,9060,4558,9059,4539,9053,4521,9042,4504,9025,4490,9008,4482,8989,4479,8971,4480,8952,4486,8936,4497,8932,4500xe" fillcolor="#e5e6e7" stroked="f">
              <v:path arrowok="t"/>
            </v:shape>
            <v:shape id="_x0000_s1087" style="position:absolute;left:9055;top:4336;width:152;height:153" coordorigin="9055,4336" coordsize="152,153" path="m9058,4436l9066,4454,9079,4469,9091,4478,9109,4486,9129,4489,9149,4486,9168,4478,9184,4465,9188,4460,9199,4444,9205,4426,9207,4407,9203,4388,9195,4371,9183,4356,9165,4344,9147,4338,9128,4336,9109,4340,9092,4348,9077,4361,9073,4365,9062,4381,9056,4399,9055,4418,9058,4436xe" fillcolor="#e5e6e7" stroked="f">
              <v:path arrowok="t"/>
            </v:shape>
            <v:shape id="_x0000_s1086" style="position:absolute;left:9183;top:4178;width:152;height:153" coordorigin="9183,4178" coordsize="152,153" path="m9183,4250l9184,4269,9189,4287,9199,4303,9214,4316,9219,4320,9238,4328,9257,4330,9266,4330,9285,4325,9303,4315,9318,4300,9323,4293,9331,4275,9335,4257,9333,4238,9328,4220,9317,4204,9303,4191,9283,4181,9264,4178,9246,4179,9228,4185,9212,4195,9199,4209,9195,4214,9187,4232,9183,4250xe" fillcolor="#e5e6e7" stroked="f">
              <v:path arrowok="t"/>
            </v:shape>
            <v:shape id="_x0000_s1085" style="position:absolute;left:9291;top:4004;width:151;height:153" coordorigin="9291,4004" coordsize="151,153" path="m9294,4105l9302,4122,9314,4137,9330,4148,9341,4155,9353,4158,9365,4158,9382,4156,9401,4148,9418,4136,9431,4119,9434,4112,9441,4094,9442,4075,9439,4056,9431,4039,9419,4025,9403,4013,9382,4006,9363,4004,9345,4008,9328,4016,9313,4028,9302,4044,9298,4050,9292,4068,9291,4087,9294,4105xe" fillcolor="#e5e6e7" stroked="f">
              <v:path arrowok="t"/>
            </v:shape>
            <v:shape id="_x0000_s1084" style="position:absolute;left:9377;top:3819;width:150;height:153" coordorigin="9377,3819" coordsize="150,153" path="m9377,3891l9377,3910,9383,3928,9393,3944,9406,3958,9424,3967,9433,3971,9442,3973,9456,3973,9476,3968,9495,3959,9510,3944,9521,3925,9523,3920,9527,3901,9526,3882,9521,3863,9511,3847,9497,3834,9480,3824,9459,3819,9440,3820,9422,3826,9406,3836,9393,3850,9383,3867,9377,3891xe" fillcolor="#e5e6e7" stroked="f">
              <v:path arrowok="t"/>
            </v:shape>
            <v:shape id="_x0000_s1083" style="position:absolute;left:9439;top:3625;width:151;height:154" coordorigin="9439,3625" coordsize="151,154" path="m9507,3779l9513,3779,9526,3777,9546,3771,9564,3759,9577,3743,9586,3722,9589,3700,9587,3681,9579,3663,9567,3647,9552,3635,9533,3627,9515,3625,9495,3627,9477,3635,9462,3647,9450,3662,9442,3681,9439,3703,9441,3723,9449,3741,9460,3757,9476,3769,9495,3776,9501,3778,9507,3779xe" fillcolor="#e5e6e7" stroked="f">
              <v:path arrowok="t"/>
            </v:shape>
            <v:shape id="_x0000_s1082" style="position:absolute;left:9476;top:3425;width:150;height:154" coordorigin="9476,3425" coordsize="150,154" path="m9477,3494l9476,3508,9480,3528,9490,3546,9504,3561,9521,3572,9542,3578,9551,3578,9572,3575,9591,3567,9608,3553,9619,3534,9625,3513,9626,3495,9622,3475,9613,3457,9599,3442,9581,3431,9561,3425,9547,3425,9527,3429,9509,3438,9494,3452,9483,3470,9477,3490,9477,3494xe" fillcolor="#e5e6e7" stroked="f">
              <v:path arrowok="t"/>
            </v:shape>
            <w10:wrap anchorx="page"/>
          </v:group>
        </w:pict>
      </w:r>
      <w:r>
        <w:pict w14:anchorId="68385D43">
          <v:group id="_x0000_s1071" style="position:absolute;left:0;text-align:left;margin-left:408.95pt;margin-top:170.95pt;width:59.5pt;height:65.35pt;z-index:-251650048;mso-position-horizontal-relative:page" coordorigin="8180,3420" coordsize="1190,1307">
            <v:shape id="_x0000_s1080" style="position:absolute;left:8185;top:4572;width:153;height:150" coordorigin="8185,4572" coordsize="153,150" path="m8185,4646l8187,4666,8192,4678,8203,4696,8220,4710,8239,4719,8260,4722,8266,4722,8273,4721,8279,4719,8282,4719,8299,4712,8315,4700,8327,4685,8335,4667,8338,4647,8335,4627,8328,4610,8316,4594,8301,4582,8283,4574,8264,4572,8243,4574,8223,4582,8207,4593,8195,4609,8187,4626,8185,4646xe" fillcolor="#e5e6e7" stroked="f">
              <v:path arrowok="t"/>
            </v:shape>
            <v:shape id="_x0000_s1079" style="position:absolute;left:8377;top:4506;width:152;height:151" coordorigin="8377,4506" coordsize="152,151" path="m8383,4612l8396,4632,8412,4646,8431,4654,8452,4657,8462,4657,8472,4655,8482,4651,8486,4649,8503,4639,8516,4625,8525,4608,8530,4590,8530,4571,8524,4552,8514,4533,8500,4520,8483,4511,8465,4506,8446,4506,8427,4512,8422,4514,8404,4525,8391,4539,8382,4556,8377,4574,8378,4593,8383,4612xe" fillcolor="#e5e6e7" stroked="f">
              <v:path arrowok="t"/>
            </v:shape>
            <v:shape id="_x0000_s1078" style="position:absolute;left:8558;top:4413;width:153;height:151" coordorigin="8558,4413" coordsize="153,151" path="m8560,4474l8558,4492,8561,4511,8569,4529,8578,4540,8594,4553,8613,4562,8633,4564,8634,4564,8654,4561,8672,4553,8678,4550,8692,4537,8703,4521,8709,4504,8711,4485,8708,4467,8700,4449,8685,4431,8670,4421,8652,4415,8634,4413,8615,4416,8597,4424,8591,4428,8576,4441,8566,4456,8560,4474xe" fillcolor="#e5e6e7" stroked="f">
              <v:path arrowok="t"/>
            </v:shape>
            <v:shape id="_x0000_s1077" style="position:absolute;left:8724;top:4294;width:152;height:152" coordorigin="8724,4294" coordsize="152,152" path="m8749,4315l8737,4330,8728,4347,8724,4365,8725,4384,8731,4402,8741,4419,8760,4435,8779,4443,8799,4446,8809,4445,8828,4440,8846,4429,8852,4424,8865,4410,8873,4392,8877,4374,8876,4355,8870,4337,8859,4321,8843,4306,8826,4298,8807,4294,8789,4295,8771,4301,8754,4311,8749,4315xe" fillcolor="#e5e6e7" stroked="f">
              <v:path arrowok="t"/>
            </v:shape>
            <v:shape id="_x0000_s1076" style="position:absolute;left:8871;top:4153;width:152;height:152" coordorigin="8871,4153" coordsize="152,152" path="m8872,4216l8871,4235,8875,4253,8883,4271,8895,4286,8907,4295,8926,4303,8946,4305,8946,4305,8966,4302,8985,4294,9001,4281,9006,4276,9016,4259,9022,4241,9023,4222,9020,4204,9011,4186,8998,4171,8980,4160,8962,4154,8943,4153,8925,4156,8908,4165,8893,4178,8879,4198,8872,4216xe" fillcolor="#e5e6e7" stroked="f">
              <v:path arrowok="t"/>
            </v:shape>
            <v:shape id="_x0000_s1075" style="position:absolute;left:8996;top:3991;width:152;height:153" coordorigin="8996,3991" coordsize="152,153" path="m8996,4068l8998,4086,9004,4104,9015,4119,9030,4132,9051,4142,9071,4144,9082,4144,9102,4138,9119,4127,9133,4111,9137,4105,9145,4087,9148,4069,9146,4050,9140,4033,9130,4017,9115,4004,9094,3994,9076,3991,9057,3993,9040,3999,9024,4010,9011,4025,9007,4031,8999,4049,8996,4068xe" fillcolor="#e5e6e7" stroked="f">
              <v:path arrowok="t"/>
            </v:shape>
            <v:shape id="_x0000_s1074" style="position:absolute;left:9097;top:3814;width:151;height:153" coordorigin="9097,3814" coordsize="151,153" path="m9103,3862l9097,3881,9097,3900,9101,3918,9110,3935,9122,3949,9139,3960,9149,3965,9160,3967,9171,3967,9192,3964,9211,3956,9227,3943,9239,3925,9242,3918,9247,3899,9248,3880,9243,3862,9234,3845,9221,3831,9205,3821,9184,3815,9165,3814,9147,3819,9130,3827,9116,3840,9105,3857,9103,3862xe" fillcolor="#e5e6e7" stroked="f">
              <v:path arrowok="t"/>
            </v:shape>
            <v:shape id="_x0000_s1073" style="position:absolute;left:9170;top:3623;width:151;height:153" coordorigin="9170,3623" coordsize="151,153" path="m9173,3681l9170,3699,9172,3718,9179,3736,9190,3752,9205,3765,9223,3773,9230,3775,9238,3776,9245,3776,9255,3775,9276,3769,9293,3758,9307,3742,9317,3722,9321,3701,9319,3681,9312,3663,9301,3647,9286,3635,9267,3627,9248,3623,9229,3625,9211,3632,9195,3643,9183,3658,9174,3677,9173,3681xe" fillcolor="#e5e6e7" stroked="f">
              <v:path arrowok="t"/>
            </v:shape>
            <v:shape id="_x0000_s1072" style="position:absolute;left:9215;top:3425;width:150;height:154" coordorigin="9215,3425" coordsize="150,154" path="m9216,3492l9215,3507,9219,3527,9227,3545,9241,3560,9258,3571,9278,3577,9290,3578,9309,3576,9328,3567,9345,3554,9357,3536,9363,3514,9365,3496,9361,3476,9352,3457,9339,3442,9321,3431,9301,3425,9287,3425,9266,3428,9248,3437,9233,3451,9222,3468,9216,3488,9216,3492xe" fillcolor="#e5e6e7" stroked="f">
              <v:path arrowok="t"/>
            </v:shape>
            <w10:wrap anchorx="page"/>
          </v:group>
        </w:pict>
      </w:r>
      <w:r>
        <w:pict w14:anchorId="555ED3C4">
          <v:group id="_x0000_s1063" style="position:absolute;left:0;text-align:left;margin-left:408.85pt;margin-top:170.95pt;width:46.45pt;height:51.9pt;z-index:-251649024;mso-position-horizontal-relative:page" coordorigin="8177,3419" coordsize="930,1039">
            <v:shape id="_x0000_s1070" style="position:absolute;left:8182;top:4302;width:153;height:151" coordorigin="8182,4302" coordsize="153,151" path="m8186,4402l8189,4409,8201,4428,8217,4441,8236,4450,8257,4453,8265,4453,8273,4452,8281,4449,8284,4448,8302,4440,8316,4427,8327,4411,8334,4393,8336,4374,8332,4354,8324,4336,8311,4321,8296,4310,8278,4304,8258,4302,8238,4306,8233,4307,8216,4316,8201,4329,8190,4345,8184,4363,8182,4382,8186,4402xe" fillcolor="#e5e6e7" stroked="f">
              <v:path arrowok="t"/>
            </v:shape>
            <v:shape id="_x0000_s1069" style="position:absolute;left:8370;top:4222;width:153;height:152" coordorigin="8370,4222" coordsize="153,152" path="m8413,4231l8409,4233,8391,4247,8380,4262,8372,4279,8370,4297,8372,4316,8379,4335,8389,4349,8405,4362,8424,4371,8445,4373,8457,4373,8469,4370,8480,4364,8486,4361,8501,4349,8513,4334,8520,4317,8523,4299,8521,4280,8514,4261,8501,4244,8486,4232,8469,4225,8450,4222,8431,4224,8413,4231xe" fillcolor="#e5e6e7" stroked="f">
              <v:path arrowok="t"/>
            </v:shape>
            <v:shape id="_x0000_s1068" style="position:absolute;left:8540;top:4110;width:152;height:151" coordorigin="8540,4110" coordsize="152,151" path="m8566,4130l8553,4145,8544,4162,8540,4180,8541,4199,8546,4217,8557,4234,8576,4251,8595,4259,8615,4262,8624,4261,8644,4256,8662,4245,8666,4241,8679,4227,8688,4210,8692,4192,8692,4173,8686,4155,8676,4138,8660,4123,8643,4114,8624,4110,8606,4111,8587,4116,8571,4126,8566,4130xe" fillcolor="#e5e6e7" stroked="f">
              <v:path arrowok="t"/>
            </v:shape>
            <v:shape id="_x0000_s1067" style="position:absolute;left:8688;top:3969;width:152;height:152" coordorigin="8688,3969" coordsize="152,152" path="m8689,4034l8688,4053,8692,4071,8700,4088,8713,4103,8724,4111,8743,4119,8762,4121,8764,4121,8784,4118,8803,4110,8819,4096,8823,4091,8833,4075,8839,4057,8840,4038,8836,4019,8828,4002,8815,3987,8796,3976,8778,3970,8760,3969,8741,3973,8724,3981,8709,3994,8705,3999,8694,4016,8689,4034xe" fillcolor="#e5e6e7" stroked="f">
              <v:path arrowok="t"/>
            </v:shape>
            <v:shape id="_x0000_s1066" style="position:absolute;left:8808;top:3804;width:152;height:153" coordorigin="8808,3804" coordsize="152,153" path="m8810,3865l8808,3883,8811,3902,8818,3919,8829,3934,8844,3946,8856,3953,8870,3957,8883,3957,8897,3955,8917,3949,8934,3937,8947,3920,8951,3914,8958,3896,8960,3877,8957,3859,8950,3842,8939,3827,8923,3815,8902,3806,8884,3804,8865,3807,8848,3814,8833,3825,8821,3841,8817,3846,8810,3865xe" fillcolor="#e5e6e7" stroked="f">
              <v:path arrowok="t"/>
            </v:shape>
            <v:shape id="_x0000_s1065" style="position:absolute;left:8897;top:3621;width:151;height:153" coordorigin="8897,3621" coordsize="151,153" path="m8903,3669l8902,3674,8897,3693,8898,3712,8904,3730,8914,3747,8928,3760,8946,3769,8954,3772,8963,3774,8977,3774,8998,3769,9016,3759,9031,3745,9042,3726,9048,3701,9047,3682,9041,3664,9031,3648,9017,3635,9000,3625,8980,3621,8960,3622,8942,3627,8926,3637,8913,3651,8903,3669xe" fillcolor="#e5e6e7" stroked="f">
              <v:path arrowok="t"/>
            </v:shape>
            <v:shape id="_x0000_s1064" style="position:absolute;left:8952;top:3424;width:150;height:153" coordorigin="8952,3424" coordsize="150,153" path="m8955,3525l8964,3543,8977,3558,8994,3569,9013,3576,9022,3577,9027,3577,9044,3575,9064,3567,9081,3554,9093,3536,9101,3515,9102,3497,9099,3477,9090,3458,9077,3443,9061,3432,9041,3425,9025,3424,9005,3428,8987,3436,8972,3449,8960,3466,8954,3486,8952,3505,8955,3525xe" fillcolor="#e5e6e7" stroked="f">
              <v:path arrowok="t"/>
            </v:shape>
            <w10:wrap anchorx="page"/>
          </v:group>
        </w:pict>
      </w:r>
      <w:r>
        <w:pict w14:anchorId="31EEECC8">
          <v:group id="_x0000_s1057" style="position:absolute;left:0;text-align:left;margin-left:408.7pt;margin-top:170.9pt;width:33.4pt;height:38.2pt;z-index:-251648000;mso-position-horizontal-relative:page" coordorigin="8174,3418" coordsize="668,764">
            <v:shape id="_x0000_s1062" style="position:absolute;left:8179;top:4027;width:152;height:151" coordorigin="8179,4027" coordsize="152,151" path="m8180,4093l8179,4112,8184,4131,8198,4153,8214,4166,8233,4175,8254,4178,8263,4178,8273,4176,8282,4172,8287,4170,8306,4159,8319,4145,8327,4128,8332,4110,8331,4090,8326,4071,8315,4053,8301,4040,8284,4031,8266,4027,8247,4027,8228,4033,8207,4044,8194,4058,8185,4074,8180,4093xe" fillcolor="#e5e6e7" stroked="f">
              <v:path arrowok="t"/>
            </v:shape>
            <v:shape id="_x0000_s1061" style="position:absolute;left:8356;top:3925;width:152;height:151" coordorigin="8356,3925" coordsize="152,151" path="m8361,4029l8370,4046,8375,4052,8391,4066,8410,4074,8430,4077,8437,4076,8457,4072,8475,4062,8481,4057,8494,4043,8503,4027,8508,4009,8508,3990,8503,3972,8493,3955,8478,3939,8461,3930,8443,3925,8424,3925,8406,3930,8389,3939,8383,3944,8370,3958,8361,3974,8356,3992,8356,4011,8361,4029xe" fillcolor="#e5e6e7" stroked="f">
              <v:path arrowok="t"/>
            </v:shape>
            <v:shape id="_x0000_s1060" style="position:absolute;left:8505;top:3785;width:151;height:152" coordorigin="8505,3785" coordsize="151,152" path="m8509,3888l8518,3905,8531,3920,8540,3926,8559,3934,8579,3937,8583,3937,8603,3933,8621,3924,8637,3910,8640,3906,8650,3889,8655,3870,8656,3852,8651,3833,8643,3817,8629,3802,8611,3791,8592,3786,8574,3785,8555,3790,8538,3798,8524,3812,8520,3816,8510,3833,8505,3851,8505,3870,8509,3888xe" fillcolor="#e5e6e7" stroked="f">
              <v:path arrowok="t"/>
            </v:shape>
            <v:shape id="_x0000_s1059" style="position:absolute;left:8617;top:3615;width:151;height:153" coordorigin="8617,3615" coordsize="151,153" path="m8624,3662l8618,3680,8617,3699,8621,3717,8629,3734,8641,3749,8657,3760,8668,3765,8680,3768,8691,3768,8710,3766,8729,3758,8745,3745,8758,3727,8761,3721,8767,3702,8768,3683,8764,3665,8756,3648,8743,3634,8727,3623,8706,3616,8687,3615,8669,3619,8652,3627,8637,3640,8626,3656,8624,3662xe" fillcolor="#e5e6e7" stroked="f">
              <v:path arrowok="t"/>
            </v:shape>
            <v:shape id="_x0000_s1058" style="position:absolute;left:8687;top:3423;width:151;height:153" coordorigin="8687,3423" coordsize="151,153" path="m8690,3522l8697,3540,8710,3555,8726,3567,8745,3574,8751,3576,8756,3576,8762,3576,8776,3575,8796,3568,8813,3556,8827,3539,8835,3518,8838,3498,8835,3478,8827,3460,8815,3445,8799,3433,8780,3425,8763,3423,8743,3426,8725,3434,8709,3446,8698,3462,8690,3481,8687,3502,8690,3522xe" fillcolor="#e5e6e7" stroked="f">
              <v:path arrowok="t"/>
            </v:shape>
            <w10:wrap anchorx="page"/>
          </v:group>
        </w:pict>
      </w:r>
      <w:r>
        <w:pict w14:anchorId="35FE81AF">
          <v:group id="_x0000_s1054" style="position:absolute;left:0;text-align:left;margin-left:258.45pt;margin-top:263pt;width:276.8pt;height:284.2pt;z-index:-251646976;mso-position-horizontal-relative:page;mso-position-vertical-relative:page" coordorigin="5169,5260" coordsize="5537,5684">
            <v:polyline id="_x0000_s1056" style="position:absolute" points="15878,10576,15878,16204" coordorigin="7939,5288" coordsize="0,5628" filled="f" strokecolor="#e5e6e7" strokeweight="35921emu">
              <v:path arrowok="t"/>
            </v:polyline>
            <v:polyline id="_x0000_s1055" style="position:absolute" points="10396,16204,15876,16204" coordorigin="5198,8102" coordsize="5480,0" filled="f" strokecolor="#e5e6e7" strokeweight="35921emu">
              <v:path arrowok="t"/>
            </v:polyline>
            <w10:wrap anchorx="page" anchory="page"/>
          </v:group>
        </w:pict>
      </w:r>
      <w:r>
        <w:pict w14:anchorId="7FC1E5EB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3" type="#_x0000_t202" style="position:absolute;left:0;text-align:left;margin-left:543.3pt;margin-top:136pt;width:12.3pt;height:51.5pt;z-index:-251645952;mso-position-horizontal-relative:page" filled="f" stroked="f">
            <v:textbox style="layout-flow:vertical;mso-next-textbox:#_x0000_s1053" inset="0,0,0,0">
              <w:txbxContent>
                <w:p w14:paraId="7DA7D101" w14:textId="77777777" w:rsidR="001E0B0A" w:rsidRDefault="00280F5F">
                  <w:pPr>
                    <w:spacing w:line="220" w:lineRule="exact"/>
                    <w:ind w:left="20" w:right="-3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  <w:color w:val="824B9B"/>
                      <w:spacing w:val="-3"/>
                      <w:w w:val="103"/>
                    </w:rPr>
                    <w:t>FRIEND</w:t>
                  </w:r>
                  <w:r>
                    <w:rPr>
                      <w:rFonts w:ascii="Arial" w:eastAsia="Arial" w:hAnsi="Arial" w:cs="Arial"/>
                      <w:b/>
                      <w:color w:val="824B9B"/>
                      <w:spacing w:val="-22"/>
                      <w:w w:val="103"/>
                    </w:rPr>
                    <w:t>L</w:t>
                  </w:r>
                  <w:r>
                    <w:rPr>
                      <w:rFonts w:ascii="Arial" w:eastAsia="Arial" w:hAnsi="Arial" w:cs="Arial"/>
                      <w:b/>
                      <w:color w:val="824B9B"/>
                      <w:w w:val="103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 w14:anchorId="4C9E7649">
          <v:shape id="_x0000_s1052" type="#_x0000_t202" style="position:absolute;left:0;text-align:left;margin-left:238.15pt;margin-top:128.1pt;width:12.3pt;height:68.35pt;z-index:-251644928;mso-position-horizontal-relative:page" filled="f" stroked="f">
            <v:textbox style="layout-flow:vertical;mso-layout-flow-alt:bottom-to-top;mso-next-textbox:#_x0000_s1052" inset="0,0,0,0">
              <w:txbxContent>
                <w:p w14:paraId="5C9DF5E0" w14:textId="77777777" w:rsidR="001E0B0A" w:rsidRDefault="00280F5F">
                  <w:pPr>
                    <w:spacing w:line="220" w:lineRule="exact"/>
                    <w:ind w:left="20" w:right="-3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  <w:color w:val="824B9B"/>
                      <w:spacing w:val="2"/>
                      <w:w w:val="103"/>
                    </w:rPr>
                    <w:t>UNFRIEND</w:t>
                  </w:r>
                  <w:r>
                    <w:rPr>
                      <w:rFonts w:ascii="Arial" w:eastAsia="Arial" w:hAnsi="Arial" w:cs="Arial"/>
                      <w:b/>
                      <w:color w:val="824B9B"/>
                      <w:spacing w:val="-18"/>
                      <w:w w:val="103"/>
                    </w:rPr>
                    <w:t>L</w:t>
                  </w:r>
                  <w:r>
                    <w:rPr>
                      <w:rFonts w:ascii="Arial" w:eastAsia="Arial" w:hAnsi="Arial" w:cs="Arial"/>
                      <w:b/>
                      <w:color w:val="824B9B"/>
                      <w:w w:val="103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color w:val="824B9B"/>
          <w:spacing w:val="2"/>
          <w:w w:val="103"/>
        </w:rPr>
        <w:t>DOMINANT</w:t>
      </w:r>
    </w:p>
    <w:p w14:paraId="76CCE5AA" w14:textId="77777777" w:rsidR="001E0B0A" w:rsidRDefault="001E0B0A">
      <w:pPr>
        <w:spacing w:line="200" w:lineRule="exact"/>
      </w:pPr>
    </w:p>
    <w:p w14:paraId="2D93960E" w14:textId="77777777" w:rsidR="001E0B0A" w:rsidRDefault="001E0B0A">
      <w:pPr>
        <w:spacing w:line="200" w:lineRule="exact"/>
      </w:pPr>
    </w:p>
    <w:p w14:paraId="11F07520" w14:textId="77777777" w:rsidR="001E0B0A" w:rsidRDefault="001E0B0A">
      <w:pPr>
        <w:spacing w:line="200" w:lineRule="exact"/>
      </w:pPr>
    </w:p>
    <w:p w14:paraId="50C9FE87" w14:textId="77777777" w:rsidR="001E0B0A" w:rsidRDefault="001E0B0A">
      <w:pPr>
        <w:spacing w:line="200" w:lineRule="exact"/>
      </w:pPr>
    </w:p>
    <w:p w14:paraId="703659D5" w14:textId="77777777" w:rsidR="001E0B0A" w:rsidRDefault="001E0B0A">
      <w:pPr>
        <w:spacing w:line="200" w:lineRule="exact"/>
      </w:pPr>
    </w:p>
    <w:p w14:paraId="70212395" w14:textId="77777777" w:rsidR="001E0B0A" w:rsidRDefault="001E0B0A">
      <w:pPr>
        <w:spacing w:line="200" w:lineRule="exact"/>
      </w:pPr>
    </w:p>
    <w:p w14:paraId="425EF7DA" w14:textId="77777777" w:rsidR="001E0B0A" w:rsidRDefault="001E0B0A">
      <w:pPr>
        <w:spacing w:line="200" w:lineRule="exact"/>
      </w:pPr>
    </w:p>
    <w:p w14:paraId="50572F40" w14:textId="77777777" w:rsidR="001E0B0A" w:rsidRDefault="001E0B0A">
      <w:pPr>
        <w:spacing w:line="200" w:lineRule="exact"/>
      </w:pPr>
    </w:p>
    <w:p w14:paraId="3BBC87E9" w14:textId="77777777" w:rsidR="001E0B0A" w:rsidRDefault="001E0B0A">
      <w:pPr>
        <w:spacing w:line="200" w:lineRule="exact"/>
      </w:pPr>
    </w:p>
    <w:p w14:paraId="4AB6D16E" w14:textId="77777777" w:rsidR="001E0B0A" w:rsidRDefault="001E0B0A">
      <w:pPr>
        <w:spacing w:line="200" w:lineRule="exact"/>
      </w:pPr>
    </w:p>
    <w:p w14:paraId="628D565B" w14:textId="77777777" w:rsidR="001E0B0A" w:rsidRDefault="001E0B0A">
      <w:pPr>
        <w:spacing w:line="200" w:lineRule="exact"/>
      </w:pPr>
    </w:p>
    <w:p w14:paraId="6336C263" w14:textId="77777777" w:rsidR="001E0B0A" w:rsidRDefault="001E0B0A">
      <w:pPr>
        <w:spacing w:line="200" w:lineRule="exact"/>
      </w:pPr>
    </w:p>
    <w:p w14:paraId="46CC4E4B" w14:textId="77777777" w:rsidR="001E0B0A" w:rsidRDefault="001E0B0A">
      <w:pPr>
        <w:spacing w:line="200" w:lineRule="exact"/>
      </w:pPr>
    </w:p>
    <w:p w14:paraId="26E47687" w14:textId="77777777" w:rsidR="001E0B0A" w:rsidRDefault="001E0B0A">
      <w:pPr>
        <w:spacing w:line="200" w:lineRule="exact"/>
      </w:pPr>
    </w:p>
    <w:p w14:paraId="25A3E65F" w14:textId="77777777" w:rsidR="001E0B0A" w:rsidRDefault="001E0B0A">
      <w:pPr>
        <w:spacing w:line="200" w:lineRule="exact"/>
      </w:pPr>
    </w:p>
    <w:p w14:paraId="1BC98F60" w14:textId="77777777" w:rsidR="001E0B0A" w:rsidRDefault="001E0B0A">
      <w:pPr>
        <w:spacing w:line="200" w:lineRule="exact"/>
      </w:pPr>
    </w:p>
    <w:p w14:paraId="1E8E0695" w14:textId="77777777" w:rsidR="001E0B0A" w:rsidRDefault="001E0B0A">
      <w:pPr>
        <w:spacing w:line="200" w:lineRule="exact"/>
      </w:pPr>
    </w:p>
    <w:p w14:paraId="499F3827" w14:textId="77777777" w:rsidR="001E0B0A" w:rsidRDefault="001E0B0A">
      <w:pPr>
        <w:spacing w:line="200" w:lineRule="exact"/>
      </w:pPr>
    </w:p>
    <w:p w14:paraId="7C3A0894" w14:textId="77777777" w:rsidR="001E0B0A" w:rsidRDefault="001E0B0A">
      <w:pPr>
        <w:spacing w:line="200" w:lineRule="exact"/>
      </w:pPr>
    </w:p>
    <w:p w14:paraId="596822DB" w14:textId="77777777" w:rsidR="001E0B0A" w:rsidRDefault="001E0B0A">
      <w:pPr>
        <w:spacing w:line="200" w:lineRule="exact"/>
      </w:pPr>
    </w:p>
    <w:p w14:paraId="0B0E069A" w14:textId="77777777" w:rsidR="001E0B0A" w:rsidRDefault="001E0B0A">
      <w:pPr>
        <w:spacing w:line="200" w:lineRule="exact"/>
      </w:pPr>
    </w:p>
    <w:p w14:paraId="341FE9A9" w14:textId="77777777" w:rsidR="001E0B0A" w:rsidRDefault="001E0B0A">
      <w:pPr>
        <w:spacing w:line="200" w:lineRule="exact"/>
      </w:pPr>
    </w:p>
    <w:p w14:paraId="4753B636" w14:textId="77777777" w:rsidR="001E0B0A" w:rsidRDefault="001E0B0A">
      <w:pPr>
        <w:spacing w:line="200" w:lineRule="exact"/>
      </w:pPr>
    </w:p>
    <w:p w14:paraId="718209D5" w14:textId="77777777" w:rsidR="001E0B0A" w:rsidRDefault="001E0B0A">
      <w:pPr>
        <w:spacing w:line="200" w:lineRule="exact"/>
      </w:pPr>
    </w:p>
    <w:p w14:paraId="24C036E1" w14:textId="77777777" w:rsidR="001E0B0A" w:rsidRDefault="001E0B0A">
      <w:pPr>
        <w:spacing w:line="200" w:lineRule="exact"/>
      </w:pPr>
    </w:p>
    <w:p w14:paraId="7D060B02" w14:textId="77777777" w:rsidR="001E0B0A" w:rsidRDefault="001E0B0A">
      <w:pPr>
        <w:spacing w:line="200" w:lineRule="exact"/>
      </w:pPr>
    </w:p>
    <w:p w14:paraId="6BE1518C" w14:textId="77777777" w:rsidR="001E0B0A" w:rsidRDefault="001E0B0A">
      <w:pPr>
        <w:spacing w:line="200" w:lineRule="exact"/>
      </w:pPr>
    </w:p>
    <w:p w14:paraId="3E025195" w14:textId="77777777" w:rsidR="001E0B0A" w:rsidRDefault="001E0B0A">
      <w:pPr>
        <w:spacing w:line="200" w:lineRule="exact"/>
      </w:pPr>
    </w:p>
    <w:p w14:paraId="7A00A65B" w14:textId="77777777" w:rsidR="001E0B0A" w:rsidRDefault="001E0B0A">
      <w:pPr>
        <w:spacing w:line="200" w:lineRule="exact"/>
      </w:pPr>
    </w:p>
    <w:p w14:paraId="05FADA1D" w14:textId="77777777" w:rsidR="001E0B0A" w:rsidRDefault="001E0B0A">
      <w:pPr>
        <w:spacing w:before="15" w:line="200" w:lineRule="exact"/>
      </w:pPr>
    </w:p>
    <w:p w14:paraId="038E3121" w14:textId="77777777" w:rsidR="001E0B0A" w:rsidRDefault="00280F5F">
      <w:pPr>
        <w:ind w:left="5579"/>
        <w:rPr>
          <w:rFonts w:ascii="Arial" w:eastAsia="Arial" w:hAnsi="Arial" w:cs="Arial"/>
        </w:rPr>
        <w:sectPr w:rsidR="001E0B0A">
          <w:headerReference w:type="default" r:id="rId10"/>
          <w:pgSz w:w="12240" w:h="15840"/>
          <w:pgMar w:top="4080" w:right="940" w:bottom="280" w:left="1720" w:header="720" w:footer="0" w:gutter="0"/>
          <w:cols w:space="720"/>
        </w:sectPr>
      </w:pPr>
      <w:r>
        <w:rPr>
          <w:rFonts w:ascii="Arial" w:eastAsia="Arial" w:hAnsi="Arial" w:cs="Arial"/>
          <w:b/>
          <w:color w:val="824B9B"/>
          <w:spacing w:val="2"/>
          <w:w w:val="103"/>
        </w:rPr>
        <w:t>SUBMISSIVE</w:t>
      </w:r>
    </w:p>
    <w:p w14:paraId="00FF6103" w14:textId="77777777" w:rsidR="001E0B0A" w:rsidRDefault="001E0B0A">
      <w:pPr>
        <w:spacing w:line="120" w:lineRule="exact"/>
        <w:rPr>
          <w:sz w:val="12"/>
          <w:szCs w:val="12"/>
        </w:rPr>
      </w:pPr>
    </w:p>
    <w:p w14:paraId="60394F09" w14:textId="77777777" w:rsidR="001E0B0A" w:rsidRDefault="001E0B0A">
      <w:pPr>
        <w:spacing w:line="200" w:lineRule="exact"/>
      </w:pPr>
    </w:p>
    <w:p w14:paraId="1199E6CA" w14:textId="77777777" w:rsidR="001E0B0A" w:rsidRDefault="00280F5F">
      <w:pPr>
        <w:spacing w:before="12" w:line="256" w:lineRule="auto"/>
        <w:ind w:left="3040" w:right="641"/>
        <w:rPr>
          <w:sz w:val="26"/>
          <w:szCs w:val="26"/>
        </w:rPr>
      </w:pPr>
      <w:r>
        <w:rPr>
          <w:color w:val="515151"/>
          <w:sz w:val="26"/>
          <w:szCs w:val="26"/>
        </w:rPr>
        <w:t>If your brand could talk, how would they speak?</w:t>
      </w:r>
      <w:r>
        <w:rPr>
          <w:color w:val="515151"/>
          <w:spacing w:val="-5"/>
          <w:sz w:val="26"/>
          <w:szCs w:val="26"/>
        </w:rPr>
        <w:t xml:space="preserve"> </w:t>
      </w:r>
      <w:r>
        <w:rPr>
          <w:color w:val="515151"/>
          <w:sz w:val="26"/>
          <w:szCs w:val="26"/>
        </w:rPr>
        <w:t xml:space="preserve">What sorts of things </w:t>
      </w:r>
      <w:r>
        <w:rPr>
          <w:color w:val="515151"/>
          <w:sz w:val="26"/>
          <w:szCs w:val="26"/>
        </w:rPr>
        <w:t>would they say?</w:t>
      </w:r>
      <w:r>
        <w:rPr>
          <w:color w:val="515151"/>
          <w:spacing w:val="-5"/>
          <w:sz w:val="26"/>
          <w:szCs w:val="26"/>
        </w:rPr>
        <w:t xml:space="preserve"> </w:t>
      </w:r>
      <w:r>
        <w:rPr>
          <w:color w:val="515151"/>
          <w:spacing w:val="-21"/>
          <w:sz w:val="26"/>
          <w:szCs w:val="26"/>
        </w:rPr>
        <w:t>W</w:t>
      </w:r>
      <w:r>
        <w:rPr>
          <w:color w:val="515151"/>
          <w:sz w:val="26"/>
          <w:szCs w:val="26"/>
        </w:rPr>
        <w:t>ould they speak with a folksy vernacular or a refined,</w:t>
      </w:r>
      <w:r>
        <w:rPr>
          <w:color w:val="515151"/>
          <w:spacing w:val="-14"/>
          <w:sz w:val="26"/>
          <w:szCs w:val="26"/>
        </w:rPr>
        <w:t xml:space="preserve"> </w:t>
      </w:r>
      <w:r>
        <w:rPr>
          <w:color w:val="515151"/>
          <w:sz w:val="26"/>
          <w:szCs w:val="26"/>
        </w:rPr>
        <w:t>erudite clip? Describe the specific</w:t>
      </w:r>
      <w:r>
        <w:rPr>
          <w:color w:val="515151"/>
          <w:spacing w:val="-14"/>
          <w:sz w:val="26"/>
          <w:szCs w:val="26"/>
        </w:rPr>
        <w:t xml:space="preserve"> </w:t>
      </w:r>
      <w:r>
        <w:rPr>
          <w:color w:val="515151"/>
          <w:sz w:val="26"/>
          <w:szCs w:val="26"/>
        </w:rPr>
        <w:t>aspects of your brands voice, and how it might change in various communication situations. People change their language and tone to fit</w:t>
      </w:r>
      <w:r>
        <w:rPr>
          <w:color w:val="515151"/>
          <w:spacing w:val="-14"/>
          <w:sz w:val="26"/>
          <w:szCs w:val="26"/>
        </w:rPr>
        <w:t xml:space="preserve"> </w:t>
      </w:r>
      <w:r>
        <w:rPr>
          <w:color w:val="515151"/>
          <w:sz w:val="26"/>
          <w:szCs w:val="26"/>
        </w:rPr>
        <w:t xml:space="preserve">the </w:t>
      </w:r>
      <w:r>
        <w:rPr>
          <w:color w:val="515151"/>
          <w:sz w:val="26"/>
          <w:szCs w:val="26"/>
        </w:rPr>
        <w:t>situation, and</w:t>
      </w:r>
    </w:p>
    <w:p w14:paraId="58377C25" w14:textId="77777777" w:rsidR="001E0B0A" w:rsidRDefault="00280F5F">
      <w:pPr>
        <w:spacing w:before="1"/>
        <w:ind w:left="3040"/>
        <w:rPr>
          <w:sz w:val="26"/>
          <w:szCs w:val="26"/>
        </w:rPr>
      </w:pPr>
      <w:r>
        <w:rPr>
          <w:color w:val="515151"/>
          <w:sz w:val="26"/>
          <w:szCs w:val="26"/>
        </w:rPr>
        <w:t>so should the voice of your brand.</w:t>
      </w:r>
    </w:p>
    <w:p w14:paraId="63A26A16" w14:textId="77777777" w:rsidR="001E0B0A" w:rsidRDefault="001E0B0A">
      <w:pPr>
        <w:spacing w:before="1" w:line="140" w:lineRule="exact"/>
        <w:rPr>
          <w:sz w:val="14"/>
          <w:szCs w:val="14"/>
        </w:rPr>
      </w:pPr>
    </w:p>
    <w:p w14:paraId="68CCB53E" w14:textId="77777777" w:rsidR="001E0B0A" w:rsidRDefault="001E0B0A">
      <w:pPr>
        <w:spacing w:line="200" w:lineRule="exact"/>
      </w:pPr>
    </w:p>
    <w:p w14:paraId="1051F0E8" w14:textId="77777777" w:rsidR="001E0B0A" w:rsidRDefault="00280F5F">
      <w:pPr>
        <w:spacing w:line="256" w:lineRule="auto"/>
        <w:ind w:left="3040" w:right="894"/>
        <w:rPr>
          <w:sz w:val="26"/>
          <w:szCs w:val="26"/>
        </w:rPr>
        <w:sectPr w:rsidR="001E0B0A">
          <w:headerReference w:type="default" r:id="rId11"/>
          <w:pgSz w:w="12240" w:h="15840"/>
          <w:pgMar w:top="4100" w:right="940" w:bottom="280" w:left="1720" w:header="720" w:footer="0" w:gutter="0"/>
          <w:cols w:space="720"/>
        </w:sectPr>
      </w:pPr>
      <w:r>
        <w:rPr>
          <w:color w:val="515151"/>
          <w:sz w:val="26"/>
          <w:szCs w:val="26"/>
        </w:rPr>
        <w:t>Provide examples of the type of copy that might be used in di</w:t>
      </w:r>
      <w:r>
        <w:rPr>
          <w:color w:val="515151"/>
          <w:spacing w:val="-5"/>
          <w:sz w:val="26"/>
          <w:szCs w:val="26"/>
        </w:rPr>
        <w:t>f</w:t>
      </w:r>
      <w:r>
        <w:rPr>
          <w:color w:val="515151"/>
          <w:sz w:val="26"/>
          <w:szCs w:val="26"/>
        </w:rPr>
        <w:t>ferent situations in your interface.</w:t>
      </w:r>
      <w:r>
        <w:rPr>
          <w:color w:val="515151"/>
          <w:spacing w:val="-5"/>
          <w:sz w:val="26"/>
          <w:szCs w:val="26"/>
        </w:rPr>
        <w:t xml:space="preserve"> </w:t>
      </w:r>
      <w:r>
        <w:rPr>
          <w:color w:val="515151"/>
          <w:sz w:val="26"/>
          <w:szCs w:val="26"/>
        </w:rPr>
        <w:t>This will help writers quickly get a sense for how your design persona should c</w:t>
      </w:r>
      <w:r>
        <w:rPr>
          <w:color w:val="515151"/>
          <w:sz w:val="26"/>
          <w:szCs w:val="26"/>
        </w:rPr>
        <w:t>ommunicate.</w:t>
      </w:r>
    </w:p>
    <w:p w14:paraId="32939E8B" w14:textId="77777777" w:rsidR="001E0B0A" w:rsidRDefault="00280F5F">
      <w:pPr>
        <w:spacing w:before="9"/>
        <w:ind w:left="3020"/>
        <w:rPr>
          <w:rFonts w:ascii="Arial" w:eastAsia="Arial" w:hAnsi="Arial" w:cs="Arial"/>
          <w:sz w:val="48"/>
          <w:szCs w:val="48"/>
        </w:rPr>
      </w:pPr>
      <w:r>
        <w:lastRenderedPageBreak/>
        <w:pict w14:anchorId="762CA98E">
          <v:group id="_x0000_s1050" style="position:absolute;left:0;text-align:left;margin-left:238pt;margin-top:462pt;width:319pt;height:0;z-index:-251638784;mso-position-horizontal-relative:page;mso-position-vertical-relative:page" coordorigin="4760,9240" coordsize="6380,0">
            <v:polyline id="_x0000_s1051" style="position:absolute" points="9520,18480,15900,18480" coordorigin="4760,9240" coordsize="6380,0" filled="f" strokeweight=".5pt">
              <v:path arrowok="t"/>
            </v:polyline>
            <w10:wrap anchorx="page" anchory="page"/>
          </v:group>
        </w:pict>
      </w:r>
      <w:r>
        <w:pict w14:anchorId="2A71A107">
          <v:group id="_x0000_s1048" style="position:absolute;left:0;text-align:left;margin-left:238pt;margin-top:399pt;width:319pt;height:0;z-index:-251639808;mso-position-horizontal-relative:page;mso-position-vertical-relative:page" coordorigin="4760,7980" coordsize="6380,0">
            <v:polyline id="_x0000_s1049" style="position:absolute" points="9520,15960,15900,15960" coordorigin="4760,7980" coordsize="6380,0" filled="f" strokeweight=".5pt">
              <v:path arrowok="t"/>
            </v:polyline>
            <w10:wrap anchorx="page" anchory="page"/>
          </v:group>
        </w:pict>
      </w:r>
      <w:r>
        <w:pict w14:anchorId="643B4782">
          <v:group id="_x0000_s1046" style="position:absolute;left:0;text-align:left;margin-left:238pt;margin-top:348.8pt;width:319pt;height:0;z-index:-251640832;mso-position-horizontal-relative:page;mso-position-vertical-relative:page" coordorigin="4760,6976" coordsize="6380,0">
            <v:polyline id="_x0000_s1047" style="position:absolute" points="9520,13952,15900,13952" coordorigin="4760,6976" coordsize="6380,0" filled="f" strokeweight=".5pt">
              <v:path arrowok="t"/>
            </v:polyline>
            <w10:wrap anchorx="page" anchory="page"/>
          </v:group>
        </w:pict>
      </w:r>
      <w:r>
        <w:pict w14:anchorId="51332862">
          <v:group id="_x0000_s1044" style="position:absolute;left:0;text-align:left;margin-left:238pt;margin-top:302pt;width:319pt;height:0;z-index:-251641856;mso-position-horizontal-relative:page;mso-position-vertical-relative:page" coordorigin="4760,6040" coordsize="6380,0">
            <v:polyline id="_x0000_s1045" style="position:absolute" points="9520,12080,15900,12080" coordorigin="4760,6040" coordsize="6380,0" filled="f" strokeweight=".5pt">
              <v:path arrowok="t"/>
            </v:polyline>
            <w10:wrap anchorx="page" anchory="page"/>
          </v:group>
        </w:pict>
      </w:r>
      <w:r>
        <w:pict w14:anchorId="32A10F7E">
          <v:group id="_x0000_s1042" style="position:absolute;left:0;text-align:left;margin-left:238pt;margin-top:255.2pt;width:319pt;height:0;z-index:-251642880;mso-position-horizontal-relative:page;mso-position-vertical-relative:page" coordorigin="4760,5104" coordsize="6380,0">
            <v:polyline id="_x0000_s1043" style="position:absolute" points="9520,10208,15900,10208" coordorigin="4760,5104" coordsize="6380,0" filled="f" strokeweight=".5pt">
              <v:path arrowok="t"/>
            </v:polyline>
            <w10:wrap anchorx="page" anchory="page"/>
          </v:group>
        </w:pict>
      </w:r>
      <w:r>
        <w:pict w14:anchorId="67DC3115">
          <v:group id="_x0000_s1040" style="position:absolute;left:0;text-align:left;margin-left:238pt;margin-top:205pt;width:319pt;height:0;z-index:-251643904;mso-position-horizontal-relative:page;mso-position-vertical-relative:page" coordorigin="4760,4100" coordsize="6380,0">
            <v:polyline id="_x0000_s1041" style="position:absolute" points="9520,8200,15900,8200" coordorigin="4760,4100" coordsize="6380,0" filled="f" strokeweight=".5pt">
              <v:path arrowok="t"/>
            </v:polyline>
            <w10:wrap anchorx="page" anchory="page"/>
          </v:group>
        </w:pict>
      </w:r>
      <w:r>
        <w:rPr>
          <w:rFonts w:ascii="Arial" w:eastAsia="Arial" w:hAnsi="Arial" w:cs="Arial"/>
          <w:color w:val="7D4195"/>
          <w:spacing w:val="-36"/>
          <w:sz w:val="48"/>
          <w:szCs w:val="48"/>
        </w:rPr>
        <w:t>V</w:t>
      </w:r>
      <w:r>
        <w:rPr>
          <w:rFonts w:ascii="Arial" w:eastAsia="Arial" w:hAnsi="Arial" w:cs="Arial"/>
          <w:color w:val="7D4195"/>
          <w:spacing w:val="-10"/>
          <w:sz w:val="48"/>
          <w:szCs w:val="48"/>
        </w:rPr>
        <w:t>oic</w:t>
      </w:r>
      <w:r>
        <w:rPr>
          <w:rFonts w:ascii="Arial" w:eastAsia="Arial" w:hAnsi="Arial" w:cs="Arial"/>
          <w:color w:val="7D4195"/>
          <w:sz w:val="48"/>
          <w:szCs w:val="48"/>
        </w:rPr>
        <w:t>e</w:t>
      </w:r>
      <w:r>
        <w:rPr>
          <w:rFonts w:ascii="Arial" w:eastAsia="Arial" w:hAnsi="Arial" w:cs="Arial"/>
          <w:color w:val="7D4195"/>
          <w:spacing w:val="-19"/>
          <w:sz w:val="48"/>
          <w:szCs w:val="48"/>
        </w:rPr>
        <w:t xml:space="preserve"> </w:t>
      </w:r>
      <w:r>
        <w:rPr>
          <w:rFonts w:ascii="Arial" w:eastAsia="Arial" w:hAnsi="Arial" w:cs="Arial"/>
          <w:color w:val="7D4195"/>
          <w:spacing w:val="-10"/>
          <w:sz w:val="48"/>
          <w:szCs w:val="48"/>
        </w:rPr>
        <w:t>(continued</w:t>
      </w:r>
      <w:r>
        <w:rPr>
          <w:rFonts w:ascii="Arial" w:eastAsia="Arial" w:hAnsi="Arial" w:cs="Arial"/>
          <w:color w:val="7D4195"/>
          <w:sz w:val="48"/>
          <w:szCs w:val="48"/>
        </w:rPr>
        <w:t>)</w:t>
      </w:r>
    </w:p>
    <w:p w14:paraId="6435FF0E" w14:textId="77777777" w:rsidR="001E0B0A" w:rsidRDefault="001E0B0A">
      <w:pPr>
        <w:spacing w:before="7" w:line="120" w:lineRule="exact"/>
        <w:rPr>
          <w:sz w:val="13"/>
          <w:szCs w:val="13"/>
        </w:rPr>
      </w:pPr>
    </w:p>
    <w:p w14:paraId="06869DA5" w14:textId="77777777" w:rsidR="001E0B0A" w:rsidRDefault="001E0B0A">
      <w:pPr>
        <w:spacing w:line="200" w:lineRule="exact"/>
      </w:pPr>
    </w:p>
    <w:p w14:paraId="755A8972" w14:textId="77777777" w:rsidR="001E0B0A" w:rsidRDefault="001E0B0A">
      <w:pPr>
        <w:spacing w:line="200" w:lineRule="exact"/>
      </w:pPr>
    </w:p>
    <w:p w14:paraId="2D57D7B2" w14:textId="77777777" w:rsidR="001E0B0A" w:rsidRDefault="001E0B0A">
      <w:pPr>
        <w:spacing w:line="200" w:lineRule="exact"/>
      </w:pPr>
    </w:p>
    <w:p w14:paraId="1DFA961E" w14:textId="77777777" w:rsidR="001E0B0A" w:rsidRDefault="001E0B0A">
      <w:pPr>
        <w:spacing w:line="200" w:lineRule="exact"/>
      </w:pPr>
    </w:p>
    <w:p w14:paraId="315DB732" w14:textId="77777777" w:rsidR="001E0B0A" w:rsidRDefault="001E0B0A">
      <w:pPr>
        <w:spacing w:line="200" w:lineRule="exact"/>
      </w:pPr>
    </w:p>
    <w:p w14:paraId="7349B8C6" w14:textId="77777777" w:rsidR="001E0B0A" w:rsidRDefault="001E0B0A">
      <w:pPr>
        <w:spacing w:line="200" w:lineRule="exact"/>
      </w:pPr>
    </w:p>
    <w:p w14:paraId="6E428C4C" w14:textId="77777777" w:rsidR="001E0B0A" w:rsidRDefault="001E0B0A">
      <w:pPr>
        <w:spacing w:line="200" w:lineRule="exact"/>
      </w:pPr>
    </w:p>
    <w:p w14:paraId="0A0D2FEE" w14:textId="77777777" w:rsidR="001E0B0A" w:rsidRDefault="001E0B0A">
      <w:pPr>
        <w:spacing w:line="200" w:lineRule="exact"/>
      </w:pPr>
    </w:p>
    <w:p w14:paraId="36F47BBA" w14:textId="77777777" w:rsidR="001E0B0A" w:rsidRDefault="001E0B0A">
      <w:pPr>
        <w:spacing w:line="200" w:lineRule="exact"/>
      </w:pPr>
    </w:p>
    <w:p w14:paraId="5C3B663C" w14:textId="77777777" w:rsidR="001E0B0A" w:rsidRDefault="001E0B0A">
      <w:pPr>
        <w:spacing w:line="200" w:lineRule="exact"/>
      </w:pPr>
    </w:p>
    <w:p w14:paraId="6DCDF990" w14:textId="77777777" w:rsidR="001E0B0A" w:rsidRDefault="001E0B0A">
      <w:pPr>
        <w:spacing w:line="200" w:lineRule="exact"/>
      </w:pPr>
    </w:p>
    <w:p w14:paraId="11EC0D7D" w14:textId="77777777" w:rsidR="001E0B0A" w:rsidRDefault="001E0B0A">
      <w:pPr>
        <w:spacing w:line="200" w:lineRule="exact"/>
      </w:pPr>
    </w:p>
    <w:p w14:paraId="27CE37C6" w14:textId="77777777" w:rsidR="001E0B0A" w:rsidRDefault="00280F5F">
      <w:pPr>
        <w:ind w:left="3040"/>
        <w:rPr>
          <w:sz w:val="28"/>
          <w:szCs w:val="28"/>
        </w:rPr>
      </w:pPr>
      <w:r>
        <w:rPr>
          <w:color w:val="7D4195"/>
          <w:spacing w:val="20"/>
          <w:sz w:val="28"/>
          <w:szCs w:val="28"/>
        </w:rPr>
        <w:t>COP</w:t>
      </w:r>
      <w:r>
        <w:rPr>
          <w:color w:val="7D4195"/>
          <w:sz w:val="28"/>
          <w:szCs w:val="28"/>
        </w:rPr>
        <w:t>Y</w:t>
      </w:r>
      <w:r>
        <w:rPr>
          <w:color w:val="7D4195"/>
          <w:spacing w:val="30"/>
          <w:sz w:val="28"/>
          <w:szCs w:val="28"/>
        </w:rPr>
        <w:t xml:space="preserve"> </w:t>
      </w:r>
      <w:r>
        <w:rPr>
          <w:color w:val="7D4195"/>
          <w:spacing w:val="20"/>
          <w:sz w:val="28"/>
          <w:szCs w:val="28"/>
        </w:rPr>
        <w:t>EXAMPL</w:t>
      </w:r>
      <w:r>
        <w:rPr>
          <w:color w:val="7D4195"/>
          <w:sz w:val="28"/>
          <w:szCs w:val="28"/>
        </w:rPr>
        <w:t>E</w:t>
      </w:r>
      <w:r>
        <w:rPr>
          <w:color w:val="7D4195"/>
          <w:spacing w:val="-50"/>
          <w:sz w:val="28"/>
          <w:szCs w:val="28"/>
        </w:rPr>
        <w:t xml:space="preserve"> </w:t>
      </w:r>
      <w:r>
        <w:rPr>
          <w:color w:val="7D4195"/>
          <w:sz w:val="28"/>
          <w:szCs w:val="28"/>
        </w:rPr>
        <w:t>S</w:t>
      </w:r>
    </w:p>
    <w:p w14:paraId="2D3E65B9" w14:textId="77777777" w:rsidR="001E0B0A" w:rsidRDefault="001E0B0A">
      <w:pPr>
        <w:spacing w:before="7" w:line="140" w:lineRule="exact"/>
        <w:rPr>
          <w:sz w:val="15"/>
          <w:szCs w:val="15"/>
        </w:rPr>
      </w:pPr>
    </w:p>
    <w:p w14:paraId="4DD125ED" w14:textId="77777777" w:rsidR="001E0B0A" w:rsidRDefault="001E0B0A">
      <w:pPr>
        <w:spacing w:line="200" w:lineRule="exact"/>
      </w:pPr>
    </w:p>
    <w:p w14:paraId="6BA8C605" w14:textId="77777777" w:rsidR="001E0B0A" w:rsidRDefault="00280F5F">
      <w:pPr>
        <w:ind w:left="3040"/>
        <w:rPr>
          <w:sz w:val="26"/>
          <w:szCs w:val="26"/>
        </w:rPr>
      </w:pPr>
      <w:r>
        <w:rPr>
          <w:b/>
          <w:sz w:val="26"/>
          <w:szCs w:val="26"/>
        </w:rPr>
        <w:t>In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App G</w:t>
      </w:r>
      <w:r>
        <w:rPr>
          <w:b/>
          <w:spacing w:val="-5"/>
          <w:sz w:val="26"/>
          <w:szCs w:val="26"/>
        </w:rPr>
        <w:t>r</w:t>
      </w:r>
      <w:r>
        <w:rPr>
          <w:b/>
          <w:sz w:val="26"/>
          <w:szCs w:val="26"/>
        </w:rPr>
        <w:t>eeting</w:t>
      </w:r>
    </w:p>
    <w:p w14:paraId="44C18E40" w14:textId="77777777" w:rsidR="001E0B0A" w:rsidRDefault="00280F5F">
      <w:pPr>
        <w:spacing w:before="21"/>
        <w:ind w:left="3040"/>
        <w:rPr>
          <w:sz w:val="26"/>
          <w:szCs w:val="26"/>
        </w:rPr>
      </w:pPr>
      <w:r>
        <w:rPr>
          <w:color w:val="505151"/>
          <w:sz w:val="26"/>
          <w:szCs w:val="26"/>
        </w:rPr>
        <w:t>Hi, Bob.</w:t>
      </w:r>
      <w:r>
        <w:rPr>
          <w:color w:val="505151"/>
          <w:spacing w:val="-10"/>
          <w:sz w:val="26"/>
          <w:szCs w:val="26"/>
        </w:rPr>
        <w:t xml:space="preserve"> </w:t>
      </w:r>
      <w:r>
        <w:rPr>
          <w:color w:val="505151"/>
          <w:spacing w:val="-26"/>
          <w:sz w:val="26"/>
          <w:szCs w:val="26"/>
        </w:rPr>
        <w:t>Y</w:t>
      </w:r>
      <w:r>
        <w:rPr>
          <w:color w:val="505151"/>
          <w:sz w:val="26"/>
          <w:szCs w:val="26"/>
        </w:rPr>
        <w:t>ou could be a part-time model.</w:t>
      </w:r>
    </w:p>
    <w:p w14:paraId="507AFE66" w14:textId="77777777" w:rsidR="001E0B0A" w:rsidRDefault="001E0B0A">
      <w:pPr>
        <w:spacing w:before="1" w:line="140" w:lineRule="exact"/>
        <w:rPr>
          <w:sz w:val="14"/>
          <w:szCs w:val="14"/>
        </w:rPr>
      </w:pPr>
    </w:p>
    <w:p w14:paraId="197E5E08" w14:textId="77777777" w:rsidR="001E0B0A" w:rsidRDefault="001E0B0A">
      <w:pPr>
        <w:spacing w:line="200" w:lineRule="exact"/>
      </w:pPr>
    </w:p>
    <w:p w14:paraId="1FEA1D9E" w14:textId="77777777" w:rsidR="001E0B0A" w:rsidRDefault="00280F5F">
      <w:pPr>
        <w:ind w:left="3040"/>
        <w:rPr>
          <w:sz w:val="26"/>
          <w:szCs w:val="26"/>
        </w:rPr>
      </w:pPr>
      <w:r>
        <w:rPr>
          <w:b/>
          <w:sz w:val="26"/>
          <w:szCs w:val="26"/>
        </w:rPr>
        <w:t>Success Feedback</w:t>
      </w:r>
    </w:p>
    <w:p w14:paraId="737EFF87" w14:textId="77777777" w:rsidR="001E0B0A" w:rsidRDefault="00280F5F">
      <w:pPr>
        <w:spacing w:before="21"/>
        <w:ind w:left="3040"/>
        <w:rPr>
          <w:sz w:val="26"/>
          <w:szCs w:val="26"/>
        </w:rPr>
      </w:pPr>
      <w:r>
        <w:rPr>
          <w:color w:val="505151"/>
          <w:sz w:val="26"/>
          <w:szCs w:val="26"/>
        </w:rPr>
        <w:t>High fives!</w:t>
      </w:r>
      <w:r>
        <w:rPr>
          <w:color w:val="505151"/>
          <w:spacing w:val="-24"/>
          <w:sz w:val="26"/>
          <w:szCs w:val="26"/>
        </w:rPr>
        <w:t xml:space="preserve"> </w:t>
      </w:r>
      <w:r>
        <w:rPr>
          <w:color w:val="505151"/>
          <w:spacing w:val="-26"/>
          <w:sz w:val="26"/>
          <w:szCs w:val="26"/>
        </w:rPr>
        <w:t>Y</w:t>
      </w:r>
      <w:r>
        <w:rPr>
          <w:color w:val="505151"/>
          <w:sz w:val="26"/>
          <w:szCs w:val="26"/>
        </w:rPr>
        <w:t>our list has been imported.</w:t>
      </w:r>
    </w:p>
    <w:p w14:paraId="6A1DC2AB" w14:textId="77777777" w:rsidR="001E0B0A" w:rsidRDefault="001E0B0A">
      <w:pPr>
        <w:spacing w:before="1" w:line="140" w:lineRule="exact"/>
        <w:rPr>
          <w:sz w:val="14"/>
          <w:szCs w:val="14"/>
        </w:rPr>
      </w:pPr>
    </w:p>
    <w:p w14:paraId="12C2183A" w14:textId="77777777" w:rsidR="001E0B0A" w:rsidRDefault="001E0B0A">
      <w:pPr>
        <w:spacing w:line="200" w:lineRule="exact"/>
      </w:pPr>
    </w:p>
    <w:p w14:paraId="3B283772" w14:textId="77777777" w:rsidR="001E0B0A" w:rsidRDefault="00280F5F">
      <w:pPr>
        <w:ind w:left="3040"/>
        <w:rPr>
          <w:sz w:val="26"/>
          <w:szCs w:val="26"/>
        </w:rPr>
      </w:pPr>
      <w:r>
        <w:rPr>
          <w:b/>
          <w:sz w:val="26"/>
          <w:szCs w:val="26"/>
        </w:rPr>
        <w:t>Er</w:t>
      </w:r>
      <w:r>
        <w:rPr>
          <w:b/>
          <w:spacing w:val="-5"/>
          <w:sz w:val="26"/>
          <w:szCs w:val="26"/>
        </w:rPr>
        <w:t>r</w:t>
      </w:r>
      <w:r>
        <w:rPr>
          <w:b/>
          <w:sz w:val="26"/>
          <w:szCs w:val="26"/>
        </w:rPr>
        <w:t>or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Feedback</w:t>
      </w:r>
    </w:p>
    <w:p w14:paraId="10E3EA1B" w14:textId="77777777" w:rsidR="001E0B0A" w:rsidRDefault="00280F5F">
      <w:pPr>
        <w:spacing w:before="21"/>
        <w:ind w:left="3040"/>
        <w:rPr>
          <w:sz w:val="26"/>
          <w:szCs w:val="26"/>
        </w:rPr>
      </w:pPr>
      <w:r>
        <w:rPr>
          <w:color w:val="505151"/>
          <w:sz w:val="26"/>
          <w:szCs w:val="26"/>
        </w:rPr>
        <w:t>Oops! Looks like you fo</w:t>
      </w:r>
      <w:r>
        <w:rPr>
          <w:color w:val="505151"/>
          <w:spacing w:val="-5"/>
          <w:sz w:val="26"/>
          <w:szCs w:val="26"/>
        </w:rPr>
        <w:t>r</w:t>
      </w:r>
      <w:r>
        <w:rPr>
          <w:color w:val="505151"/>
          <w:sz w:val="26"/>
          <w:szCs w:val="26"/>
        </w:rPr>
        <w:t>got to enter an address.</w:t>
      </w:r>
    </w:p>
    <w:p w14:paraId="1298D18C" w14:textId="77777777" w:rsidR="001E0B0A" w:rsidRDefault="001E0B0A">
      <w:pPr>
        <w:spacing w:before="1" w:line="140" w:lineRule="exact"/>
        <w:rPr>
          <w:sz w:val="14"/>
          <w:szCs w:val="14"/>
        </w:rPr>
      </w:pPr>
    </w:p>
    <w:p w14:paraId="0BABA322" w14:textId="77777777" w:rsidR="001E0B0A" w:rsidRDefault="001E0B0A">
      <w:pPr>
        <w:spacing w:line="200" w:lineRule="exact"/>
      </w:pPr>
    </w:p>
    <w:p w14:paraId="529DF677" w14:textId="77777777" w:rsidR="001E0B0A" w:rsidRDefault="00280F5F">
      <w:pPr>
        <w:ind w:left="3040"/>
        <w:rPr>
          <w:sz w:val="26"/>
          <w:szCs w:val="26"/>
        </w:rPr>
      </w:pPr>
      <w:r>
        <w:rPr>
          <w:b/>
          <w:sz w:val="26"/>
          <w:szCs w:val="26"/>
        </w:rPr>
        <w:t>General Message</w:t>
      </w:r>
    </w:p>
    <w:p w14:paraId="11050608" w14:textId="77777777" w:rsidR="001E0B0A" w:rsidRDefault="00280F5F">
      <w:pPr>
        <w:spacing w:before="21"/>
        <w:ind w:left="3040"/>
        <w:rPr>
          <w:sz w:val="26"/>
          <w:szCs w:val="26"/>
        </w:rPr>
      </w:pPr>
      <w:r>
        <w:rPr>
          <w:color w:val="505151"/>
          <w:sz w:val="26"/>
          <w:szCs w:val="26"/>
        </w:rPr>
        <w:t>Bumme</w:t>
      </w:r>
      <w:r>
        <w:rPr>
          <w:color w:val="505151"/>
          <w:spacing w:val="-10"/>
          <w:sz w:val="26"/>
          <w:szCs w:val="26"/>
        </w:rPr>
        <w:t>r</w:t>
      </w:r>
      <w:r>
        <w:rPr>
          <w:color w:val="505151"/>
          <w:sz w:val="26"/>
          <w:szCs w:val="26"/>
        </w:rPr>
        <w:t>, we don't have any info to report just yet.</w:t>
      </w:r>
    </w:p>
    <w:p w14:paraId="08C5095F" w14:textId="77777777" w:rsidR="001E0B0A" w:rsidRDefault="001E0B0A">
      <w:pPr>
        <w:spacing w:before="1" w:line="140" w:lineRule="exact"/>
        <w:rPr>
          <w:sz w:val="14"/>
          <w:szCs w:val="14"/>
        </w:rPr>
      </w:pPr>
    </w:p>
    <w:p w14:paraId="0A05384A" w14:textId="77777777" w:rsidR="001E0B0A" w:rsidRDefault="001E0B0A">
      <w:pPr>
        <w:spacing w:line="200" w:lineRule="exact"/>
      </w:pPr>
    </w:p>
    <w:p w14:paraId="054D19E5" w14:textId="77777777" w:rsidR="001E0B0A" w:rsidRDefault="00280F5F">
      <w:pPr>
        <w:ind w:left="3040"/>
        <w:rPr>
          <w:sz w:val="26"/>
          <w:szCs w:val="26"/>
        </w:rPr>
      </w:pPr>
      <w:r>
        <w:rPr>
          <w:b/>
          <w:sz w:val="26"/>
          <w:szCs w:val="26"/>
        </w:rPr>
        <w:t>Critical Failu</w:t>
      </w:r>
      <w:r>
        <w:rPr>
          <w:b/>
          <w:spacing w:val="-5"/>
          <w:sz w:val="26"/>
          <w:szCs w:val="26"/>
        </w:rPr>
        <w:t>r</w:t>
      </w:r>
      <w:r>
        <w:rPr>
          <w:b/>
          <w:sz w:val="26"/>
          <w:szCs w:val="26"/>
        </w:rPr>
        <w:t>e</w:t>
      </w:r>
    </w:p>
    <w:p w14:paraId="79E723B4" w14:textId="77777777" w:rsidR="001E0B0A" w:rsidRDefault="00280F5F">
      <w:pPr>
        <w:spacing w:before="21" w:line="256" w:lineRule="auto"/>
        <w:ind w:left="3040" w:right="102"/>
        <w:rPr>
          <w:sz w:val="26"/>
          <w:szCs w:val="26"/>
        </w:rPr>
      </w:pPr>
      <w:r>
        <w:rPr>
          <w:color w:val="505151"/>
          <w:sz w:val="26"/>
          <w:szCs w:val="26"/>
        </w:rPr>
        <w:t>One of our servers is temporarily down. One engineers are already on the case and will have it resolved shortl</w:t>
      </w:r>
      <w:r>
        <w:rPr>
          <w:color w:val="505151"/>
          <w:spacing w:val="-17"/>
          <w:sz w:val="26"/>
          <w:szCs w:val="26"/>
        </w:rPr>
        <w:t>y</w:t>
      </w:r>
      <w:r>
        <w:rPr>
          <w:color w:val="505151"/>
          <w:sz w:val="26"/>
          <w:szCs w:val="26"/>
        </w:rPr>
        <w:t>.</w:t>
      </w:r>
    </w:p>
    <w:p w14:paraId="3351B577" w14:textId="77777777" w:rsidR="001E0B0A" w:rsidRDefault="001E0B0A">
      <w:pPr>
        <w:spacing w:before="1" w:line="120" w:lineRule="exact"/>
        <w:rPr>
          <w:sz w:val="12"/>
          <w:szCs w:val="12"/>
        </w:rPr>
      </w:pPr>
    </w:p>
    <w:p w14:paraId="60AB607C" w14:textId="77777777" w:rsidR="001E0B0A" w:rsidRDefault="001E0B0A">
      <w:pPr>
        <w:spacing w:line="200" w:lineRule="exact"/>
      </w:pPr>
    </w:p>
    <w:p w14:paraId="29A14F1D" w14:textId="77777777" w:rsidR="001E0B0A" w:rsidRDefault="00280F5F">
      <w:pPr>
        <w:ind w:left="3040"/>
        <w:rPr>
          <w:sz w:val="26"/>
          <w:szCs w:val="26"/>
        </w:rPr>
      </w:pPr>
      <w:r>
        <w:rPr>
          <w:b/>
          <w:sz w:val="26"/>
          <w:szCs w:val="26"/>
        </w:rPr>
        <w:t>Marketing Copy</w:t>
      </w:r>
    </w:p>
    <w:p w14:paraId="2C64CBC0" w14:textId="77777777" w:rsidR="001E0B0A" w:rsidRDefault="00280F5F">
      <w:pPr>
        <w:spacing w:before="21" w:line="256" w:lineRule="auto"/>
        <w:ind w:left="3040" w:right="58"/>
        <w:rPr>
          <w:sz w:val="26"/>
          <w:szCs w:val="26"/>
        </w:rPr>
        <w:sectPr w:rsidR="001E0B0A">
          <w:headerReference w:type="default" r:id="rId12"/>
          <w:pgSz w:w="12240" w:h="15840"/>
          <w:pgMar w:top="540" w:right="1240" w:bottom="280" w:left="1720" w:header="0" w:footer="0" w:gutter="0"/>
          <w:cols w:space="720"/>
        </w:sectPr>
      </w:pPr>
      <w:r>
        <w:rPr>
          <w:color w:val="505151"/>
          <w:spacing w:val="-21"/>
          <w:sz w:val="26"/>
          <w:szCs w:val="26"/>
        </w:rPr>
        <w:t>W</w:t>
      </w:r>
      <w:r>
        <w:rPr>
          <w:color w:val="505151"/>
          <w:sz w:val="26"/>
          <w:szCs w:val="26"/>
        </w:rPr>
        <w:t xml:space="preserve">e've got all kinds of </w:t>
      </w:r>
      <w:r>
        <w:rPr>
          <w:color w:val="505151"/>
          <w:sz w:val="26"/>
          <w:szCs w:val="26"/>
        </w:rPr>
        <w:t>social features that help you know your subscribers and share your newsletters. Integrate your signup form with Facebook, share your campaigns on activity on social networks, and more.</w:t>
      </w:r>
    </w:p>
    <w:p w14:paraId="31E951C7" w14:textId="77777777" w:rsidR="001E0B0A" w:rsidRDefault="001E0B0A">
      <w:pPr>
        <w:spacing w:before="2" w:line="120" w:lineRule="exact"/>
        <w:rPr>
          <w:sz w:val="13"/>
          <w:szCs w:val="13"/>
        </w:rPr>
      </w:pPr>
    </w:p>
    <w:p w14:paraId="5EF30EA4" w14:textId="77777777" w:rsidR="001E0B0A" w:rsidRDefault="001E0B0A">
      <w:pPr>
        <w:spacing w:line="200" w:lineRule="exact"/>
      </w:pPr>
    </w:p>
    <w:p w14:paraId="2D859121" w14:textId="77777777" w:rsidR="001E0B0A" w:rsidRDefault="001E0B0A">
      <w:pPr>
        <w:spacing w:line="200" w:lineRule="exact"/>
      </w:pPr>
    </w:p>
    <w:p w14:paraId="781D79E0" w14:textId="77777777" w:rsidR="001E0B0A" w:rsidRDefault="001E0B0A">
      <w:pPr>
        <w:spacing w:line="200" w:lineRule="exact"/>
      </w:pPr>
    </w:p>
    <w:p w14:paraId="1DD96CE1" w14:textId="77777777" w:rsidR="001E0B0A" w:rsidRDefault="001E0B0A">
      <w:pPr>
        <w:spacing w:line="200" w:lineRule="exact"/>
      </w:pPr>
    </w:p>
    <w:p w14:paraId="3932B9CC" w14:textId="77777777" w:rsidR="001E0B0A" w:rsidRDefault="001E0B0A">
      <w:pPr>
        <w:spacing w:line="200" w:lineRule="exact"/>
      </w:pPr>
    </w:p>
    <w:p w14:paraId="6A0E9A94" w14:textId="77777777" w:rsidR="001E0B0A" w:rsidRDefault="001E0B0A">
      <w:pPr>
        <w:spacing w:line="200" w:lineRule="exact"/>
      </w:pPr>
    </w:p>
    <w:p w14:paraId="4D4D06F1" w14:textId="77777777" w:rsidR="001E0B0A" w:rsidRDefault="001E0B0A">
      <w:pPr>
        <w:spacing w:line="200" w:lineRule="exact"/>
      </w:pPr>
    </w:p>
    <w:p w14:paraId="1F1029F6" w14:textId="77777777" w:rsidR="001E0B0A" w:rsidRDefault="001E0B0A">
      <w:pPr>
        <w:spacing w:line="200" w:lineRule="exact"/>
      </w:pPr>
    </w:p>
    <w:p w14:paraId="4A26971C" w14:textId="77777777" w:rsidR="001E0B0A" w:rsidRDefault="001E0B0A">
      <w:pPr>
        <w:spacing w:line="200" w:lineRule="exact"/>
      </w:pPr>
    </w:p>
    <w:p w14:paraId="457FF7B8" w14:textId="77777777" w:rsidR="001E0B0A" w:rsidRDefault="001E0B0A">
      <w:pPr>
        <w:spacing w:line="200" w:lineRule="exact"/>
      </w:pPr>
    </w:p>
    <w:p w14:paraId="594F32EC" w14:textId="77777777" w:rsidR="001E0B0A" w:rsidRDefault="00280F5F">
      <w:pPr>
        <w:spacing w:before="8"/>
        <w:ind w:left="3060"/>
        <w:rPr>
          <w:sz w:val="28"/>
          <w:szCs w:val="28"/>
        </w:rPr>
      </w:pPr>
      <w:r>
        <w:pict w14:anchorId="0553EA71">
          <v:group id="_x0000_s1038" style="position:absolute;left:0;text-align:left;margin-left:238pt;margin-top:24.05pt;width:319pt;height:0;z-index:-251637760;mso-position-horizontal-relative:page" coordorigin="4760,481" coordsize="6380,0">
            <v:polyline id="_x0000_s1039" style="position:absolute" points="9520,962,15900,962" coordorigin="4760,481" coordsize="6380,0" filled="f" strokeweight=".5pt">
              <v:path arrowok="t"/>
            </v:polyline>
            <w10:wrap anchorx="page"/>
          </v:group>
        </w:pict>
      </w:r>
      <w:r>
        <w:rPr>
          <w:color w:val="7D4195"/>
          <w:spacing w:val="20"/>
          <w:sz w:val="28"/>
          <w:szCs w:val="28"/>
        </w:rPr>
        <w:t>COL</w:t>
      </w:r>
      <w:r>
        <w:rPr>
          <w:color w:val="7D4195"/>
          <w:sz w:val="28"/>
          <w:szCs w:val="28"/>
        </w:rPr>
        <w:t>O</w:t>
      </w:r>
      <w:r>
        <w:rPr>
          <w:color w:val="7D4195"/>
          <w:spacing w:val="-50"/>
          <w:sz w:val="28"/>
          <w:szCs w:val="28"/>
        </w:rPr>
        <w:t xml:space="preserve"> </w:t>
      </w:r>
      <w:r>
        <w:rPr>
          <w:color w:val="7D4195"/>
          <w:sz w:val="28"/>
          <w:szCs w:val="28"/>
        </w:rPr>
        <w:t>R</w:t>
      </w:r>
    </w:p>
    <w:p w14:paraId="4E6162D9" w14:textId="77777777" w:rsidR="001E0B0A" w:rsidRDefault="001E0B0A">
      <w:pPr>
        <w:spacing w:before="7" w:line="140" w:lineRule="exact"/>
        <w:rPr>
          <w:sz w:val="15"/>
          <w:szCs w:val="15"/>
        </w:rPr>
      </w:pPr>
    </w:p>
    <w:p w14:paraId="0919F3E1" w14:textId="77777777" w:rsidR="001E0B0A" w:rsidRDefault="001E0B0A">
      <w:pPr>
        <w:spacing w:line="200" w:lineRule="exact"/>
      </w:pPr>
    </w:p>
    <w:p w14:paraId="43ADB86F" w14:textId="77777777" w:rsidR="001E0B0A" w:rsidRDefault="00280F5F">
      <w:pPr>
        <w:spacing w:line="256" w:lineRule="auto"/>
        <w:ind w:left="3060" w:right="423"/>
        <w:rPr>
          <w:sz w:val="26"/>
          <w:szCs w:val="26"/>
        </w:rPr>
      </w:pPr>
      <w:r>
        <w:rPr>
          <w:color w:val="505151"/>
          <w:sz w:val="26"/>
          <w:szCs w:val="26"/>
        </w:rPr>
        <w:t xml:space="preserve">Describe the color palette the design team might </w:t>
      </w:r>
      <w:r>
        <w:rPr>
          <w:color w:val="505151"/>
          <w:sz w:val="26"/>
          <w:szCs w:val="26"/>
        </w:rPr>
        <w:t>use when creating the interface.</w:t>
      </w:r>
      <w:r>
        <w:rPr>
          <w:color w:val="505151"/>
          <w:spacing w:val="-5"/>
          <w:sz w:val="26"/>
          <w:szCs w:val="26"/>
        </w:rPr>
        <w:t xml:space="preserve"> </w:t>
      </w:r>
      <w:r>
        <w:rPr>
          <w:color w:val="505151"/>
          <w:sz w:val="26"/>
          <w:szCs w:val="26"/>
        </w:rPr>
        <w:t>What types of color would be used and why?</w:t>
      </w:r>
    </w:p>
    <w:p w14:paraId="7A894EEA" w14:textId="77777777" w:rsidR="001E0B0A" w:rsidRDefault="001E0B0A">
      <w:pPr>
        <w:spacing w:line="200" w:lineRule="exact"/>
      </w:pPr>
    </w:p>
    <w:p w14:paraId="00A569FD" w14:textId="77777777" w:rsidR="001E0B0A" w:rsidRDefault="001E0B0A">
      <w:pPr>
        <w:spacing w:line="200" w:lineRule="exact"/>
      </w:pPr>
    </w:p>
    <w:p w14:paraId="64DFAF81" w14:textId="77777777" w:rsidR="001E0B0A" w:rsidRDefault="001E0B0A">
      <w:pPr>
        <w:spacing w:before="2" w:line="240" w:lineRule="exact"/>
        <w:rPr>
          <w:sz w:val="24"/>
          <w:szCs w:val="24"/>
        </w:rPr>
      </w:pPr>
    </w:p>
    <w:p w14:paraId="745CC23A" w14:textId="77777777" w:rsidR="001E0B0A" w:rsidRDefault="00280F5F">
      <w:pPr>
        <w:ind w:left="3060"/>
        <w:rPr>
          <w:sz w:val="28"/>
          <w:szCs w:val="28"/>
        </w:rPr>
      </w:pPr>
      <w:r>
        <w:pict w14:anchorId="7F55B588">
          <v:group id="_x0000_s1036" style="position:absolute;left:0;text-align:left;margin-left:238pt;margin-top:24.05pt;width:319pt;height:0;z-index:-251636736;mso-position-horizontal-relative:page" coordorigin="4760,481" coordsize="6380,0">
            <v:polyline id="_x0000_s1037" style="position:absolute" points="9520,962,15900,962" coordorigin="4760,481" coordsize="6380,0" filled="f" strokeweight=".5pt">
              <v:path arrowok="t"/>
            </v:polyline>
            <w10:wrap anchorx="page"/>
          </v:group>
        </w:pict>
      </w:r>
      <w:r>
        <w:rPr>
          <w:color w:val="7D4195"/>
          <w:spacing w:val="20"/>
          <w:sz w:val="28"/>
          <w:szCs w:val="28"/>
        </w:rPr>
        <w:t>TYPOGRAP</w:t>
      </w:r>
      <w:r>
        <w:rPr>
          <w:color w:val="7D4195"/>
          <w:sz w:val="28"/>
          <w:szCs w:val="28"/>
        </w:rPr>
        <w:t>H</w:t>
      </w:r>
      <w:r>
        <w:rPr>
          <w:color w:val="7D4195"/>
          <w:spacing w:val="-50"/>
          <w:sz w:val="28"/>
          <w:szCs w:val="28"/>
        </w:rPr>
        <w:t xml:space="preserve"> </w:t>
      </w:r>
      <w:r>
        <w:rPr>
          <w:color w:val="7D4195"/>
          <w:sz w:val="28"/>
          <w:szCs w:val="28"/>
        </w:rPr>
        <w:t>Y</w:t>
      </w:r>
    </w:p>
    <w:p w14:paraId="259412A0" w14:textId="77777777" w:rsidR="001E0B0A" w:rsidRDefault="001E0B0A">
      <w:pPr>
        <w:spacing w:before="7" w:line="140" w:lineRule="exact"/>
        <w:rPr>
          <w:sz w:val="15"/>
          <w:szCs w:val="15"/>
        </w:rPr>
      </w:pPr>
    </w:p>
    <w:p w14:paraId="3C9B38CD" w14:textId="77777777" w:rsidR="001E0B0A" w:rsidRDefault="001E0B0A">
      <w:pPr>
        <w:spacing w:line="200" w:lineRule="exact"/>
      </w:pPr>
    </w:p>
    <w:p w14:paraId="29DEDE8D" w14:textId="77777777" w:rsidR="001E0B0A" w:rsidRDefault="00280F5F">
      <w:pPr>
        <w:spacing w:line="256" w:lineRule="auto"/>
        <w:ind w:left="3060" w:right="249"/>
        <w:jc w:val="both"/>
        <w:rPr>
          <w:sz w:val="26"/>
          <w:szCs w:val="26"/>
        </w:rPr>
      </w:pPr>
      <w:r>
        <w:rPr>
          <w:color w:val="505151"/>
          <w:sz w:val="26"/>
          <w:szCs w:val="26"/>
        </w:rPr>
        <w:t>Describe the kinds of typography the design team might use when creating the interface.</w:t>
      </w:r>
      <w:r>
        <w:rPr>
          <w:color w:val="505151"/>
          <w:spacing w:val="-5"/>
          <w:sz w:val="26"/>
          <w:szCs w:val="26"/>
        </w:rPr>
        <w:t xml:space="preserve"> </w:t>
      </w:r>
      <w:r>
        <w:rPr>
          <w:color w:val="505151"/>
          <w:sz w:val="26"/>
          <w:szCs w:val="26"/>
        </w:rPr>
        <w:t>What type faces would be used and why?</w:t>
      </w:r>
    </w:p>
    <w:p w14:paraId="660C8509" w14:textId="77777777" w:rsidR="001E0B0A" w:rsidRDefault="001E0B0A">
      <w:pPr>
        <w:spacing w:line="200" w:lineRule="exact"/>
      </w:pPr>
    </w:p>
    <w:p w14:paraId="0958A4DB" w14:textId="77777777" w:rsidR="001E0B0A" w:rsidRDefault="001E0B0A">
      <w:pPr>
        <w:spacing w:line="200" w:lineRule="exact"/>
      </w:pPr>
    </w:p>
    <w:p w14:paraId="28B91F54" w14:textId="77777777" w:rsidR="001E0B0A" w:rsidRDefault="001E0B0A">
      <w:pPr>
        <w:spacing w:before="2" w:line="240" w:lineRule="exact"/>
        <w:rPr>
          <w:sz w:val="24"/>
          <w:szCs w:val="24"/>
        </w:rPr>
      </w:pPr>
    </w:p>
    <w:p w14:paraId="60F3B514" w14:textId="77777777" w:rsidR="001E0B0A" w:rsidRDefault="00280F5F">
      <w:pPr>
        <w:ind w:left="3060"/>
        <w:rPr>
          <w:sz w:val="28"/>
          <w:szCs w:val="28"/>
        </w:rPr>
      </w:pPr>
      <w:r>
        <w:pict w14:anchorId="1622235C">
          <v:group id="_x0000_s1034" style="position:absolute;left:0;text-align:left;margin-left:238pt;margin-top:24.85pt;width:319pt;height:0;z-index:-251635712;mso-position-horizontal-relative:page" coordorigin="4760,497" coordsize="6380,0">
            <v:polyline id="_x0000_s1035" style="position:absolute" points="9520,994,15900,994" coordorigin="4760,497" coordsize="6380,0" filled="f" strokeweight=".5pt">
              <v:path arrowok="t"/>
            </v:polyline>
            <w10:wrap anchorx="page"/>
          </v:group>
        </w:pict>
      </w:r>
      <w:r>
        <w:rPr>
          <w:color w:val="7D4195"/>
          <w:spacing w:val="20"/>
          <w:sz w:val="28"/>
          <w:szCs w:val="28"/>
        </w:rPr>
        <w:t>GENERA</w:t>
      </w:r>
      <w:r>
        <w:rPr>
          <w:color w:val="7D4195"/>
          <w:sz w:val="28"/>
          <w:szCs w:val="28"/>
        </w:rPr>
        <w:t>L</w:t>
      </w:r>
      <w:r>
        <w:rPr>
          <w:color w:val="7D4195"/>
          <w:spacing w:val="30"/>
          <w:sz w:val="28"/>
          <w:szCs w:val="28"/>
        </w:rPr>
        <w:t xml:space="preserve"> </w:t>
      </w:r>
      <w:r>
        <w:rPr>
          <w:color w:val="7D4195"/>
          <w:spacing w:val="20"/>
          <w:sz w:val="28"/>
          <w:szCs w:val="28"/>
        </w:rPr>
        <w:t>STYL</w:t>
      </w:r>
      <w:r>
        <w:rPr>
          <w:color w:val="7D4195"/>
          <w:sz w:val="28"/>
          <w:szCs w:val="28"/>
        </w:rPr>
        <w:t>E</w:t>
      </w:r>
      <w:r>
        <w:rPr>
          <w:color w:val="7D4195"/>
          <w:spacing w:val="40"/>
          <w:sz w:val="28"/>
          <w:szCs w:val="28"/>
        </w:rPr>
        <w:t xml:space="preserve"> </w:t>
      </w:r>
      <w:r>
        <w:rPr>
          <w:color w:val="7D4195"/>
          <w:spacing w:val="20"/>
          <w:sz w:val="28"/>
          <w:szCs w:val="28"/>
        </w:rPr>
        <w:t>NOT</w:t>
      </w:r>
      <w:r>
        <w:rPr>
          <w:color w:val="7D4195"/>
          <w:sz w:val="28"/>
          <w:szCs w:val="28"/>
        </w:rPr>
        <w:t>E</w:t>
      </w:r>
      <w:r>
        <w:rPr>
          <w:color w:val="7D4195"/>
          <w:spacing w:val="-51"/>
          <w:sz w:val="28"/>
          <w:szCs w:val="28"/>
        </w:rPr>
        <w:t xml:space="preserve"> </w:t>
      </w:r>
      <w:r>
        <w:rPr>
          <w:color w:val="7D4195"/>
          <w:sz w:val="28"/>
          <w:szCs w:val="28"/>
        </w:rPr>
        <w:t>S</w:t>
      </w:r>
    </w:p>
    <w:p w14:paraId="007698C3" w14:textId="77777777" w:rsidR="001E0B0A" w:rsidRDefault="001E0B0A">
      <w:pPr>
        <w:spacing w:before="7" w:line="140" w:lineRule="exact"/>
        <w:rPr>
          <w:sz w:val="15"/>
          <w:szCs w:val="15"/>
        </w:rPr>
      </w:pPr>
    </w:p>
    <w:p w14:paraId="60CF11CE" w14:textId="77777777" w:rsidR="001E0B0A" w:rsidRDefault="001E0B0A">
      <w:pPr>
        <w:spacing w:line="200" w:lineRule="exact"/>
      </w:pPr>
    </w:p>
    <w:p w14:paraId="02EB090C" w14:textId="77777777" w:rsidR="001E0B0A" w:rsidRDefault="00280F5F">
      <w:pPr>
        <w:spacing w:line="256" w:lineRule="auto"/>
        <w:ind w:left="3060" w:right="317"/>
        <w:rPr>
          <w:sz w:val="26"/>
          <w:szCs w:val="26"/>
        </w:rPr>
        <w:sectPr w:rsidR="001E0B0A">
          <w:headerReference w:type="default" r:id="rId13"/>
          <w:pgSz w:w="12240" w:h="15840"/>
          <w:pgMar w:top="1940" w:right="920" w:bottom="280" w:left="1720" w:header="720" w:footer="0" w:gutter="0"/>
          <w:cols w:space="720"/>
        </w:sectPr>
      </w:pPr>
      <w:r>
        <w:rPr>
          <w:color w:val="505151"/>
          <w:sz w:val="26"/>
          <w:szCs w:val="26"/>
        </w:rPr>
        <w:t>Provide general notes about design style, textures, imager</w:t>
      </w:r>
      <w:r>
        <w:rPr>
          <w:color w:val="505151"/>
          <w:spacing w:val="-17"/>
          <w:sz w:val="26"/>
          <w:szCs w:val="26"/>
        </w:rPr>
        <w:t>y</w:t>
      </w:r>
      <w:r>
        <w:rPr>
          <w:color w:val="505151"/>
          <w:sz w:val="26"/>
          <w:szCs w:val="26"/>
        </w:rPr>
        <w:t>, and other elements that may be important to shaping the design persona.</w:t>
      </w:r>
    </w:p>
    <w:p w14:paraId="0DC6BDF2" w14:textId="77777777" w:rsidR="001E0B0A" w:rsidRDefault="001E0B0A">
      <w:pPr>
        <w:spacing w:line="200" w:lineRule="exact"/>
      </w:pPr>
    </w:p>
    <w:p w14:paraId="1C71A351" w14:textId="77777777" w:rsidR="001E0B0A" w:rsidRDefault="001E0B0A">
      <w:pPr>
        <w:spacing w:line="200" w:lineRule="exact"/>
      </w:pPr>
    </w:p>
    <w:p w14:paraId="4E931FF5" w14:textId="77777777" w:rsidR="001E0B0A" w:rsidRDefault="001E0B0A">
      <w:pPr>
        <w:spacing w:line="200" w:lineRule="exact"/>
      </w:pPr>
    </w:p>
    <w:p w14:paraId="7D3DE96B" w14:textId="77777777" w:rsidR="001E0B0A" w:rsidRDefault="001E0B0A">
      <w:pPr>
        <w:spacing w:line="200" w:lineRule="exact"/>
      </w:pPr>
    </w:p>
    <w:p w14:paraId="4B30B1E5" w14:textId="77777777" w:rsidR="001E0B0A" w:rsidRDefault="001E0B0A">
      <w:pPr>
        <w:spacing w:line="200" w:lineRule="exact"/>
      </w:pPr>
    </w:p>
    <w:p w14:paraId="26257A21" w14:textId="77777777" w:rsidR="001E0B0A" w:rsidRDefault="001E0B0A">
      <w:pPr>
        <w:spacing w:line="200" w:lineRule="exact"/>
      </w:pPr>
    </w:p>
    <w:p w14:paraId="06CB18F6" w14:textId="77777777" w:rsidR="001E0B0A" w:rsidRDefault="001E0B0A">
      <w:pPr>
        <w:spacing w:line="200" w:lineRule="exact"/>
      </w:pPr>
    </w:p>
    <w:p w14:paraId="38894818" w14:textId="77777777" w:rsidR="001E0B0A" w:rsidRDefault="001E0B0A">
      <w:pPr>
        <w:spacing w:line="200" w:lineRule="exact"/>
      </w:pPr>
    </w:p>
    <w:p w14:paraId="059F9970" w14:textId="77777777" w:rsidR="001E0B0A" w:rsidRDefault="001E0B0A">
      <w:pPr>
        <w:spacing w:line="200" w:lineRule="exact"/>
      </w:pPr>
    </w:p>
    <w:p w14:paraId="56CE138F" w14:textId="77777777" w:rsidR="001E0B0A" w:rsidRDefault="001E0B0A">
      <w:pPr>
        <w:spacing w:line="200" w:lineRule="exact"/>
      </w:pPr>
    </w:p>
    <w:p w14:paraId="3AD145CB" w14:textId="77777777" w:rsidR="001E0B0A" w:rsidRDefault="001E0B0A">
      <w:pPr>
        <w:spacing w:line="200" w:lineRule="exact"/>
      </w:pPr>
    </w:p>
    <w:p w14:paraId="096F455B" w14:textId="77777777" w:rsidR="001E0B0A" w:rsidRDefault="001E0B0A">
      <w:pPr>
        <w:spacing w:before="13" w:line="200" w:lineRule="exact"/>
      </w:pPr>
    </w:p>
    <w:p w14:paraId="0CC467EA" w14:textId="77777777" w:rsidR="001E0B0A" w:rsidRDefault="00280F5F">
      <w:pPr>
        <w:spacing w:before="12" w:line="256" w:lineRule="auto"/>
        <w:ind w:left="3040" w:right="486"/>
        <w:rPr>
          <w:sz w:val="26"/>
          <w:szCs w:val="26"/>
        </w:rPr>
      </w:pPr>
      <w:r>
        <w:pict w14:anchorId="36B34B20">
          <v:group id="_x0000_s1032" style="position:absolute;left:0;text-align:left;margin-left:238.4pt;margin-top:-13.15pt;width:319pt;height:0;z-index:-251631616;mso-position-horizontal-relative:page" coordorigin="4768,-263" coordsize="6380,0">
            <v:polyline id="_x0000_s1033" style="position:absolute" points="9536,-526,15916,-526" coordorigin="4768,-263" coordsize="6380,0" filled="f" strokeweight=".5pt">
              <v:path arrowok="t"/>
            </v:polyline>
            <w10:wrap anchorx="page"/>
          </v:group>
        </w:pict>
      </w:r>
      <w:r>
        <w:rPr>
          <w:color w:val="515151"/>
          <w:sz w:val="26"/>
          <w:szCs w:val="26"/>
        </w:rPr>
        <w:t>Describe the types of emotional engagement methods you might use in your interface</w:t>
      </w:r>
      <w:r>
        <w:rPr>
          <w:color w:val="515151"/>
          <w:sz w:val="26"/>
          <w:szCs w:val="26"/>
        </w:rPr>
        <w:t xml:space="preserve"> to support the design persona, and create a memorable experience. Some examples are shown below:</w:t>
      </w:r>
    </w:p>
    <w:p w14:paraId="65D323CB" w14:textId="77777777" w:rsidR="001E0B0A" w:rsidRDefault="001E0B0A">
      <w:pPr>
        <w:spacing w:before="10" w:line="140" w:lineRule="exact"/>
        <w:rPr>
          <w:sz w:val="15"/>
          <w:szCs w:val="15"/>
        </w:rPr>
      </w:pPr>
    </w:p>
    <w:p w14:paraId="70110DE4" w14:textId="77777777" w:rsidR="001E0B0A" w:rsidRDefault="001E0B0A">
      <w:pPr>
        <w:spacing w:line="200" w:lineRule="exact"/>
      </w:pPr>
    </w:p>
    <w:p w14:paraId="594EDA4A" w14:textId="77777777" w:rsidR="001E0B0A" w:rsidRDefault="001E0B0A">
      <w:pPr>
        <w:spacing w:line="200" w:lineRule="exact"/>
      </w:pPr>
    </w:p>
    <w:p w14:paraId="41192977" w14:textId="77777777" w:rsidR="001E0B0A" w:rsidRDefault="00280F5F">
      <w:pPr>
        <w:spacing w:before="8"/>
        <w:ind w:left="3040" w:right="3279"/>
        <w:jc w:val="both"/>
        <w:rPr>
          <w:sz w:val="28"/>
          <w:szCs w:val="28"/>
        </w:rPr>
      </w:pPr>
      <w:r>
        <w:pict w14:anchorId="1755E823">
          <v:group id="_x0000_s1030" style="position:absolute;left:0;text-align:left;margin-left:238pt;margin-top:24.05pt;width:319pt;height:0;z-index:-251634688;mso-position-horizontal-relative:page" coordorigin="4760,481" coordsize="6380,0">
            <v:polyline id="_x0000_s1031" style="position:absolute" points="9520,962,15900,962" coordorigin="4760,481" coordsize="6380,0" filled="f" strokeweight=".5pt">
              <v:path arrowok="t"/>
            </v:polyline>
            <w10:wrap anchorx="page"/>
          </v:group>
        </w:pict>
      </w:r>
      <w:proofErr w:type="gramStart"/>
      <w:r>
        <w:rPr>
          <w:color w:val="7D4195"/>
          <w:spacing w:val="20"/>
          <w:sz w:val="28"/>
          <w:szCs w:val="28"/>
        </w:rPr>
        <w:t>SURPRIS</w:t>
      </w:r>
      <w:r>
        <w:rPr>
          <w:color w:val="7D4195"/>
          <w:sz w:val="28"/>
          <w:szCs w:val="28"/>
        </w:rPr>
        <w:t xml:space="preserve">E </w:t>
      </w:r>
      <w:r>
        <w:rPr>
          <w:color w:val="7D4195"/>
          <w:spacing w:val="-30"/>
          <w:sz w:val="28"/>
          <w:szCs w:val="28"/>
        </w:rPr>
        <w:t xml:space="preserve"> </w:t>
      </w:r>
      <w:r>
        <w:rPr>
          <w:color w:val="7D4195"/>
          <w:sz w:val="28"/>
          <w:szCs w:val="28"/>
        </w:rPr>
        <w:t>&amp;</w:t>
      </w:r>
      <w:proofErr w:type="gramEnd"/>
      <w:r>
        <w:rPr>
          <w:color w:val="7D4195"/>
          <w:sz w:val="28"/>
          <w:szCs w:val="28"/>
        </w:rPr>
        <w:t xml:space="preserve"> </w:t>
      </w:r>
      <w:r>
        <w:rPr>
          <w:color w:val="7D4195"/>
          <w:spacing w:val="-30"/>
          <w:sz w:val="28"/>
          <w:szCs w:val="28"/>
        </w:rPr>
        <w:t xml:space="preserve"> </w:t>
      </w:r>
      <w:r>
        <w:rPr>
          <w:color w:val="7D4195"/>
          <w:spacing w:val="20"/>
          <w:sz w:val="28"/>
          <w:szCs w:val="28"/>
        </w:rPr>
        <w:t>DELIGH</w:t>
      </w:r>
      <w:r>
        <w:rPr>
          <w:color w:val="7D4195"/>
          <w:sz w:val="28"/>
          <w:szCs w:val="28"/>
        </w:rPr>
        <w:t>T</w:t>
      </w:r>
      <w:r>
        <w:rPr>
          <w:color w:val="7D4195"/>
          <w:spacing w:val="-50"/>
          <w:sz w:val="28"/>
          <w:szCs w:val="28"/>
        </w:rPr>
        <w:t xml:space="preserve"> </w:t>
      </w:r>
    </w:p>
    <w:p w14:paraId="7D58993C" w14:textId="77777777" w:rsidR="001E0B0A" w:rsidRDefault="001E0B0A">
      <w:pPr>
        <w:spacing w:before="7" w:line="140" w:lineRule="exact"/>
        <w:rPr>
          <w:sz w:val="15"/>
          <w:szCs w:val="15"/>
        </w:rPr>
      </w:pPr>
    </w:p>
    <w:p w14:paraId="4AFB9F49" w14:textId="77777777" w:rsidR="001E0B0A" w:rsidRDefault="001E0B0A">
      <w:pPr>
        <w:spacing w:line="200" w:lineRule="exact"/>
      </w:pPr>
    </w:p>
    <w:p w14:paraId="321AA38A" w14:textId="77777777" w:rsidR="001E0B0A" w:rsidRDefault="00280F5F">
      <w:pPr>
        <w:spacing w:line="256" w:lineRule="auto"/>
        <w:ind w:left="3040" w:right="595"/>
        <w:rPr>
          <w:sz w:val="26"/>
          <w:szCs w:val="26"/>
        </w:rPr>
      </w:pPr>
      <w:r>
        <w:rPr>
          <w:color w:val="505151"/>
          <w:sz w:val="26"/>
          <w:szCs w:val="26"/>
        </w:rPr>
        <w:t>Themed login screens commemorating holidays, cultural events, or a beloved individual</w:t>
      </w:r>
    </w:p>
    <w:p w14:paraId="4300ADD0" w14:textId="77777777" w:rsidR="001E0B0A" w:rsidRDefault="001E0B0A">
      <w:pPr>
        <w:spacing w:before="1" w:line="120" w:lineRule="exact"/>
        <w:rPr>
          <w:sz w:val="12"/>
          <w:szCs w:val="12"/>
        </w:rPr>
      </w:pPr>
    </w:p>
    <w:p w14:paraId="0C18E5BF" w14:textId="77777777" w:rsidR="001E0B0A" w:rsidRDefault="001E0B0A">
      <w:pPr>
        <w:spacing w:line="200" w:lineRule="exact"/>
      </w:pPr>
    </w:p>
    <w:p w14:paraId="32329A6B" w14:textId="77777777" w:rsidR="001E0B0A" w:rsidRDefault="00280F5F">
      <w:pPr>
        <w:spacing w:line="256" w:lineRule="auto"/>
        <w:ind w:left="3040" w:right="378"/>
        <w:jc w:val="both"/>
        <w:rPr>
          <w:sz w:val="26"/>
          <w:szCs w:val="26"/>
        </w:rPr>
      </w:pPr>
      <w:r>
        <w:rPr>
          <w:color w:val="505151"/>
          <w:sz w:val="26"/>
          <w:szCs w:val="26"/>
        </w:rPr>
        <w:t xml:space="preserve">Easter eggs: Unexpected moments of humor </w:t>
      </w:r>
      <w:r>
        <w:rPr>
          <w:color w:val="505151"/>
          <w:sz w:val="26"/>
          <w:szCs w:val="26"/>
        </w:rPr>
        <w:t>that may have an overtone of nostalgia referencing kitschy pop culture of the past</w:t>
      </w:r>
    </w:p>
    <w:p w14:paraId="5A5AC007" w14:textId="77777777" w:rsidR="001E0B0A" w:rsidRDefault="001E0B0A">
      <w:pPr>
        <w:spacing w:line="200" w:lineRule="exact"/>
      </w:pPr>
    </w:p>
    <w:p w14:paraId="6685BF7B" w14:textId="77777777" w:rsidR="001E0B0A" w:rsidRDefault="001E0B0A">
      <w:pPr>
        <w:spacing w:line="200" w:lineRule="exact"/>
      </w:pPr>
    </w:p>
    <w:p w14:paraId="340FC3F3" w14:textId="77777777" w:rsidR="001E0B0A" w:rsidRDefault="001E0B0A">
      <w:pPr>
        <w:spacing w:before="2" w:line="240" w:lineRule="exact"/>
        <w:rPr>
          <w:sz w:val="24"/>
          <w:szCs w:val="24"/>
        </w:rPr>
      </w:pPr>
    </w:p>
    <w:p w14:paraId="5BDD1B31" w14:textId="77777777" w:rsidR="001E0B0A" w:rsidRDefault="00280F5F">
      <w:pPr>
        <w:ind w:left="3040" w:right="4379"/>
        <w:jc w:val="both"/>
        <w:rPr>
          <w:sz w:val="28"/>
          <w:szCs w:val="28"/>
        </w:rPr>
      </w:pPr>
      <w:r>
        <w:pict w14:anchorId="55B75490">
          <v:group id="_x0000_s1028" style="position:absolute;left:0;text-align:left;margin-left:238.4pt;margin-top:23.05pt;width:319pt;height:0;z-index:-251633664;mso-position-horizontal-relative:page" coordorigin="4768,461" coordsize="6380,0">
            <v:polyline id="_x0000_s1029" style="position:absolute" points="9536,922,15916,922" coordorigin="4768,461" coordsize="6380,0" filled="f" strokeweight=".5pt">
              <v:path arrowok="t"/>
            </v:polyline>
            <w10:wrap anchorx="page"/>
          </v:group>
        </w:pict>
      </w:r>
      <w:r>
        <w:rPr>
          <w:color w:val="7D4195"/>
          <w:spacing w:val="20"/>
          <w:sz w:val="28"/>
          <w:szCs w:val="28"/>
        </w:rPr>
        <w:t>ANTIC</w:t>
      </w:r>
      <w:r>
        <w:rPr>
          <w:color w:val="7D4195"/>
          <w:sz w:val="28"/>
          <w:szCs w:val="28"/>
        </w:rPr>
        <w:t>I</w:t>
      </w:r>
      <w:r>
        <w:rPr>
          <w:color w:val="7D4195"/>
          <w:spacing w:val="-50"/>
          <w:sz w:val="28"/>
          <w:szCs w:val="28"/>
        </w:rPr>
        <w:t xml:space="preserve"> </w:t>
      </w:r>
      <w:r>
        <w:rPr>
          <w:color w:val="7D4195"/>
          <w:spacing w:val="-6"/>
          <w:sz w:val="28"/>
          <w:szCs w:val="28"/>
        </w:rPr>
        <w:t>P</w:t>
      </w:r>
      <w:r>
        <w:rPr>
          <w:color w:val="7D4195"/>
          <w:spacing w:val="-11"/>
          <w:sz w:val="28"/>
          <w:szCs w:val="28"/>
        </w:rPr>
        <w:t>A</w:t>
      </w:r>
      <w:r>
        <w:rPr>
          <w:color w:val="7D4195"/>
          <w:spacing w:val="20"/>
          <w:sz w:val="28"/>
          <w:szCs w:val="28"/>
        </w:rPr>
        <w:t>TI</w:t>
      </w:r>
      <w:r>
        <w:rPr>
          <w:color w:val="7D4195"/>
          <w:sz w:val="28"/>
          <w:szCs w:val="28"/>
        </w:rPr>
        <w:t>O</w:t>
      </w:r>
      <w:r>
        <w:rPr>
          <w:color w:val="7D4195"/>
          <w:spacing w:val="-50"/>
          <w:sz w:val="28"/>
          <w:szCs w:val="28"/>
        </w:rPr>
        <w:t xml:space="preserve"> </w:t>
      </w:r>
      <w:r>
        <w:rPr>
          <w:color w:val="7D4195"/>
          <w:sz w:val="28"/>
          <w:szCs w:val="28"/>
        </w:rPr>
        <w:t>N</w:t>
      </w:r>
    </w:p>
    <w:p w14:paraId="4C68FF71" w14:textId="77777777" w:rsidR="001E0B0A" w:rsidRDefault="001E0B0A">
      <w:pPr>
        <w:spacing w:before="7" w:line="140" w:lineRule="exact"/>
        <w:rPr>
          <w:sz w:val="15"/>
          <w:szCs w:val="15"/>
        </w:rPr>
      </w:pPr>
    </w:p>
    <w:p w14:paraId="731C6751" w14:textId="77777777" w:rsidR="001E0B0A" w:rsidRDefault="001E0B0A">
      <w:pPr>
        <w:spacing w:line="200" w:lineRule="exact"/>
      </w:pPr>
    </w:p>
    <w:p w14:paraId="23B48364" w14:textId="77777777" w:rsidR="001E0B0A" w:rsidRDefault="00280F5F">
      <w:pPr>
        <w:spacing w:line="256" w:lineRule="auto"/>
        <w:ind w:left="3040" w:right="198"/>
        <w:rPr>
          <w:sz w:val="26"/>
          <w:szCs w:val="26"/>
        </w:rPr>
      </w:pPr>
      <w:r>
        <w:rPr>
          <w:color w:val="505151"/>
          <w:sz w:val="26"/>
          <w:szCs w:val="26"/>
        </w:rPr>
        <w:t>Random funny greetings at the top of each main page (not in workflow)</w:t>
      </w:r>
    </w:p>
    <w:p w14:paraId="5F215BA2" w14:textId="77777777" w:rsidR="001E0B0A" w:rsidRDefault="001E0B0A">
      <w:pPr>
        <w:spacing w:line="200" w:lineRule="exact"/>
      </w:pPr>
    </w:p>
    <w:p w14:paraId="1DC53A8F" w14:textId="77777777" w:rsidR="001E0B0A" w:rsidRDefault="001E0B0A">
      <w:pPr>
        <w:spacing w:line="200" w:lineRule="exact"/>
      </w:pPr>
    </w:p>
    <w:p w14:paraId="32643839" w14:textId="77777777" w:rsidR="001E0B0A" w:rsidRDefault="001E0B0A">
      <w:pPr>
        <w:spacing w:before="2" w:line="240" w:lineRule="exact"/>
        <w:rPr>
          <w:sz w:val="24"/>
          <w:szCs w:val="24"/>
        </w:rPr>
      </w:pPr>
    </w:p>
    <w:p w14:paraId="49CDA5FE" w14:textId="77777777" w:rsidR="001E0B0A" w:rsidRDefault="00280F5F">
      <w:pPr>
        <w:ind w:left="3040" w:right="5060"/>
        <w:jc w:val="both"/>
        <w:rPr>
          <w:sz w:val="28"/>
          <w:szCs w:val="28"/>
        </w:rPr>
      </w:pPr>
      <w:r>
        <w:pict w14:anchorId="75340DF2">
          <v:group id="_x0000_s1026" style="position:absolute;left:0;text-align:left;margin-left:238pt;margin-top:24.05pt;width:319pt;height:0;z-index:-251632640;mso-position-horizontal-relative:page" coordorigin="4760,481" coordsize="6380,0">
            <v:polyline id="_x0000_s1027" style="position:absolute" points="9520,962,15900,962" coordorigin="4760,481" coordsize="6380,0" filled="f" strokeweight=".5pt">
              <v:path arrowok="t"/>
            </v:polyline>
            <w10:wrap anchorx="page"/>
          </v:group>
        </w:pict>
      </w:r>
      <w:r>
        <w:rPr>
          <w:color w:val="7D4195"/>
          <w:spacing w:val="20"/>
          <w:sz w:val="28"/>
          <w:szCs w:val="28"/>
        </w:rPr>
        <w:t>R</w:t>
      </w:r>
      <w:r>
        <w:rPr>
          <w:color w:val="7D4195"/>
          <w:sz w:val="28"/>
          <w:szCs w:val="28"/>
        </w:rPr>
        <w:t>E</w:t>
      </w:r>
      <w:r>
        <w:rPr>
          <w:color w:val="7D4195"/>
          <w:spacing w:val="-50"/>
          <w:sz w:val="28"/>
          <w:szCs w:val="28"/>
        </w:rPr>
        <w:t xml:space="preserve"> </w:t>
      </w:r>
      <w:r>
        <w:rPr>
          <w:color w:val="7D4195"/>
          <w:spacing w:val="-11"/>
          <w:sz w:val="28"/>
          <w:szCs w:val="28"/>
        </w:rPr>
        <w:t>W</w:t>
      </w:r>
      <w:r>
        <w:rPr>
          <w:color w:val="7D4195"/>
          <w:spacing w:val="20"/>
          <w:sz w:val="28"/>
          <w:szCs w:val="28"/>
        </w:rPr>
        <w:t>AR</w:t>
      </w:r>
      <w:r>
        <w:rPr>
          <w:color w:val="7D4195"/>
          <w:sz w:val="28"/>
          <w:szCs w:val="28"/>
        </w:rPr>
        <w:t>D</w:t>
      </w:r>
      <w:r>
        <w:rPr>
          <w:color w:val="7D4195"/>
          <w:spacing w:val="-50"/>
          <w:sz w:val="28"/>
          <w:szCs w:val="28"/>
        </w:rPr>
        <w:t xml:space="preserve"> </w:t>
      </w:r>
      <w:r>
        <w:rPr>
          <w:color w:val="7D4195"/>
          <w:sz w:val="28"/>
          <w:szCs w:val="28"/>
        </w:rPr>
        <w:t>S</w:t>
      </w:r>
    </w:p>
    <w:p w14:paraId="7165DF75" w14:textId="77777777" w:rsidR="001E0B0A" w:rsidRDefault="001E0B0A">
      <w:pPr>
        <w:spacing w:before="7" w:line="140" w:lineRule="exact"/>
        <w:rPr>
          <w:sz w:val="15"/>
          <w:szCs w:val="15"/>
        </w:rPr>
      </w:pPr>
    </w:p>
    <w:p w14:paraId="6C3A71B4" w14:textId="77777777" w:rsidR="001E0B0A" w:rsidRDefault="001E0B0A">
      <w:pPr>
        <w:spacing w:line="200" w:lineRule="exact"/>
      </w:pPr>
    </w:p>
    <w:p w14:paraId="1928FD4E" w14:textId="77777777" w:rsidR="001E0B0A" w:rsidRDefault="00280F5F">
      <w:pPr>
        <w:ind w:left="3040" w:right="1611"/>
        <w:jc w:val="both"/>
        <w:rPr>
          <w:sz w:val="26"/>
          <w:szCs w:val="26"/>
        </w:rPr>
      </w:pPr>
      <w:r>
        <w:rPr>
          <w:color w:val="505151"/>
          <w:sz w:val="26"/>
          <w:szCs w:val="26"/>
        </w:rPr>
        <w:t>Giveaways at the end of a major task workflow</w:t>
      </w:r>
    </w:p>
    <w:p w14:paraId="548A5700" w14:textId="77777777" w:rsidR="001E0B0A" w:rsidRDefault="00280F5F">
      <w:pPr>
        <w:spacing w:before="21"/>
        <w:ind w:left="3040" w:right="655"/>
        <w:jc w:val="both"/>
        <w:rPr>
          <w:sz w:val="26"/>
          <w:szCs w:val="26"/>
        </w:rPr>
      </w:pPr>
      <w:r>
        <w:rPr>
          <w:i/>
          <w:color w:val="505151"/>
          <w:sz w:val="26"/>
          <w:szCs w:val="26"/>
        </w:rPr>
        <w:t xml:space="preserve">Example: </w:t>
      </w:r>
      <w:r>
        <w:rPr>
          <w:i/>
          <w:color w:val="505151"/>
          <w:spacing w:val="-19"/>
          <w:sz w:val="26"/>
          <w:szCs w:val="26"/>
        </w:rPr>
        <w:t>T</w:t>
      </w:r>
      <w:r>
        <w:rPr>
          <w:i/>
          <w:color w:val="505151"/>
          <w:sz w:val="26"/>
          <w:szCs w:val="26"/>
        </w:rPr>
        <w:t xml:space="preserve">-shirt </w:t>
      </w:r>
      <w:r>
        <w:rPr>
          <w:i/>
          <w:color w:val="505151"/>
          <w:sz w:val="26"/>
          <w:szCs w:val="26"/>
        </w:rPr>
        <w:t>giveaways after completing campaigns</w:t>
      </w:r>
    </w:p>
    <w:sectPr w:rsidR="001E0B0A">
      <w:headerReference w:type="default" r:id="rId14"/>
      <w:pgSz w:w="12240" w:h="15840"/>
      <w:pgMar w:top="1940" w:right="920" w:bottom="280" w:left="1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0F93154" w14:textId="77777777" w:rsidR="00280F5F" w:rsidRDefault="00280F5F">
      <w:r>
        <w:separator/>
      </w:r>
    </w:p>
  </w:endnote>
  <w:endnote w:type="continuationSeparator" w:id="0">
    <w:p w14:paraId="54374FF7" w14:textId="77777777" w:rsidR="00280F5F" w:rsidRDefault="0028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E615906" w14:textId="77777777" w:rsidR="00280F5F" w:rsidRDefault="00280F5F">
      <w:r>
        <w:separator/>
      </w:r>
    </w:p>
  </w:footnote>
  <w:footnote w:type="continuationSeparator" w:id="0">
    <w:p w14:paraId="6AD2856D" w14:textId="77777777" w:rsidR="00280F5F" w:rsidRDefault="00280F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22529C" w14:textId="77777777" w:rsidR="001E0B0A" w:rsidRDefault="00280F5F">
    <w:pPr>
      <w:spacing w:line="200" w:lineRule="exact"/>
    </w:pPr>
    <w:r>
      <w:pict w14:anchorId="0D20024F">
        <v:group id="_x0000_s2078" style="position:absolute;margin-left:238pt;margin-top:39pt;width:319pt;height:0;z-index:-251667968;mso-position-horizontal-relative:page;mso-position-vertical-relative:page" coordorigin="4760,780" coordsize="6380,0">
          <v:polyline id="_x0000_s2079" style="position:absolute" points="9520,1560,15900,1560" coordorigin="4760,780" coordsize="6380,0" filled="f" strokeweight="6pt">
            <v:path arrowok="t"/>
          </v:polyline>
          <w10:wrap anchorx="page" anchory="page"/>
        </v:group>
      </w:pict>
    </w:r>
    <w:r>
      <w:pict w14:anchorId="20053F62">
        <v:group id="_x0000_s2076" style="position:absolute;margin-left:238pt;margin-top:205pt;width:319pt;height:0;z-index:-251666944;mso-position-horizontal-relative:page;mso-position-vertical-relative:page" coordorigin="4760,4100" coordsize="6380,0">
          <v:polyline id="_x0000_s2077" style="position:absolute" points="9520,8200,15900,8200" coordorigin="4760,4100" coordsize="6380,0" filled="f" strokeweight=".5pt">
            <v:path arrowok="t"/>
          </v:polyline>
          <w10:wrap anchorx="page" anchory="page"/>
        </v:group>
      </w:pict>
    </w:r>
    <w:r>
      <w:pict w14:anchorId="045D4C4D">
        <v:shapetype id="_x0000_t202" coordsize="21600,21600" o:spt="202" path="m0,0l0,21600,21600,21600,21600,0xe">
          <v:stroke joinstyle="miter"/>
          <v:path gradientshapeok="t" o:connecttype="rect"/>
        </v:shapetype>
        <v:shape id="_x0000_s2075" type="#_x0000_t202" style="position:absolute;margin-left:234pt;margin-top:60.85pt;width:189.05pt;height:38pt;z-index:-251665920;mso-position-horizontal-relative:page;mso-position-vertical-relative:page" filled="f" stroked="f">
          <v:textbox inset="0,0,0,0">
            <w:txbxContent>
              <w:p w14:paraId="694CFF8D" w14:textId="77777777" w:rsidR="001E0B0A" w:rsidRDefault="00280F5F">
                <w:pPr>
                  <w:spacing w:line="720" w:lineRule="exact"/>
                  <w:ind w:left="20" w:right="-108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color w:val="7D4195"/>
                    <w:spacing w:val="-30"/>
                    <w:position w:val="1"/>
                    <w:sz w:val="72"/>
                    <w:szCs w:val="72"/>
                  </w:rPr>
                  <w:t>Bran</w:t>
                </w:r>
                <w:r>
                  <w:rPr>
                    <w:rFonts w:ascii="Arial" w:eastAsia="Arial" w:hAnsi="Arial" w:cs="Arial"/>
                    <w:color w:val="7D4195"/>
                    <w:position w:val="1"/>
                    <w:sz w:val="72"/>
                    <w:szCs w:val="72"/>
                  </w:rPr>
                  <w:t>d</w:t>
                </w:r>
                <w:r>
                  <w:rPr>
                    <w:rFonts w:ascii="Arial" w:eastAsia="Arial" w:hAnsi="Arial" w:cs="Arial"/>
                    <w:color w:val="7D4195"/>
                    <w:spacing w:val="-60"/>
                    <w:position w:val="1"/>
                    <w:sz w:val="72"/>
                    <w:szCs w:val="72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D4195"/>
                    <w:spacing w:val="-30"/>
                    <w:position w:val="1"/>
                    <w:sz w:val="72"/>
                    <w:szCs w:val="72"/>
                  </w:rPr>
                  <w:t>Name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EEC0ED" w14:textId="77777777" w:rsidR="001E0B0A" w:rsidRDefault="00280F5F">
    <w:pPr>
      <w:spacing w:line="200" w:lineRule="exact"/>
    </w:pPr>
    <w:r>
      <w:pict w14:anchorId="0A44D435">
        <v:group id="_x0000_s2073" style="position:absolute;margin-left:238pt;margin-top:39pt;width:319pt;height:0;z-index:-251664896;mso-position-horizontal-relative:page;mso-position-vertical-relative:page" coordorigin="4760,780" coordsize="6380,0">
          <v:polyline id="_x0000_s2074" style="position:absolute" points="9520,1560,15900,1560" coordorigin="4760,780" coordsize="6380,0" filled="f" strokeweight="6pt">
            <v:path arrowok="t"/>
          </v:polyline>
          <w10:wrap anchorx="page" anchory="page"/>
        </v:group>
      </w:pict>
    </w:r>
    <w:r>
      <w:pict w14:anchorId="0D8DAB81">
        <v:group id="_x0000_s2071" style="position:absolute;margin-left:238pt;margin-top:205pt;width:319pt;height:0;z-index:-251663872;mso-position-horizontal-relative:page;mso-position-vertical-relative:page" coordorigin="4760,4100" coordsize="6380,0">
          <v:polyline id="_x0000_s2072" style="position:absolute" points="9520,8200,15900,8200" coordorigin="4760,4100" coordsize="6380,0" filled="f" strokeweight=".5pt">
            <v:path arrowok="t"/>
          </v:polyline>
          <w10:wrap anchorx="page" anchory="page"/>
        </v:group>
      </w:pict>
    </w:r>
    <w:r>
      <w:pict w14:anchorId="0EF93AD3">
        <v:shapetype id="_x0000_t202" coordsize="21600,21600" o:spt="202" path="m0,0l0,21600,21600,21600,21600,0xe">
          <v:stroke joinstyle="miter"/>
          <v:path gradientshapeok="t" o:connecttype="rect"/>
        </v:shapetype>
        <v:shape id="_x0000_s2070" type="#_x0000_t202" style="position:absolute;margin-left:234pt;margin-top:60.85pt;width:145.95pt;height:38pt;z-index:-251662848;mso-position-horizontal-relative:page;mso-position-vertical-relative:page" filled="f" stroked="f">
          <v:textbox inset="0,0,0,0">
            <w:txbxContent>
              <w:p w14:paraId="4E65582A" w14:textId="77777777" w:rsidR="001E0B0A" w:rsidRDefault="00280F5F">
                <w:pPr>
                  <w:spacing w:line="720" w:lineRule="exact"/>
                  <w:ind w:left="20" w:right="-108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Overview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32E3F8" w14:textId="77777777" w:rsidR="001E0B0A" w:rsidRDefault="00280F5F">
    <w:pPr>
      <w:spacing w:line="200" w:lineRule="exact"/>
    </w:pPr>
    <w:r>
      <w:pict w14:anchorId="0A5264A8">
        <v:group id="_x0000_s2068" style="position:absolute;margin-left:238pt;margin-top:39pt;width:319pt;height:0;z-index:-251661824;mso-position-horizontal-relative:page;mso-position-vertical-relative:page" coordorigin="4760,780" coordsize="6380,0">
          <v:polyline id="_x0000_s2069" style="position:absolute" points="9520,1560,15900,1560" coordorigin="4760,780" coordsize="6380,0" filled="f" strokeweight="6pt">
            <v:path arrowok="t"/>
          </v:polyline>
          <w10:wrap anchorx="page" anchory="page"/>
        </v:group>
      </w:pict>
    </w:r>
    <w:r>
      <w:pict w14:anchorId="15EC36C2">
        <v:group id="_x0000_s2066" style="position:absolute;margin-left:236.2pt;margin-top:204.6pt;width:319pt;height:0;z-index:-251660800;mso-position-horizontal-relative:page;mso-position-vertical-relative:page" coordorigin="4724,4092" coordsize="6380,0">
          <v:polyline id="_x0000_s2067" style="position:absolute" points="9448,8184,15828,8184" coordorigin="4724,4092" coordsize="6380,0" filled="f" strokeweight=".5pt">
            <v:path arrowok="t"/>
          </v:polyline>
          <w10:wrap anchorx="page" anchory="page"/>
        </v:group>
      </w:pict>
    </w:r>
    <w:r>
      <w:pict w14:anchorId="21FD6D05">
        <v:shapetype id="_x0000_t202" coordsize="21600,21600" o:spt="202" path="m0,0l0,21600,21600,21600,21600,0xe">
          <v:stroke joinstyle="miter"/>
          <v:path gradientshapeok="t" o:connecttype="rect"/>
        </v:shapetype>
        <v:shape id="_x0000_s2065" type="#_x0000_t202" style="position:absolute;margin-left:234pt;margin-top:60.85pt;width:187.05pt;height:38pt;z-index:-251659776;mso-position-horizontal-relative:page;mso-position-vertical-relative:page" filled="f" stroked="f">
          <v:textbox inset="0,0,0,0">
            <w:txbxContent>
              <w:p w14:paraId="5268BE98" w14:textId="77777777" w:rsidR="001E0B0A" w:rsidRDefault="00280F5F">
                <w:pPr>
                  <w:spacing w:line="720" w:lineRule="exact"/>
                  <w:ind w:left="20" w:right="-108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Bran</w:t>
                </w:r>
                <w:r>
                  <w:rPr>
                    <w:rFonts w:ascii="Arial" w:eastAsia="Arial" w:hAnsi="Arial" w:cs="Arial"/>
                    <w:color w:val="7D4195"/>
                    <w:position w:val="1"/>
                    <w:sz w:val="72"/>
                    <w:szCs w:val="72"/>
                  </w:rPr>
                  <w:t>d</w:t>
                </w:r>
                <w:r>
                  <w:rPr>
                    <w:rFonts w:ascii="Arial" w:eastAsia="Arial" w:hAnsi="Arial" w:cs="Arial"/>
                    <w:color w:val="7D4195"/>
                    <w:spacing w:val="-43"/>
                    <w:position w:val="1"/>
                    <w:sz w:val="72"/>
                    <w:szCs w:val="72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D4195"/>
                    <w:spacing w:val="-42"/>
                    <w:position w:val="1"/>
                    <w:sz w:val="72"/>
                    <w:szCs w:val="72"/>
                  </w:rPr>
                  <w:t>T</w:t>
                </w: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raits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C174E7" w14:textId="77777777" w:rsidR="001E0B0A" w:rsidRDefault="00280F5F">
    <w:pPr>
      <w:spacing w:line="200" w:lineRule="exact"/>
    </w:pPr>
    <w:r>
      <w:pict w14:anchorId="124C29AB">
        <v:group id="_x0000_s2063" style="position:absolute;margin-left:238pt;margin-top:39pt;width:319pt;height:0;z-index:-251658752;mso-position-horizontal-relative:page;mso-position-vertical-relative:page" coordorigin="4760,780" coordsize="6380,0">
          <v:polyline id="_x0000_s2064" style="position:absolute" points="9520,1560,15900,1560" coordorigin="4760,780" coordsize="6380,0" filled="f" strokeweight="6pt">
            <v:path arrowok="t"/>
          </v:polyline>
          <w10:wrap anchorx="page" anchory="page"/>
        </v:group>
      </w:pict>
    </w:r>
    <w:r>
      <w:pict w14:anchorId="0EE7383A">
        <v:group id="_x0000_s2061" style="position:absolute;margin-left:238pt;margin-top:205pt;width:319pt;height:0;z-index:-251657728;mso-position-horizontal-relative:page;mso-position-vertical-relative:page" coordorigin="4760,4100" coordsize="6380,0">
          <v:polyline id="_x0000_s2062" style="position:absolute" points="9520,8200,15900,8200" coordorigin="4760,4100" coordsize="6380,0" filled="f" strokeweight=".5pt">
            <v:path arrowok="t"/>
          </v:polyline>
          <w10:wrap anchorx="page" anchory="page"/>
        </v:group>
      </w:pict>
    </w:r>
    <w:r>
      <w:pict w14:anchorId="5764B7E6"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234pt;margin-top:60.85pt;width:248.85pt;height:38pt;z-index:-251656704;mso-position-horizontal-relative:page;mso-position-vertical-relative:page" filled="f" stroked="f">
          <v:textbox inset="0,0,0,0">
            <w:txbxContent>
              <w:p w14:paraId="0DE21FAC" w14:textId="77777777" w:rsidR="001E0B0A" w:rsidRDefault="00280F5F">
                <w:pPr>
                  <w:spacing w:line="720" w:lineRule="exact"/>
                  <w:ind w:left="20" w:right="-108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Personalit</w:t>
                </w:r>
                <w:r>
                  <w:rPr>
                    <w:rFonts w:ascii="Arial" w:eastAsia="Arial" w:hAnsi="Arial" w:cs="Arial"/>
                    <w:color w:val="7D4195"/>
                    <w:position w:val="1"/>
                    <w:sz w:val="72"/>
                    <w:szCs w:val="72"/>
                  </w:rPr>
                  <w:t>y</w:t>
                </w:r>
                <w:r>
                  <w:rPr>
                    <w:rFonts w:ascii="Arial" w:eastAsia="Arial" w:hAnsi="Arial" w:cs="Arial"/>
                    <w:color w:val="7D4195"/>
                    <w:spacing w:val="-30"/>
                    <w:position w:val="1"/>
                    <w:sz w:val="72"/>
                    <w:szCs w:val="72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Map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A3554A" w14:textId="77777777" w:rsidR="001E0B0A" w:rsidRDefault="00280F5F">
    <w:pPr>
      <w:spacing w:line="200" w:lineRule="exact"/>
    </w:pPr>
    <w:r>
      <w:pict w14:anchorId="4DEFE08D">
        <v:group id="_x0000_s2058" style="position:absolute;margin-left:238pt;margin-top:39pt;width:319pt;height:0;z-index:-251655680;mso-position-horizontal-relative:page;mso-position-vertical-relative:page" coordorigin="4760,780" coordsize="6380,0">
          <v:polyline id="_x0000_s2059" style="position:absolute" points="9520,1560,15900,1560" coordorigin="4760,780" coordsize="6380,0" filled="f" strokeweight="6pt">
            <v:path arrowok="t"/>
          </v:polyline>
          <w10:wrap anchorx="page" anchory="page"/>
        </v:group>
      </w:pict>
    </w:r>
    <w:r>
      <w:pict w14:anchorId="06864D94">
        <v:group id="_x0000_s2056" style="position:absolute;margin-left:238pt;margin-top:205pt;width:319pt;height:0;z-index:-251654656;mso-position-horizontal-relative:page;mso-position-vertical-relative:page" coordorigin="4760,4100" coordsize="6380,0">
          <v:polyline id="_x0000_s2057" style="position:absolute" points="9520,8200,15900,8200" coordorigin="4760,4100" coordsize="6380,0" filled="f" strokeweight=".5pt">
            <v:path arrowok="t"/>
          </v:polyline>
          <w10:wrap anchorx="page" anchory="page"/>
        </v:group>
      </w:pict>
    </w:r>
    <w:r>
      <w:pict w14:anchorId="695ADDC3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234pt;margin-top:60.85pt;width:87.1pt;height:38pt;z-index:-251653632;mso-position-horizontal-relative:page;mso-position-vertical-relative:page" filled="f" stroked="f">
          <v:textbox inset="0,0,0,0">
            <w:txbxContent>
              <w:p w14:paraId="289A2381" w14:textId="77777777" w:rsidR="001E0B0A" w:rsidRDefault="00280F5F">
                <w:pPr>
                  <w:spacing w:line="720" w:lineRule="exact"/>
                  <w:ind w:left="20" w:right="-108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color w:val="7D4195"/>
                    <w:spacing w:val="-54"/>
                    <w:position w:val="1"/>
                    <w:sz w:val="72"/>
                    <w:szCs w:val="72"/>
                  </w:rPr>
                  <w:t>V</w:t>
                </w: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oic</w:t>
                </w:r>
                <w:r>
                  <w:rPr>
                    <w:rFonts w:ascii="Arial" w:eastAsia="Arial" w:hAnsi="Arial" w:cs="Arial"/>
                    <w:color w:val="7D4195"/>
                    <w:position w:val="1"/>
                    <w:sz w:val="72"/>
                    <w:szCs w:val="72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7EE0AD" w14:textId="77777777" w:rsidR="001E0B0A" w:rsidRDefault="001E0B0A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AAAA9B" w14:textId="77777777" w:rsidR="001E0B0A" w:rsidRDefault="00280F5F">
    <w:pPr>
      <w:spacing w:line="200" w:lineRule="exact"/>
    </w:pPr>
    <w:r>
      <w:pict w14:anchorId="5DFA681E">
        <v:group id="_x0000_s2053" style="position:absolute;margin-left:238pt;margin-top:39pt;width:319pt;height:0;z-index:-251652608;mso-position-horizontal-relative:page;mso-position-vertical-relative:page" coordorigin="4760,780" coordsize="6380,0">
          <v:polyline id="_x0000_s2054" style="position:absolute" points="9520,1560,15900,1560" coordorigin="4760,780" coordsize="6380,0" filled="f" strokeweight="6pt">
            <v:path arrowok="t"/>
          </v:polyline>
          <w10:wrap anchorx="page" anchory="page"/>
        </v:group>
      </w:pict>
    </w:r>
    <w:r>
      <w:pict w14:anchorId="6A791E6A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34pt;margin-top:60.85pt;width:223.85pt;height:38pt;z-index:-251651584;mso-position-horizontal-relative:page;mso-position-vertical-relative:page" filled="f" stroked="f">
          <v:textbox inset="0,0,0,0">
            <w:txbxContent>
              <w:p w14:paraId="034D2150" w14:textId="77777777" w:rsidR="001E0B0A" w:rsidRDefault="00280F5F">
                <w:pPr>
                  <w:spacing w:line="720" w:lineRule="exact"/>
                  <w:ind w:left="20" w:right="-108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color w:val="7D4195"/>
                    <w:spacing w:val="-28"/>
                    <w:position w:val="1"/>
                    <w:sz w:val="72"/>
                    <w:szCs w:val="72"/>
                  </w:rPr>
                  <w:t>V</w:t>
                </w: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isua</w:t>
                </w:r>
                <w:r>
                  <w:rPr>
                    <w:rFonts w:ascii="Arial" w:eastAsia="Arial" w:hAnsi="Arial" w:cs="Arial"/>
                    <w:color w:val="7D4195"/>
                    <w:position w:val="1"/>
                    <w:sz w:val="72"/>
                    <w:szCs w:val="72"/>
                  </w:rPr>
                  <w:t>l</w:t>
                </w:r>
                <w:r>
                  <w:rPr>
                    <w:rFonts w:ascii="Arial" w:eastAsia="Arial" w:hAnsi="Arial" w:cs="Arial"/>
                    <w:color w:val="7D4195"/>
                    <w:spacing w:val="-29"/>
                    <w:position w:val="1"/>
                    <w:sz w:val="72"/>
                    <w:szCs w:val="72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D4195"/>
                    <w:spacing w:val="-15"/>
                    <w:position w:val="1"/>
                    <w:sz w:val="72"/>
                    <w:szCs w:val="72"/>
                  </w:rPr>
                  <w:t>Lexico</w:t>
                </w:r>
                <w:r>
                  <w:rPr>
                    <w:rFonts w:ascii="Arial" w:eastAsia="Arial" w:hAnsi="Arial" w:cs="Arial"/>
                    <w:color w:val="7D4195"/>
                    <w:position w:val="1"/>
                    <w:sz w:val="72"/>
                    <w:szCs w:val="72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96DBCE" w14:textId="77777777" w:rsidR="001E0B0A" w:rsidRDefault="00280F5F">
    <w:pPr>
      <w:spacing w:line="200" w:lineRule="exact"/>
    </w:pPr>
    <w:r>
      <w:pict w14:anchorId="4390A857">
        <v:group id="_x0000_s2050" style="position:absolute;margin-left:238pt;margin-top:39pt;width:323pt;height:0;z-index:-251650560;mso-position-horizontal-relative:page;mso-position-vertical-relative:page" coordorigin="4760,780" coordsize="6460,0">
          <v:polyline id="_x0000_s2051" style="position:absolute" points="9520,1560,15980,1560,15900,1560" coordorigin="4760,780" coordsize="6460,0" filled="f" strokeweight="6pt">
            <v:path arrowok="t"/>
          </v:polyline>
          <w10:wrap anchorx="page" anchory="page"/>
        </v:group>
      </w:pict>
    </w:r>
    <w:r>
      <w:pict w14:anchorId="1F96F7A9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34pt;margin-top:60.85pt;width:327.15pt;height:38pt;z-index:-251649536;mso-position-horizontal-relative:page;mso-position-vertical-relative:page" filled="f" stroked="f">
          <v:textbox inset="0,0,0,0">
            <w:txbxContent>
              <w:p w14:paraId="44B81DB9" w14:textId="77777777" w:rsidR="001E0B0A" w:rsidRDefault="00280F5F">
                <w:pPr>
                  <w:spacing w:line="720" w:lineRule="exact"/>
                  <w:ind w:left="20" w:right="-108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color w:val="7D4195"/>
                    <w:spacing w:val="-30"/>
                    <w:position w:val="1"/>
                    <w:sz w:val="72"/>
                    <w:szCs w:val="72"/>
                  </w:rPr>
                  <w:t>Engagemen</w:t>
                </w:r>
                <w:r>
                  <w:rPr>
                    <w:rFonts w:ascii="Arial" w:eastAsia="Arial" w:hAnsi="Arial" w:cs="Arial"/>
                    <w:color w:val="7D4195"/>
                    <w:position w:val="1"/>
                    <w:sz w:val="72"/>
                    <w:szCs w:val="72"/>
                  </w:rPr>
                  <w:t>t</w:t>
                </w:r>
                <w:r>
                  <w:rPr>
                    <w:rFonts w:ascii="Arial" w:eastAsia="Arial" w:hAnsi="Arial" w:cs="Arial"/>
                    <w:color w:val="7D4195"/>
                    <w:spacing w:val="-60"/>
                    <w:position w:val="1"/>
                    <w:sz w:val="72"/>
                    <w:szCs w:val="72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D4195"/>
                    <w:spacing w:val="-30"/>
                    <w:position w:val="1"/>
                    <w:sz w:val="72"/>
                    <w:szCs w:val="72"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C042AD7"/>
    <w:multiLevelType w:val="multilevel"/>
    <w:tmpl w:val="5B2C37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0A"/>
    <w:rsid w:val="001E0B0A"/>
    <w:rsid w:val="00280F5F"/>
    <w:rsid w:val="006F4ABA"/>
    <w:rsid w:val="00BB7120"/>
    <w:rsid w:val="00D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  <w14:docId w14:val="644638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442</Words>
  <Characters>2521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Dileep Reddy Narra</cp:lastModifiedBy>
  <cp:revision>2</cp:revision>
  <dcterms:created xsi:type="dcterms:W3CDTF">2016-03-07T01:52:00Z</dcterms:created>
  <dcterms:modified xsi:type="dcterms:W3CDTF">2016-03-07T02:17:00Z</dcterms:modified>
</cp:coreProperties>
</file>